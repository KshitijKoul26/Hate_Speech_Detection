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3EFA6" w14:textId="77777777" w:rsidR="00A870FE" w:rsidRDefault="00814C15">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7E9D8127" w14:textId="77777777" w:rsidR="00A870FE" w:rsidRDefault="00814C15">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37D085F7" wp14:editId="55B0176A">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7B70AACD" w14:textId="5784B09E" w:rsidR="00A870FE" w:rsidRDefault="00D052AF">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Detecting Hate Speech</w:t>
      </w:r>
    </w:p>
    <w:p w14:paraId="2C558192" w14:textId="77777777" w:rsidR="00A870FE" w:rsidRDefault="00814C15">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5F7F30AC" wp14:editId="2D7B174B">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675884B2" w14:textId="77777777" w:rsidR="00A870FE" w:rsidRDefault="00814C15">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49E78584" w14:textId="77777777" w:rsidR="00A870FE" w:rsidRDefault="00A870FE">
      <w:pPr>
        <w:spacing w:line="199" w:lineRule="auto"/>
        <w:rPr>
          <w:rFonts w:ascii="Times New Roman" w:eastAsia="Times New Roman" w:hAnsi="Times New Roman" w:cs="Times New Roman"/>
          <w:sz w:val="24"/>
          <w:szCs w:val="24"/>
        </w:rPr>
      </w:pPr>
    </w:p>
    <w:p w14:paraId="51FA0586" w14:textId="77777777" w:rsidR="00A870FE" w:rsidRDefault="00814C15">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7FB2C715" w14:textId="77777777" w:rsidR="00A870FE" w:rsidRDefault="00A870FE">
      <w:pPr>
        <w:spacing w:line="139" w:lineRule="auto"/>
        <w:jc w:val="center"/>
        <w:rPr>
          <w:rFonts w:ascii="Bookman Old Style" w:eastAsia="Bookman Old Style" w:hAnsi="Bookman Old Style" w:cs="Bookman Old Style"/>
          <w:sz w:val="24"/>
          <w:szCs w:val="24"/>
        </w:rPr>
      </w:pPr>
    </w:p>
    <w:p w14:paraId="088C75EE" w14:textId="77777777" w:rsidR="00A870FE" w:rsidRDefault="00814C15">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F94E456" w14:textId="77777777" w:rsidR="00A870FE" w:rsidRDefault="00A870FE">
      <w:pPr>
        <w:spacing w:line="137" w:lineRule="auto"/>
        <w:jc w:val="center"/>
        <w:rPr>
          <w:rFonts w:ascii="Bookman Old Style" w:eastAsia="Bookman Old Style" w:hAnsi="Bookman Old Style" w:cs="Bookman Old Style"/>
          <w:sz w:val="24"/>
          <w:szCs w:val="24"/>
        </w:rPr>
      </w:pPr>
    </w:p>
    <w:p w14:paraId="5E08658C" w14:textId="77777777" w:rsidR="00A870FE" w:rsidRDefault="00814C15">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032C8F71" w14:textId="77777777" w:rsidR="00A870FE" w:rsidRDefault="00A870FE">
      <w:pPr>
        <w:jc w:val="center"/>
        <w:rPr>
          <w:rFonts w:ascii="Bookman Old Style" w:eastAsia="Bookman Old Style" w:hAnsi="Bookman Old Style" w:cs="Bookman Old Style"/>
          <w:b/>
          <w:color w:val="FF0000"/>
          <w:sz w:val="24"/>
          <w:szCs w:val="24"/>
        </w:rPr>
      </w:pPr>
    </w:p>
    <w:p w14:paraId="5F87A4E3" w14:textId="77777777" w:rsidR="00A870FE" w:rsidRDefault="00A870FE">
      <w:pPr>
        <w:jc w:val="center"/>
        <w:rPr>
          <w:rFonts w:ascii="Bookman Old Style" w:eastAsia="Bookman Old Style" w:hAnsi="Bookman Old Style" w:cs="Bookman Old Style"/>
          <w:b/>
          <w:sz w:val="24"/>
          <w:szCs w:val="24"/>
        </w:rPr>
      </w:pPr>
    </w:p>
    <w:p w14:paraId="71CD7334" w14:textId="1BDA4F83" w:rsidR="00A870FE" w:rsidRDefault="00814C15">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1C98175" w14:textId="77777777" w:rsidR="00A870FE" w:rsidRDefault="00A870FE">
      <w:pPr>
        <w:spacing w:line="137" w:lineRule="auto"/>
        <w:rPr>
          <w:rFonts w:ascii="Bookman Old Style" w:eastAsia="Bookman Old Style" w:hAnsi="Bookman Old Style" w:cs="Bookman Old Style"/>
          <w:sz w:val="24"/>
          <w:szCs w:val="24"/>
        </w:rPr>
      </w:pPr>
    </w:p>
    <w:p w14:paraId="5A78512D" w14:textId="627A46DD" w:rsidR="00A870FE" w:rsidRDefault="00371E3D">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Kshitij Koul </w:t>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b/>
          <w:sz w:val="24"/>
          <w:szCs w:val="24"/>
        </w:rPr>
        <w:t xml:space="preserve">2018895 </w:t>
      </w:r>
    </w:p>
    <w:p w14:paraId="54CF05EF" w14:textId="77777777" w:rsidR="00A870FE" w:rsidRDefault="00A870FE">
      <w:pPr>
        <w:jc w:val="center"/>
        <w:rPr>
          <w:rFonts w:ascii="Bookman Old Style" w:eastAsia="Bookman Old Style" w:hAnsi="Bookman Old Style" w:cs="Bookman Old Style"/>
          <w:b/>
          <w:sz w:val="24"/>
          <w:szCs w:val="24"/>
        </w:rPr>
      </w:pPr>
    </w:p>
    <w:p w14:paraId="252392D1" w14:textId="77777777" w:rsidR="00A870FE" w:rsidRDefault="00A870FE">
      <w:pPr>
        <w:jc w:val="center"/>
        <w:rPr>
          <w:rFonts w:ascii="Bookman Old Style" w:eastAsia="Bookman Old Style" w:hAnsi="Bookman Old Style" w:cs="Bookman Old Style"/>
          <w:b/>
          <w:sz w:val="24"/>
          <w:szCs w:val="24"/>
        </w:rPr>
      </w:pPr>
    </w:p>
    <w:p w14:paraId="60C43277" w14:textId="77777777" w:rsidR="00A870FE" w:rsidRDefault="00A870FE">
      <w:pPr>
        <w:jc w:val="center"/>
        <w:rPr>
          <w:rFonts w:ascii="Bookman Old Style" w:eastAsia="Bookman Old Style" w:hAnsi="Bookman Old Style" w:cs="Bookman Old Style"/>
          <w:b/>
          <w:sz w:val="24"/>
          <w:szCs w:val="24"/>
        </w:rPr>
      </w:pPr>
    </w:p>
    <w:p w14:paraId="61D0F790" w14:textId="77777777" w:rsidR="00A870FE" w:rsidRDefault="00A870FE">
      <w:pPr>
        <w:jc w:val="center"/>
        <w:rPr>
          <w:rFonts w:ascii="Times New Roman" w:eastAsia="Times New Roman" w:hAnsi="Times New Roman" w:cs="Times New Roman"/>
          <w:b/>
          <w:i/>
          <w:sz w:val="24"/>
          <w:szCs w:val="24"/>
        </w:rPr>
      </w:pPr>
    </w:p>
    <w:p w14:paraId="28B64494" w14:textId="77777777" w:rsidR="00A870FE" w:rsidRDefault="00814C15">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73719F81" w14:textId="77777777" w:rsidR="00A870FE" w:rsidRDefault="00A870FE">
      <w:pPr>
        <w:spacing w:line="34" w:lineRule="auto"/>
        <w:jc w:val="center"/>
        <w:rPr>
          <w:rFonts w:ascii="Times New Roman" w:eastAsia="Times New Roman" w:hAnsi="Times New Roman" w:cs="Times New Roman"/>
          <w:sz w:val="24"/>
          <w:szCs w:val="24"/>
        </w:rPr>
      </w:pPr>
    </w:p>
    <w:p w14:paraId="01F16177" w14:textId="185A475B" w:rsidR="00A870FE" w:rsidRDefault="00BC47A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Arun Chauhan</w:t>
      </w:r>
    </w:p>
    <w:p w14:paraId="2B12A193" w14:textId="7162F06A" w:rsidR="00DF3EB6" w:rsidRDefault="005D20A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 Dept. of CSE</w:t>
      </w:r>
    </w:p>
    <w:p w14:paraId="1247BC46" w14:textId="77777777" w:rsidR="002F7A48" w:rsidRDefault="002F7A48">
      <w:pPr>
        <w:jc w:val="center"/>
        <w:rPr>
          <w:rFonts w:ascii="Times New Roman" w:eastAsia="Times New Roman" w:hAnsi="Times New Roman" w:cs="Times New Roman"/>
          <w:b/>
          <w:sz w:val="24"/>
          <w:szCs w:val="24"/>
        </w:rPr>
      </w:pPr>
    </w:p>
    <w:p w14:paraId="76E64CF1" w14:textId="77777777" w:rsidR="002F7A48" w:rsidRDefault="002F7A48">
      <w:pPr>
        <w:jc w:val="center"/>
        <w:rPr>
          <w:rFonts w:ascii="Times New Roman" w:eastAsia="Times New Roman" w:hAnsi="Times New Roman" w:cs="Times New Roman"/>
          <w:b/>
          <w:sz w:val="24"/>
          <w:szCs w:val="24"/>
        </w:rPr>
      </w:pPr>
    </w:p>
    <w:p w14:paraId="2434C3C3" w14:textId="77777777" w:rsidR="00A870FE" w:rsidRDefault="00A870FE">
      <w:pPr>
        <w:jc w:val="center"/>
        <w:rPr>
          <w:rFonts w:ascii="Times New Roman" w:eastAsia="Times New Roman" w:hAnsi="Times New Roman" w:cs="Times New Roman"/>
          <w:b/>
          <w:sz w:val="24"/>
          <w:szCs w:val="24"/>
        </w:rPr>
      </w:pPr>
    </w:p>
    <w:p w14:paraId="1746C5CB" w14:textId="77777777" w:rsidR="00A870FE" w:rsidRDefault="00A870FE" w:rsidP="00D4146F">
      <w:pPr>
        <w:rPr>
          <w:rFonts w:ascii="Times New Roman" w:eastAsia="Times New Roman" w:hAnsi="Times New Roman" w:cs="Times New Roman"/>
          <w:b/>
          <w:sz w:val="24"/>
          <w:szCs w:val="24"/>
        </w:rPr>
      </w:pPr>
    </w:p>
    <w:p w14:paraId="111EBED6" w14:textId="77777777" w:rsidR="00A870FE" w:rsidRDefault="00814C15">
      <w:pPr>
        <w:jc w:val="center"/>
        <w:rPr>
          <w:rFonts w:ascii="Times New Roman" w:eastAsia="Times New Roman" w:hAnsi="Times New Roman" w:cs="Times New Roman"/>
          <w:b/>
          <w:sz w:val="24"/>
          <w:szCs w:val="24"/>
        </w:rPr>
      </w:pPr>
      <w:r>
        <w:rPr>
          <w:noProof/>
        </w:rPr>
        <w:drawing>
          <wp:inline distT="0" distB="0" distL="0" distR="0" wp14:anchorId="663965CB" wp14:editId="43031CE0">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638BD329" w14:textId="77777777" w:rsidR="00A870FE" w:rsidRDefault="00A870FE">
      <w:pPr>
        <w:jc w:val="center"/>
        <w:rPr>
          <w:rFonts w:ascii="Times New Roman" w:eastAsia="Times New Roman" w:hAnsi="Times New Roman" w:cs="Times New Roman"/>
          <w:b/>
          <w:sz w:val="24"/>
          <w:szCs w:val="24"/>
        </w:rPr>
      </w:pPr>
    </w:p>
    <w:p w14:paraId="0630A750" w14:textId="77777777" w:rsidR="00A870FE" w:rsidRDefault="00A870FE">
      <w:pPr>
        <w:jc w:val="center"/>
        <w:rPr>
          <w:rFonts w:ascii="Times New Roman" w:eastAsia="Times New Roman" w:hAnsi="Times New Roman" w:cs="Times New Roman"/>
          <w:b/>
          <w:sz w:val="24"/>
          <w:szCs w:val="24"/>
        </w:rPr>
      </w:pPr>
    </w:p>
    <w:p w14:paraId="138F4C42" w14:textId="77777777" w:rsidR="00A870FE" w:rsidRDefault="00814C1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B6D292F" w14:textId="77777777" w:rsidR="00A870FE" w:rsidRDefault="00814C1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5D1EC88" w14:textId="77777777" w:rsidR="00A870FE" w:rsidRDefault="00814C1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016BEC03" w14:textId="6653EC07" w:rsidR="00A870FE" w:rsidRDefault="00FE3F2C">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w:t>
      </w:r>
      <w:r w:rsidR="007051FA">
        <w:rPr>
          <w:rFonts w:ascii="Bookman Old Style" w:eastAsia="Bookman Old Style" w:hAnsi="Bookman Old Style" w:cs="Bookman Old Style"/>
          <w:b/>
          <w:sz w:val="32"/>
          <w:szCs w:val="32"/>
        </w:rPr>
        <w:t>uly</w:t>
      </w:r>
      <w:r w:rsidR="00C15814">
        <w:rPr>
          <w:rFonts w:ascii="Bookman Old Style" w:eastAsia="Bookman Old Style" w:hAnsi="Bookman Old Style" w:cs="Bookman Old Style"/>
          <w:b/>
          <w:sz w:val="32"/>
          <w:szCs w:val="32"/>
        </w:rPr>
        <w:t>-</w:t>
      </w:r>
      <w:r w:rsidR="00814C15">
        <w:rPr>
          <w:rFonts w:ascii="Bookman Old Style" w:eastAsia="Bookman Old Style" w:hAnsi="Bookman Old Style" w:cs="Bookman Old Style"/>
          <w:b/>
          <w:sz w:val="32"/>
          <w:szCs w:val="32"/>
        </w:rPr>
        <w:t>202</w:t>
      </w:r>
      <w:r w:rsidR="003A3133">
        <w:rPr>
          <w:rFonts w:ascii="Bookman Old Style" w:eastAsia="Bookman Old Style" w:hAnsi="Bookman Old Style" w:cs="Bookman Old Style"/>
          <w:b/>
          <w:sz w:val="32"/>
          <w:szCs w:val="32"/>
        </w:rPr>
        <w:t>4</w:t>
      </w:r>
    </w:p>
    <w:p w14:paraId="2449D0F6" w14:textId="77777777" w:rsidR="00A870FE" w:rsidRDefault="00A870FE">
      <w:pPr>
        <w:jc w:val="center"/>
        <w:rPr>
          <w:rFonts w:ascii="Bookman Old Style" w:eastAsia="Bookman Old Style" w:hAnsi="Bookman Old Style" w:cs="Bookman Old Style"/>
          <w:b/>
          <w:sz w:val="32"/>
          <w:szCs w:val="32"/>
        </w:rPr>
      </w:pPr>
    </w:p>
    <w:p w14:paraId="3EE224BE" w14:textId="77777777" w:rsidR="00A870FE" w:rsidRDefault="00A870FE">
      <w:pPr>
        <w:jc w:val="center"/>
        <w:rPr>
          <w:rFonts w:ascii="Bookman Old Style" w:eastAsia="Bookman Old Style" w:hAnsi="Bookman Old Style" w:cs="Bookman Old Style"/>
          <w:b/>
          <w:sz w:val="32"/>
          <w:szCs w:val="32"/>
        </w:rPr>
      </w:pPr>
    </w:p>
    <w:p w14:paraId="04A854EC" w14:textId="77777777" w:rsidR="00A870FE" w:rsidRDefault="00A870FE">
      <w:pPr>
        <w:jc w:val="center"/>
        <w:rPr>
          <w:rFonts w:ascii="Bookman Old Style" w:eastAsia="Bookman Old Style" w:hAnsi="Bookman Old Style" w:cs="Bookman Old Style"/>
          <w:b/>
          <w:sz w:val="32"/>
          <w:szCs w:val="32"/>
        </w:rPr>
      </w:pPr>
    </w:p>
    <w:p w14:paraId="48CE8CE5" w14:textId="77777777" w:rsidR="00A870FE" w:rsidRDefault="00814C1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69778814" wp14:editId="29AC44C7">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6F0A192C" w14:textId="77777777" w:rsidR="00A870FE" w:rsidRDefault="00A870FE">
                            <w:pPr>
                              <w:textDirection w:val="btLr"/>
                            </w:pPr>
                          </w:p>
                        </w:txbxContent>
                      </wps:txbx>
                      <wps:bodyPr spcFirstLastPara="1" wrap="square" lIns="91425" tIns="91425" rIns="91425" bIns="91425" anchor="ctr" anchorCtr="0">
                        <a:noAutofit/>
                      </wps:bodyPr>
                    </wps:wsp>
                  </a:graphicData>
                </a:graphic>
              </wp:inline>
            </w:drawing>
          </mc:Choice>
          <mc:Fallback>
            <w:pict>
              <v:rect w14:anchorId="69778814"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6F0A192C" w14:textId="77777777" w:rsidR="00A870FE" w:rsidRDefault="00A870FE">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50D75425" wp14:editId="6FC3DEB7">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36FFF8A5" w14:textId="77777777" w:rsidR="00A870FE" w:rsidRDefault="00814C15">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14F2A869" w14:textId="77777777" w:rsidR="00A870FE" w:rsidRDefault="00814C15">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C338F26" w14:textId="77777777" w:rsidR="00A870FE" w:rsidRDefault="00A870FE">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10777D4" w14:textId="77777777" w:rsidR="00A870FE" w:rsidRDefault="00A870FE">
      <w:pPr>
        <w:pBdr>
          <w:top w:val="nil"/>
          <w:left w:val="nil"/>
          <w:bottom w:val="nil"/>
          <w:right w:val="nil"/>
          <w:between w:val="nil"/>
        </w:pBdr>
        <w:jc w:val="both"/>
        <w:rPr>
          <w:rFonts w:ascii="Times New Roman" w:eastAsia="Times New Roman" w:hAnsi="Times New Roman" w:cs="Times New Roman"/>
          <w:color w:val="000000"/>
          <w:sz w:val="24"/>
          <w:szCs w:val="24"/>
        </w:rPr>
      </w:pPr>
    </w:p>
    <w:p w14:paraId="368CBD62" w14:textId="47FCEFB5" w:rsidR="00A870FE" w:rsidRDefault="00814C15">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B168A2">
        <w:rPr>
          <w:rFonts w:ascii="Times New Roman" w:eastAsia="Times New Roman" w:hAnsi="Times New Roman" w:cs="Times New Roman"/>
          <w:b/>
          <w:sz w:val="24"/>
          <w:szCs w:val="24"/>
        </w:rPr>
        <w:t>Detecting Hate Speech</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171AAC">
        <w:rPr>
          <w:rFonts w:ascii="Times New Roman" w:eastAsia="Times New Roman" w:hAnsi="Times New Roman" w:cs="Times New Roman"/>
          <w:b/>
          <w:sz w:val="24"/>
          <w:szCs w:val="24"/>
        </w:rPr>
        <w:t>Dr. Arun Chauhan</w:t>
      </w:r>
      <w:r>
        <w:rPr>
          <w:rFonts w:ascii="Times New Roman" w:eastAsia="Times New Roman" w:hAnsi="Times New Roman" w:cs="Times New Roman"/>
          <w:b/>
          <w:sz w:val="24"/>
          <w:szCs w:val="24"/>
        </w:rPr>
        <w:t xml:space="preserve">, </w:t>
      </w:r>
      <w:r w:rsidR="00BD7391">
        <w:rPr>
          <w:rFonts w:ascii="Times New Roman" w:eastAsia="Times New Roman" w:hAnsi="Times New Roman" w:cs="Times New Roman"/>
          <w:b/>
          <w:sz w:val="24"/>
          <w:szCs w:val="24"/>
        </w:rPr>
        <w:t>Associate</w:t>
      </w:r>
      <w:r w:rsidR="00C50D41">
        <w:rPr>
          <w:rFonts w:ascii="Times New Roman" w:eastAsia="Times New Roman" w:hAnsi="Times New Roman" w:cs="Times New Roman"/>
          <w:b/>
          <w:sz w:val="24"/>
          <w:szCs w:val="24"/>
        </w:rPr>
        <w:t xml:space="preserve"> </w:t>
      </w:r>
      <w:r w:rsidR="00BD7391">
        <w:rPr>
          <w:rFonts w:ascii="Times New Roman" w:eastAsia="Times New Roman" w:hAnsi="Times New Roman" w:cs="Times New Roman"/>
          <w:b/>
          <w:sz w:val="24"/>
          <w:szCs w:val="24"/>
        </w:rPr>
        <w:t>Professor</w:t>
      </w:r>
      <w:r>
        <w:rPr>
          <w:rFonts w:ascii="Times New Roman" w:eastAsia="Times New Roman" w:hAnsi="Times New Roman" w:cs="Times New Roman"/>
          <w:sz w:val="24"/>
          <w:szCs w:val="24"/>
        </w:rPr>
        <w:t>, Department of Computer Science and Engineering, Graphic Era (Deemed to be University), Dehradun.</w:t>
      </w:r>
    </w:p>
    <w:p w14:paraId="504A2960" w14:textId="77777777" w:rsidR="00A870FE" w:rsidRDefault="00A870FE">
      <w:pPr>
        <w:spacing w:line="360" w:lineRule="auto"/>
        <w:jc w:val="both"/>
        <w:rPr>
          <w:rFonts w:ascii="Times New Roman" w:eastAsia="Times New Roman" w:hAnsi="Times New Roman" w:cs="Times New Roman"/>
          <w:sz w:val="24"/>
          <w:szCs w:val="24"/>
        </w:rPr>
      </w:pPr>
    </w:p>
    <w:p w14:paraId="48221A5F" w14:textId="77777777" w:rsidR="00A870FE" w:rsidRDefault="00814C1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F5A87D3" w14:textId="77777777" w:rsidR="00A870FE" w:rsidRDefault="00A870FE">
      <w:pPr>
        <w:spacing w:line="360" w:lineRule="auto"/>
        <w:ind w:left="720" w:firstLine="720"/>
        <w:jc w:val="both"/>
        <w:rPr>
          <w:rFonts w:ascii="Times New Roman" w:eastAsia="Times New Roman" w:hAnsi="Times New Roman" w:cs="Times New Roman"/>
          <w:sz w:val="24"/>
          <w:szCs w:val="24"/>
        </w:rPr>
      </w:pPr>
    </w:p>
    <w:p w14:paraId="2F199746" w14:textId="0B09F8D7" w:rsidR="00A870FE" w:rsidRDefault="001C7AEF">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Kshitij Koul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2018895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3CD284F" w14:textId="77777777" w:rsidR="00A870FE" w:rsidRDefault="00A870FE">
      <w:pPr>
        <w:spacing w:line="360" w:lineRule="auto"/>
        <w:jc w:val="both"/>
        <w:rPr>
          <w:rFonts w:ascii="Bookman Old Style" w:eastAsia="Bookman Old Style" w:hAnsi="Bookman Old Style" w:cs="Bookman Old Style"/>
          <w:sz w:val="24"/>
          <w:szCs w:val="24"/>
        </w:rPr>
      </w:pPr>
    </w:p>
    <w:p w14:paraId="709003F0" w14:textId="0F55C025" w:rsidR="00A870FE" w:rsidRDefault="001C7AEF">
      <w:pPr>
        <w:pBdr>
          <w:bottom w:val="single" w:sz="12" w:space="1" w:color="000000"/>
        </w:pBdr>
        <w:spacing w:line="480" w:lineRule="auto"/>
        <w:jc w:val="center"/>
        <w:rPr>
          <w:rFonts w:ascii="Times New Roman" w:eastAsia="Times New Roman" w:hAnsi="Times New Roman" w:cs="Times New Roman"/>
          <w:b/>
          <w:sz w:val="36"/>
          <w:szCs w:val="36"/>
        </w:rPr>
      </w:pPr>
      <w:r>
        <w:rPr>
          <w:noProof/>
        </w:rPr>
        <w:drawing>
          <wp:inline distT="0" distB="0" distL="0" distR="0" wp14:anchorId="0EEADE84" wp14:editId="541E5783">
            <wp:extent cx="1249680" cy="8074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7295" cy="831717"/>
                    </a:xfrm>
                    <a:prstGeom prst="rect">
                      <a:avLst/>
                    </a:prstGeom>
                    <a:noFill/>
                    <a:ln>
                      <a:noFill/>
                    </a:ln>
                  </pic:spPr>
                </pic:pic>
              </a:graphicData>
            </a:graphic>
          </wp:inline>
        </w:drawing>
      </w:r>
    </w:p>
    <w:p w14:paraId="5FF3F297" w14:textId="77777777" w:rsidR="00A870FE" w:rsidRDefault="00A870FE">
      <w:pPr>
        <w:pBdr>
          <w:bottom w:val="single" w:sz="12" w:space="1" w:color="000000"/>
        </w:pBdr>
        <w:spacing w:line="480" w:lineRule="auto"/>
        <w:jc w:val="center"/>
        <w:rPr>
          <w:rFonts w:ascii="Times New Roman" w:eastAsia="Times New Roman" w:hAnsi="Times New Roman" w:cs="Times New Roman"/>
          <w:b/>
          <w:sz w:val="36"/>
          <w:szCs w:val="36"/>
        </w:rPr>
      </w:pPr>
    </w:p>
    <w:p w14:paraId="2CAE73FB" w14:textId="77777777" w:rsidR="00A870FE" w:rsidRDefault="00A870FE">
      <w:pPr>
        <w:pBdr>
          <w:bottom w:val="single" w:sz="12" w:space="1" w:color="000000"/>
        </w:pBdr>
        <w:spacing w:line="480" w:lineRule="auto"/>
        <w:jc w:val="center"/>
        <w:rPr>
          <w:rFonts w:ascii="Times New Roman" w:eastAsia="Times New Roman" w:hAnsi="Times New Roman" w:cs="Times New Roman"/>
          <w:b/>
          <w:sz w:val="36"/>
          <w:szCs w:val="36"/>
        </w:rPr>
      </w:pPr>
    </w:p>
    <w:p w14:paraId="3BA437F4" w14:textId="77777777" w:rsidR="00A870FE" w:rsidRDefault="00A870FE">
      <w:pPr>
        <w:pBdr>
          <w:bottom w:val="single" w:sz="12" w:space="1" w:color="000000"/>
        </w:pBdr>
        <w:spacing w:line="480" w:lineRule="auto"/>
        <w:jc w:val="center"/>
        <w:rPr>
          <w:rFonts w:ascii="Times New Roman" w:eastAsia="Times New Roman" w:hAnsi="Times New Roman" w:cs="Times New Roman"/>
          <w:b/>
          <w:sz w:val="36"/>
          <w:szCs w:val="36"/>
        </w:rPr>
      </w:pPr>
    </w:p>
    <w:p w14:paraId="26036854" w14:textId="77777777" w:rsidR="00A870FE" w:rsidRDefault="00A870FE">
      <w:pPr>
        <w:pBdr>
          <w:bottom w:val="single" w:sz="12" w:space="1" w:color="000000"/>
        </w:pBdr>
        <w:spacing w:line="480" w:lineRule="auto"/>
        <w:jc w:val="center"/>
        <w:rPr>
          <w:rFonts w:ascii="Times New Roman" w:eastAsia="Times New Roman" w:hAnsi="Times New Roman" w:cs="Times New Roman"/>
          <w:b/>
          <w:sz w:val="36"/>
          <w:szCs w:val="36"/>
        </w:rPr>
      </w:pPr>
    </w:p>
    <w:p w14:paraId="6BC62C70" w14:textId="77777777" w:rsidR="00A870FE" w:rsidRDefault="00A870FE">
      <w:pPr>
        <w:pBdr>
          <w:bottom w:val="single" w:sz="12" w:space="1" w:color="000000"/>
        </w:pBdr>
        <w:spacing w:line="480" w:lineRule="auto"/>
        <w:jc w:val="center"/>
        <w:rPr>
          <w:rFonts w:ascii="Times New Roman" w:eastAsia="Times New Roman" w:hAnsi="Times New Roman" w:cs="Times New Roman"/>
          <w:b/>
          <w:sz w:val="36"/>
          <w:szCs w:val="36"/>
        </w:rPr>
      </w:pPr>
    </w:p>
    <w:p w14:paraId="1EADCF88" w14:textId="77777777" w:rsidR="00AC3F36" w:rsidRDefault="00AC3F36" w:rsidP="00AC3F36">
      <w:pPr>
        <w:pBdr>
          <w:bottom w:val="single" w:sz="12" w:space="1" w:color="000000"/>
        </w:pBdr>
        <w:spacing w:line="480" w:lineRule="auto"/>
        <w:rPr>
          <w:rFonts w:ascii="Times New Roman" w:eastAsia="Times New Roman" w:hAnsi="Times New Roman" w:cs="Times New Roman"/>
          <w:b/>
          <w:sz w:val="36"/>
          <w:szCs w:val="36"/>
        </w:rPr>
      </w:pPr>
    </w:p>
    <w:p w14:paraId="6F159435" w14:textId="0A1D3CB0" w:rsidR="00A870FE" w:rsidRDefault="00814C15" w:rsidP="00AC3F36">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29E3B768" w14:textId="77777777" w:rsidR="00A870FE" w:rsidRDefault="00A870FE">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A870FE" w14:paraId="01FFB605" w14:textId="77777777">
        <w:trPr>
          <w:trHeight w:val="449"/>
          <w:jc w:val="center"/>
        </w:trPr>
        <w:tc>
          <w:tcPr>
            <w:tcW w:w="1634" w:type="dxa"/>
          </w:tcPr>
          <w:p w14:paraId="1FFFD7E4" w14:textId="77777777" w:rsidR="00A870FE" w:rsidRDefault="00814C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50A07C4" w14:textId="77777777" w:rsidR="00A870FE" w:rsidRDefault="00814C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5CD8BE0C" w14:textId="77777777" w:rsidR="00A870FE" w:rsidRDefault="00814C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870FE" w14:paraId="6FF916F8" w14:textId="77777777">
        <w:trPr>
          <w:trHeight w:val="433"/>
          <w:jc w:val="center"/>
        </w:trPr>
        <w:tc>
          <w:tcPr>
            <w:tcW w:w="1634" w:type="dxa"/>
          </w:tcPr>
          <w:p w14:paraId="49F68142" w14:textId="77777777" w:rsidR="00A870FE" w:rsidRDefault="00814C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10C99799" w14:textId="77777777" w:rsidR="00A870FE" w:rsidRDefault="00814C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20C9922A" w14:textId="55A83111" w:rsidR="00A870FE" w:rsidRDefault="007E5A4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A870FE" w14:paraId="3E07EC4B" w14:textId="77777777">
        <w:trPr>
          <w:trHeight w:val="433"/>
          <w:jc w:val="center"/>
        </w:trPr>
        <w:tc>
          <w:tcPr>
            <w:tcW w:w="1634" w:type="dxa"/>
          </w:tcPr>
          <w:p w14:paraId="41F30D66" w14:textId="77777777" w:rsidR="00A870FE" w:rsidRDefault="00814C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2455CBB6" w14:textId="77777777" w:rsidR="00A870FE" w:rsidRDefault="00814C15">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0A74CDCD" w14:textId="6CD5BD45" w:rsidR="00A870FE" w:rsidRDefault="007E5A4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5C7C98">
              <w:rPr>
                <w:rFonts w:ascii="Times New Roman" w:eastAsia="Times New Roman" w:hAnsi="Times New Roman" w:cs="Times New Roman"/>
                <w:b/>
                <w:sz w:val="24"/>
                <w:szCs w:val="24"/>
              </w:rPr>
              <w:t>-4</w:t>
            </w:r>
          </w:p>
        </w:tc>
      </w:tr>
      <w:tr w:rsidR="00A870FE" w14:paraId="5B56703F" w14:textId="77777777">
        <w:trPr>
          <w:trHeight w:val="433"/>
          <w:jc w:val="center"/>
        </w:trPr>
        <w:tc>
          <w:tcPr>
            <w:tcW w:w="1634" w:type="dxa"/>
          </w:tcPr>
          <w:p w14:paraId="5100C346" w14:textId="77777777" w:rsidR="00A870FE" w:rsidRDefault="00814C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25503FF4" w14:textId="77777777" w:rsidR="00A870FE" w:rsidRDefault="00814C15">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12B24038" w14:textId="6BBFD02A" w:rsidR="00A870FE" w:rsidRDefault="00E172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43087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9</w:t>
            </w:r>
          </w:p>
        </w:tc>
      </w:tr>
      <w:tr w:rsidR="00A870FE" w14:paraId="7339C16F" w14:textId="77777777">
        <w:trPr>
          <w:trHeight w:val="449"/>
          <w:jc w:val="center"/>
        </w:trPr>
        <w:tc>
          <w:tcPr>
            <w:tcW w:w="1634" w:type="dxa"/>
          </w:tcPr>
          <w:p w14:paraId="1E1CFACE" w14:textId="77777777" w:rsidR="00A870FE" w:rsidRDefault="00814C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58CE631D" w14:textId="77777777" w:rsidR="00A870FE" w:rsidRDefault="00814C15">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00BD24CF" w14:textId="772B4BAF" w:rsidR="00A870FE" w:rsidRDefault="00E172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r w:rsidR="008E7B4C">
              <w:rPr>
                <w:rFonts w:ascii="Times New Roman" w:eastAsia="Times New Roman" w:hAnsi="Times New Roman" w:cs="Times New Roman"/>
                <w:b/>
                <w:sz w:val="24"/>
                <w:szCs w:val="24"/>
              </w:rPr>
              <w:t>-11</w:t>
            </w:r>
          </w:p>
        </w:tc>
      </w:tr>
      <w:tr w:rsidR="00A870FE" w14:paraId="0C1B84C1" w14:textId="77777777">
        <w:trPr>
          <w:trHeight w:val="449"/>
          <w:jc w:val="center"/>
        </w:trPr>
        <w:tc>
          <w:tcPr>
            <w:tcW w:w="1634" w:type="dxa"/>
          </w:tcPr>
          <w:p w14:paraId="09BEADEC" w14:textId="77777777" w:rsidR="00A870FE" w:rsidRDefault="00814C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7322F9A4" w14:textId="77777777" w:rsidR="00A870FE" w:rsidRDefault="00814C15">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1FD010A6" w14:textId="4703BEA0" w:rsidR="00A870FE" w:rsidRDefault="00CE29A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8E7B4C">
              <w:rPr>
                <w:rFonts w:ascii="Times New Roman" w:eastAsia="Times New Roman" w:hAnsi="Times New Roman" w:cs="Times New Roman"/>
                <w:b/>
                <w:sz w:val="24"/>
                <w:szCs w:val="24"/>
              </w:rPr>
              <w:t>2</w:t>
            </w:r>
          </w:p>
        </w:tc>
      </w:tr>
      <w:tr w:rsidR="00A870FE" w14:paraId="09486757" w14:textId="77777777">
        <w:trPr>
          <w:trHeight w:val="433"/>
          <w:jc w:val="center"/>
        </w:trPr>
        <w:tc>
          <w:tcPr>
            <w:tcW w:w="1634" w:type="dxa"/>
          </w:tcPr>
          <w:p w14:paraId="16C0886D" w14:textId="77777777" w:rsidR="00A870FE" w:rsidRDefault="00A870FE">
            <w:pPr>
              <w:jc w:val="center"/>
              <w:rPr>
                <w:rFonts w:ascii="Times New Roman" w:eastAsia="Times New Roman" w:hAnsi="Times New Roman" w:cs="Times New Roman"/>
                <w:sz w:val="24"/>
                <w:szCs w:val="24"/>
              </w:rPr>
            </w:pPr>
          </w:p>
        </w:tc>
        <w:tc>
          <w:tcPr>
            <w:tcW w:w="4449" w:type="dxa"/>
          </w:tcPr>
          <w:p w14:paraId="733E8CCB" w14:textId="77777777" w:rsidR="00A870FE" w:rsidRDefault="00814C15">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41AC47B9" w14:textId="37EF3553" w:rsidR="00A870FE" w:rsidRDefault="004A3BB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8E7B4C">
              <w:rPr>
                <w:rFonts w:ascii="Times New Roman" w:eastAsia="Times New Roman" w:hAnsi="Times New Roman" w:cs="Times New Roman"/>
                <w:b/>
                <w:sz w:val="24"/>
                <w:szCs w:val="24"/>
              </w:rPr>
              <w:t>3</w:t>
            </w:r>
          </w:p>
        </w:tc>
      </w:tr>
    </w:tbl>
    <w:p w14:paraId="39B133FF" w14:textId="77777777" w:rsidR="00A870FE" w:rsidRDefault="00A870FE">
      <w:pPr>
        <w:jc w:val="center"/>
        <w:rPr>
          <w:b/>
        </w:rPr>
      </w:pPr>
    </w:p>
    <w:p w14:paraId="5E248ABD" w14:textId="77777777" w:rsidR="00A870FE" w:rsidRDefault="00A870FE">
      <w:pPr>
        <w:spacing w:line="480" w:lineRule="auto"/>
        <w:jc w:val="center"/>
        <w:rPr>
          <w:rFonts w:ascii="Bookman Old Style" w:eastAsia="Bookman Old Style" w:hAnsi="Bookman Old Style" w:cs="Bookman Old Style"/>
          <w:sz w:val="32"/>
          <w:szCs w:val="32"/>
        </w:rPr>
      </w:pPr>
    </w:p>
    <w:p w14:paraId="3AEB4AFA" w14:textId="77777777" w:rsidR="00A870FE" w:rsidRDefault="00A870FE">
      <w:pPr>
        <w:spacing w:line="480" w:lineRule="auto"/>
        <w:jc w:val="center"/>
        <w:rPr>
          <w:rFonts w:ascii="Bookman Old Style" w:eastAsia="Bookman Old Style" w:hAnsi="Bookman Old Style" w:cs="Bookman Old Style"/>
          <w:sz w:val="32"/>
          <w:szCs w:val="32"/>
        </w:rPr>
      </w:pPr>
    </w:p>
    <w:p w14:paraId="6FA83C3F" w14:textId="77777777" w:rsidR="00A870FE" w:rsidRDefault="00A870FE">
      <w:pPr>
        <w:spacing w:line="480" w:lineRule="auto"/>
        <w:jc w:val="center"/>
        <w:rPr>
          <w:rFonts w:ascii="Bookman Old Style" w:eastAsia="Bookman Old Style" w:hAnsi="Bookman Old Style" w:cs="Bookman Old Style"/>
          <w:sz w:val="32"/>
          <w:szCs w:val="32"/>
        </w:rPr>
      </w:pPr>
    </w:p>
    <w:p w14:paraId="241C3E84" w14:textId="77777777" w:rsidR="00A870FE" w:rsidRDefault="00A870FE">
      <w:pPr>
        <w:spacing w:line="480" w:lineRule="auto"/>
        <w:jc w:val="center"/>
        <w:rPr>
          <w:rFonts w:ascii="Bookman Old Style" w:eastAsia="Bookman Old Style" w:hAnsi="Bookman Old Style" w:cs="Bookman Old Style"/>
          <w:sz w:val="32"/>
          <w:szCs w:val="32"/>
        </w:rPr>
      </w:pPr>
    </w:p>
    <w:p w14:paraId="6A970AB8" w14:textId="77777777" w:rsidR="00A870FE" w:rsidRDefault="00A870FE">
      <w:pPr>
        <w:spacing w:line="480" w:lineRule="auto"/>
        <w:jc w:val="center"/>
        <w:rPr>
          <w:rFonts w:ascii="Bookman Old Style" w:eastAsia="Bookman Old Style" w:hAnsi="Bookman Old Style" w:cs="Bookman Old Style"/>
          <w:sz w:val="32"/>
          <w:szCs w:val="32"/>
        </w:rPr>
      </w:pPr>
    </w:p>
    <w:p w14:paraId="3F831A99" w14:textId="77777777" w:rsidR="00A870FE" w:rsidRDefault="00A870FE">
      <w:pPr>
        <w:spacing w:line="480" w:lineRule="auto"/>
        <w:jc w:val="center"/>
        <w:rPr>
          <w:rFonts w:ascii="Bookman Old Style" w:eastAsia="Bookman Old Style" w:hAnsi="Bookman Old Style" w:cs="Bookman Old Style"/>
          <w:sz w:val="32"/>
          <w:szCs w:val="32"/>
        </w:rPr>
      </w:pPr>
    </w:p>
    <w:p w14:paraId="23A02CAF" w14:textId="77777777" w:rsidR="00A870FE" w:rsidRDefault="00A870FE">
      <w:pPr>
        <w:spacing w:line="480" w:lineRule="auto"/>
        <w:jc w:val="center"/>
        <w:rPr>
          <w:rFonts w:ascii="Bookman Old Style" w:eastAsia="Bookman Old Style" w:hAnsi="Bookman Old Style" w:cs="Bookman Old Style"/>
          <w:sz w:val="32"/>
          <w:szCs w:val="32"/>
        </w:rPr>
      </w:pPr>
    </w:p>
    <w:p w14:paraId="52DF0BE4" w14:textId="77777777" w:rsidR="00A870FE" w:rsidRDefault="00A870FE">
      <w:pPr>
        <w:spacing w:line="480" w:lineRule="auto"/>
        <w:jc w:val="center"/>
        <w:rPr>
          <w:rFonts w:ascii="Bookman Old Style" w:eastAsia="Bookman Old Style" w:hAnsi="Bookman Old Style" w:cs="Bookman Old Style"/>
          <w:sz w:val="32"/>
          <w:szCs w:val="32"/>
        </w:rPr>
      </w:pPr>
    </w:p>
    <w:p w14:paraId="51D80D42" w14:textId="77777777" w:rsidR="00A870FE" w:rsidRDefault="00A870FE">
      <w:pPr>
        <w:spacing w:line="480" w:lineRule="auto"/>
        <w:jc w:val="center"/>
        <w:rPr>
          <w:rFonts w:ascii="Bookman Old Style" w:eastAsia="Bookman Old Style" w:hAnsi="Bookman Old Style" w:cs="Bookman Old Style"/>
          <w:sz w:val="32"/>
          <w:szCs w:val="32"/>
        </w:rPr>
      </w:pPr>
    </w:p>
    <w:p w14:paraId="6881783D" w14:textId="77777777" w:rsidR="00A870FE" w:rsidRDefault="00A870FE">
      <w:pPr>
        <w:spacing w:line="480" w:lineRule="auto"/>
        <w:jc w:val="center"/>
        <w:rPr>
          <w:rFonts w:ascii="Bookman Old Style" w:eastAsia="Bookman Old Style" w:hAnsi="Bookman Old Style" w:cs="Bookman Old Style"/>
          <w:sz w:val="32"/>
          <w:szCs w:val="32"/>
        </w:rPr>
      </w:pPr>
    </w:p>
    <w:p w14:paraId="49EE9F24" w14:textId="77777777" w:rsidR="00A870FE" w:rsidRDefault="00A870FE" w:rsidP="00DA3DB1">
      <w:pPr>
        <w:spacing w:line="480" w:lineRule="auto"/>
        <w:rPr>
          <w:rFonts w:ascii="Bookman Old Style" w:eastAsia="Bookman Old Style" w:hAnsi="Bookman Old Style" w:cs="Bookman Old Style"/>
          <w:sz w:val="32"/>
          <w:szCs w:val="32"/>
        </w:rPr>
        <w:sectPr w:rsidR="00A870FE" w:rsidSect="005D687C">
          <w:footerReference w:type="default" r:id="rId13"/>
          <w:pgSz w:w="11906" w:h="16838"/>
          <w:pgMar w:top="1440" w:right="1440" w:bottom="1440" w:left="1440" w:header="720" w:footer="720" w:gutter="0"/>
          <w:pgNumType w:start="1"/>
          <w:cols w:space="720"/>
        </w:sectPr>
      </w:pPr>
    </w:p>
    <w:p w14:paraId="625BFFE4" w14:textId="77777777" w:rsidR="00A870FE" w:rsidRDefault="00814C15">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7E74C988" w14:textId="77777777" w:rsidR="00A870FE" w:rsidRDefault="00814C1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631D67DD" w14:textId="77777777" w:rsidR="00A870FE" w:rsidRDefault="00814C15">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a brief introduction and the problem statement for the work has been included.</w:t>
      </w:r>
    </w:p>
    <w:p w14:paraId="7A267554" w14:textId="77777777" w:rsidR="00A870FE" w:rsidRDefault="00814C15">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9704002" w14:textId="77777777" w:rsidR="00335F8F" w:rsidRPr="00B74A7E" w:rsidRDefault="00335F8F" w:rsidP="00335F8F">
      <w:pPr>
        <w:rPr>
          <w:rFonts w:ascii="Times New Roman" w:hAnsi="Times New Roman" w:cs="Times New Roman"/>
          <w:b/>
          <w:bCs/>
          <w:sz w:val="24"/>
          <w:szCs w:val="24"/>
        </w:rPr>
      </w:pPr>
      <w:r w:rsidRPr="00B74A7E">
        <w:rPr>
          <w:rFonts w:ascii="Times New Roman" w:hAnsi="Times New Roman" w:cs="Times New Roman"/>
          <w:b/>
          <w:bCs/>
          <w:sz w:val="24"/>
          <w:szCs w:val="24"/>
        </w:rPr>
        <w:t xml:space="preserve">MOTIVATION OF WORK: </w:t>
      </w:r>
    </w:p>
    <w:p w14:paraId="12548C55" w14:textId="77777777" w:rsidR="00335F8F" w:rsidRPr="00B74A7E" w:rsidRDefault="00335F8F" w:rsidP="00335F8F">
      <w:pPr>
        <w:rPr>
          <w:rFonts w:ascii="Times New Roman" w:hAnsi="Times New Roman" w:cs="Times New Roman"/>
          <w:b/>
          <w:bCs/>
          <w:sz w:val="24"/>
          <w:szCs w:val="24"/>
          <w:u w:val="single"/>
        </w:rPr>
      </w:pPr>
    </w:p>
    <w:p w14:paraId="5098592B" w14:textId="03B2CA4A" w:rsidR="00335F8F" w:rsidRPr="00B74A7E" w:rsidRDefault="003A69C3" w:rsidP="00916D34">
      <w:pPr>
        <w:spacing w:line="360" w:lineRule="auto"/>
        <w:rPr>
          <w:rFonts w:ascii="Times New Roman" w:hAnsi="Times New Roman" w:cs="Times New Roman"/>
          <w:sz w:val="24"/>
          <w:szCs w:val="24"/>
        </w:rPr>
      </w:pPr>
      <w:r>
        <w:rPr>
          <w:rFonts w:ascii="Times New Roman" w:hAnsi="Times New Roman" w:cs="Times New Roman"/>
          <w:sz w:val="24"/>
          <w:szCs w:val="24"/>
        </w:rPr>
        <w:t>Any speech that disparages a group of people because of their race, reli</w:t>
      </w:r>
      <w:r w:rsidR="00DF6929">
        <w:rPr>
          <w:rFonts w:ascii="Times New Roman" w:hAnsi="Times New Roman" w:cs="Times New Roman"/>
          <w:sz w:val="24"/>
          <w:szCs w:val="24"/>
        </w:rPr>
        <w:t xml:space="preserve">gion, nationality, origin, sexual orientation, </w:t>
      </w:r>
      <w:r w:rsidR="0095023E">
        <w:rPr>
          <w:rFonts w:ascii="Times New Roman" w:hAnsi="Times New Roman" w:cs="Times New Roman"/>
          <w:sz w:val="24"/>
          <w:szCs w:val="24"/>
        </w:rPr>
        <w:t xml:space="preserve">and or gender identity is considered as </w:t>
      </w:r>
      <w:r w:rsidR="0095023E" w:rsidRPr="0095023E">
        <w:rPr>
          <w:rFonts w:ascii="Times New Roman" w:hAnsi="Times New Roman" w:cs="Times New Roman"/>
          <w:b/>
          <w:bCs/>
          <w:sz w:val="24"/>
          <w:szCs w:val="24"/>
          <w:u w:val="single"/>
        </w:rPr>
        <w:t>Hate Speech</w:t>
      </w:r>
      <w:r w:rsidR="00916D34" w:rsidRPr="00916D34">
        <w:rPr>
          <w:rFonts w:ascii="Times New Roman" w:hAnsi="Times New Roman" w:cs="Times New Roman"/>
          <w:sz w:val="24"/>
          <w:szCs w:val="24"/>
        </w:rPr>
        <w:t xml:space="preserve">. </w:t>
      </w:r>
      <w:r w:rsidR="00B4303E">
        <w:rPr>
          <w:rFonts w:ascii="Times New Roman" w:hAnsi="Times New Roman" w:cs="Times New Roman"/>
          <w:sz w:val="24"/>
          <w:szCs w:val="24"/>
        </w:rPr>
        <w:t xml:space="preserve">Hate </w:t>
      </w:r>
      <w:r w:rsidR="00DB2107">
        <w:rPr>
          <w:rFonts w:ascii="Times New Roman" w:hAnsi="Times New Roman" w:cs="Times New Roman"/>
          <w:sz w:val="24"/>
          <w:szCs w:val="24"/>
        </w:rPr>
        <w:t>S</w:t>
      </w:r>
      <w:r w:rsidR="00B4303E">
        <w:rPr>
          <w:rFonts w:ascii="Times New Roman" w:hAnsi="Times New Roman" w:cs="Times New Roman"/>
          <w:sz w:val="24"/>
          <w:szCs w:val="24"/>
        </w:rPr>
        <w:t xml:space="preserve">peech </w:t>
      </w:r>
      <w:r w:rsidR="00DB2107">
        <w:rPr>
          <w:rFonts w:ascii="Times New Roman" w:hAnsi="Times New Roman" w:cs="Times New Roman"/>
          <w:sz w:val="24"/>
          <w:szCs w:val="24"/>
        </w:rPr>
        <w:t>D</w:t>
      </w:r>
      <w:r w:rsidR="00B4303E">
        <w:rPr>
          <w:rFonts w:ascii="Times New Roman" w:hAnsi="Times New Roman" w:cs="Times New Roman"/>
          <w:sz w:val="24"/>
          <w:szCs w:val="24"/>
        </w:rPr>
        <w:t xml:space="preserve">etection is </w:t>
      </w:r>
      <w:r w:rsidR="004B175D">
        <w:rPr>
          <w:rFonts w:ascii="Times New Roman" w:hAnsi="Times New Roman" w:cs="Times New Roman"/>
          <w:sz w:val="24"/>
          <w:szCs w:val="24"/>
        </w:rPr>
        <w:t xml:space="preserve">basically the task of detecting if any kind of communication </w:t>
      </w:r>
      <w:r w:rsidR="00C43962">
        <w:rPr>
          <w:rFonts w:ascii="Times New Roman" w:hAnsi="Times New Roman" w:cs="Times New Roman"/>
          <w:sz w:val="24"/>
          <w:szCs w:val="24"/>
        </w:rPr>
        <w:t>like audio, verbal, text, etc. contains hatred</w:t>
      </w:r>
      <w:r w:rsidR="00823F14">
        <w:rPr>
          <w:rFonts w:ascii="Times New Roman" w:hAnsi="Times New Roman" w:cs="Times New Roman"/>
          <w:sz w:val="24"/>
          <w:szCs w:val="24"/>
        </w:rPr>
        <w:t xml:space="preserve"> and or encourages violence towards a group of people or any particular person. </w:t>
      </w:r>
      <w:r w:rsidR="001B2B4E">
        <w:rPr>
          <w:rFonts w:ascii="Times New Roman" w:hAnsi="Times New Roman" w:cs="Times New Roman"/>
          <w:sz w:val="24"/>
          <w:szCs w:val="24"/>
        </w:rPr>
        <w:t>With the use of</w:t>
      </w:r>
      <w:r w:rsidR="00916D34" w:rsidRPr="00916D34">
        <w:rPr>
          <w:rFonts w:ascii="Times New Roman" w:hAnsi="Times New Roman" w:cs="Times New Roman"/>
          <w:sz w:val="24"/>
          <w:szCs w:val="24"/>
        </w:rPr>
        <w:t xml:space="preserve"> Natural Language Processing (NLP), </w:t>
      </w:r>
      <w:r w:rsidR="00AD75D3">
        <w:rPr>
          <w:rFonts w:ascii="Times New Roman" w:hAnsi="Times New Roman" w:cs="Times New Roman"/>
          <w:sz w:val="24"/>
          <w:szCs w:val="24"/>
        </w:rPr>
        <w:t>hate speech detectors</w:t>
      </w:r>
      <w:r w:rsidR="00916D34" w:rsidRPr="00916D34">
        <w:rPr>
          <w:rFonts w:ascii="Times New Roman" w:hAnsi="Times New Roman" w:cs="Times New Roman"/>
          <w:sz w:val="24"/>
          <w:szCs w:val="24"/>
        </w:rPr>
        <w:t xml:space="preserve"> can automatically </w:t>
      </w:r>
      <w:r w:rsidR="00F47D41">
        <w:rPr>
          <w:rFonts w:ascii="Times New Roman" w:hAnsi="Times New Roman" w:cs="Times New Roman"/>
          <w:sz w:val="24"/>
          <w:szCs w:val="24"/>
        </w:rPr>
        <w:t xml:space="preserve">examine </w:t>
      </w:r>
      <w:r w:rsidR="00A41537">
        <w:rPr>
          <w:rFonts w:ascii="Times New Roman" w:hAnsi="Times New Roman" w:cs="Times New Roman"/>
          <w:sz w:val="24"/>
          <w:szCs w:val="24"/>
        </w:rPr>
        <w:t>or scan</w:t>
      </w:r>
      <w:r w:rsidR="00916D34" w:rsidRPr="00916D34">
        <w:rPr>
          <w:rFonts w:ascii="Times New Roman" w:hAnsi="Times New Roman" w:cs="Times New Roman"/>
          <w:sz w:val="24"/>
          <w:szCs w:val="24"/>
        </w:rPr>
        <w:t xml:space="preserve"> text and then assign a set of pre-defined tags based on</w:t>
      </w:r>
      <w:r w:rsidR="002F4CAF">
        <w:rPr>
          <w:rFonts w:ascii="Times New Roman" w:hAnsi="Times New Roman" w:cs="Times New Roman"/>
          <w:sz w:val="24"/>
          <w:szCs w:val="24"/>
        </w:rPr>
        <w:t xml:space="preserve"> the</w:t>
      </w:r>
      <w:r w:rsidR="00916D34" w:rsidRPr="00916D34">
        <w:rPr>
          <w:rFonts w:ascii="Times New Roman" w:hAnsi="Times New Roman" w:cs="Times New Roman"/>
          <w:sz w:val="24"/>
          <w:szCs w:val="24"/>
        </w:rPr>
        <w:t xml:space="preserve"> </w:t>
      </w:r>
      <w:r w:rsidR="00E44B66">
        <w:rPr>
          <w:rFonts w:ascii="Times New Roman" w:hAnsi="Times New Roman" w:cs="Times New Roman"/>
          <w:sz w:val="24"/>
          <w:szCs w:val="24"/>
        </w:rPr>
        <w:t xml:space="preserve">behaviour of </w:t>
      </w:r>
      <w:r w:rsidR="00916D34" w:rsidRPr="00916D34">
        <w:rPr>
          <w:rFonts w:ascii="Times New Roman" w:hAnsi="Times New Roman" w:cs="Times New Roman"/>
          <w:sz w:val="24"/>
          <w:szCs w:val="24"/>
        </w:rPr>
        <w:t>content.</w:t>
      </w:r>
      <w:r w:rsidR="001105FB">
        <w:rPr>
          <w:rFonts w:ascii="Times New Roman" w:hAnsi="Times New Roman" w:cs="Times New Roman"/>
          <w:sz w:val="24"/>
          <w:szCs w:val="24"/>
        </w:rPr>
        <w:t xml:space="preserve"> Hate S</w:t>
      </w:r>
      <w:r w:rsidR="00DB2107">
        <w:rPr>
          <w:rFonts w:ascii="Times New Roman" w:hAnsi="Times New Roman" w:cs="Times New Roman"/>
          <w:sz w:val="24"/>
          <w:szCs w:val="24"/>
        </w:rPr>
        <w:t xml:space="preserve">peech Detection </w:t>
      </w:r>
      <w:r w:rsidR="00916D34" w:rsidRPr="00916D34">
        <w:rPr>
          <w:rFonts w:ascii="Times New Roman" w:hAnsi="Times New Roman" w:cs="Times New Roman"/>
          <w:sz w:val="24"/>
          <w:szCs w:val="24"/>
        </w:rPr>
        <w:t xml:space="preserve">is becoming an increasingly important part of businesses as it allows to easily get </w:t>
      </w:r>
      <w:r w:rsidR="00B35198">
        <w:rPr>
          <w:rFonts w:ascii="Times New Roman" w:hAnsi="Times New Roman" w:cs="Times New Roman"/>
          <w:sz w:val="24"/>
          <w:szCs w:val="24"/>
        </w:rPr>
        <w:t>some perception and understa</w:t>
      </w:r>
      <w:r w:rsidR="004C52A1">
        <w:rPr>
          <w:rFonts w:ascii="Times New Roman" w:hAnsi="Times New Roman" w:cs="Times New Roman"/>
          <w:sz w:val="24"/>
          <w:szCs w:val="24"/>
        </w:rPr>
        <w:t xml:space="preserve">nding of </w:t>
      </w:r>
      <w:r w:rsidR="00BE45A2">
        <w:rPr>
          <w:rFonts w:ascii="Times New Roman" w:hAnsi="Times New Roman" w:cs="Times New Roman"/>
          <w:sz w:val="24"/>
          <w:szCs w:val="24"/>
        </w:rPr>
        <w:t>people regarding their product</w:t>
      </w:r>
      <w:r w:rsidR="00872F60">
        <w:rPr>
          <w:rFonts w:ascii="Times New Roman" w:hAnsi="Times New Roman" w:cs="Times New Roman"/>
          <w:sz w:val="24"/>
          <w:szCs w:val="24"/>
        </w:rPr>
        <w:t xml:space="preserve"> and it also helps to analyze </w:t>
      </w:r>
      <w:r w:rsidR="00F00CC6">
        <w:rPr>
          <w:rFonts w:ascii="Times New Roman" w:hAnsi="Times New Roman" w:cs="Times New Roman"/>
          <w:sz w:val="24"/>
          <w:szCs w:val="24"/>
        </w:rPr>
        <w:t>the percentage of people talking negatively about the organization’s product</w:t>
      </w:r>
      <w:r w:rsidR="00916D34" w:rsidRPr="00916D34">
        <w:rPr>
          <w:rFonts w:ascii="Times New Roman" w:hAnsi="Times New Roman" w:cs="Times New Roman"/>
          <w:sz w:val="24"/>
          <w:szCs w:val="24"/>
        </w:rPr>
        <w:t xml:space="preserve">. Some of the most common examples and use cases for </w:t>
      </w:r>
      <w:r w:rsidR="00F8075E">
        <w:rPr>
          <w:rFonts w:ascii="Times New Roman" w:hAnsi="Times New Roman" w:cs="Times New Roman"/>
          <w:sz w:val="24"/>
          <w:szCs w:val="24"/>
        </w:rPr>
        <w:t>hate speech detection</w:t>
      </w:r>
      <w:r w:rsidR="00916D34" w:rsidRPr="00916D34">
        <w:rPr>
          <w:rFonts w:ascii="Times New Roman" w:hAnsi="Times New Roman" w:cs="Times New Roman"/>
          <w:sz w:val="24"/>
          <w:szCs w:val="24"/>
        </w:rPr>
        <w:t xml:space="preserve"> include the following: </w:t>
      </w:r>
      <w:r w:rsidR="00975E83">
        <w:rPr>
          <w:rFonts w:ascii="Times New Roman" w:hAnsi="Times New Roman" w:cs="Times New Roman"/>
          <w:sz w:val="24"/>
          <w:szCs w:val="24"/>
        </w:rPr>
        <w:t>can be used mainly in social media platforms</w:t>
      </w:r>
      <w:r w:rsidR="00454E61">
        <w:rPr>
          <w:rFonts w:ascii="Times New Roman" w:hAnsi="Times New Roman" w:cs="Times New Roman"/>
          <w:sz w:val="24"/>
          <w:szCs w:val="24"/>
        </w:rPr>
        <w:t xml:space="preserve"> to detect and remove hate speech from user’s post, </w:t>
      </w:r>
      <w:r w:rsidR="00CD54EF">
        <w:rPr>
          <w:rFonts w:ascii="Times New Roman" w:hAnsi="Times New Roman" w:cs="Times New Roman"/>
          <w:sz w:val="24"/>
          <w:szCs w:val="24"/>
        </w:rPr>
        <w:t xml:space="preserve">can be used to monitor discussions in online forums and </w:t>
      </w:r>
      <w:r w:rsidR="00D9670B">
        <w:rPr>
          <w:rFonts w:ascii="Times New Roman" w:hAnsi="Times New Roman" w:cs="Times New Roman"/>
          <w:sz w:val="24"/>
          <w:szCs w:val="24"/>
        </w:rPr>
        <w:t>communities</w:t>
      </w:r>
      <w:r w:rsidR="00B55447">
        <w:rPr>
          <w:rFonts w:ascii="Times New Roman" w:hAnsi="Times New Roman" w:cs="Times New Roman"/>
          <w:sz w:val="24"/>
          <w:szCs w:val="24"/>
        </w:rPr>
        <w:t xml:space="preserve">, </w:t>
      </w:r>
      <w:r w:rsidR="00F533A2">
        <w:rPr>
          <w:rFonts w:ascii="Times New Roman" w:hAnsi="Times New Roman" w:cs="Times New Roman"/>
          <w:sz w:val="24"/>
          <w:szCs w:val="24"/>
        </w:rPr>
        <w:t>can be used in news sites and comment sections</w:t>
      </w:r>
      <w:r w:rsidR="00E05762">
        <w:rPr>
          <w:rFonts w:ascii="Times New Roman" w:hAnsi="Times New Roman" w:cs="Times New Roman"/>
          <w:sz w:val="24"/>
          <w:szCs w:val="24"/>
        </w:rPr>
        <w:t xml:space="preserve"> to filter hate comments and promote respectful discourse</w:t>
      </w:r>
      <w:r w:rsidR="00FC4E23">
        <w:rPr>
          <w:rFonts w:ascii="Times New Roman" w:hAnsi="Times New Roman" w:cs="Times New Roman"/>
          <w:sz w:val="24"/>
          <w:szCs w:val="24"/>
        </w:rPr>
        <w:t>,</w:t>
      </w:r>
      <w:r w:rsidR="00DB653A">
        <w:rPr>
          <w:rFonts w:ascii="Times New Roman" w:hAnsi="Times New Roman" w:cs="Times New Roman"/>
          <w:sz w:val="24"/>
          <w:szCs w:val="24"/>
        </w:rPr>
        <w:t xml:space="preserve"> </w:t>
      </w:r>
      <w:r w:rsidR="00FC4E23">
        <w:rPr>
          <w:rFonts w:ascii="Times New Roman" w:hAnsi="Times New Roman" w:cs="Times New Roman"/>
          <w:sz w:val="24"/>
          <w:szCs w:val="24"/>
        </w:rPr>
        <w:t xml:space="preserve">it can be used in educational platforms </w:t>
      </w:r>
      <w:r w:rsidR="00DB653A">
        <w:rPr>
          <w:rFonts w:ascii="Times New Roman" w:hAnsi="Times New Roman" w:cs="Times New Roman"/>
          <w:sz w:val="24"/>
          <w:szCs w:val="24"/>
        </w:rPr>
        <w:t xml:space="preserve">to flag any kind of derogatory language, </w:t>
      </w:r>
      <w:r w:rsidR="00771EF6">
        <w:rPr>
          <w:rFonts w:ascii="Times New Roman" w:hAnsi="Times New Roman" w:cs="Times New Roman"/>
          <w:sz w:val="24"/>
          <w:szCs w:val="24"/>
        </w:rPr>
        <w:t>also it can be used in e-commerce platforms</w:t>
      </w:r>
      <w:r w:rsidR="00DD12EB">
        <w:rPr>
          <w:rFonts w:ascii="Times New Roman" w:hAnsi="Times New Roman" w:cs="Times New Roman"/>
          <w:sz w:val="24"/>
          <w:szCs w:val="24"/>
        </w:rPr>
        <w:t xml:space="preserve"> for monitoring product reviews and people’s view</w:t>
      </w:r>
      <w:r w:rsidR="00591265" w:rsidRPr="00591265">
        <w:rPr>
          <w:rFonts w:ascii="Times New Roman" w:hAnsi="Times New Roman" w:cs="Times New Roman"/>
          <w:sz w:val="24"/>
          <w:szCs w:val="24"/>
        </w:rPr>
        <w:t xml:space="preserve">. Because of the </w:t>
      </w:r>
      <w:r w:rsidR="00DD7090">
        <w:rPr>
          <w:rFonts w:ascii="Times New Roman" w:hAnsi="Times New Roman" w:cs="Times New Roman"/>
          <w:sz w:val="24"/>
          <w:szCs w:val="24"/>
        </w:rPr>
        <w:t>complex and tangled</w:t>
      </w:r>
      <w:r w:rsidR="00591265" w:rsidRPr="00591265">
        <w:rPr>
          <w:rFonts w:ascii="Times New Roman" w:hAnsi="Times New Roman" w:cs="Times New Roman"/>
          <w:sz w:val="24"/>
          <w:szCs w:val="24"/>
        </w:rPr>
        <w:t xml:space="preserve"> nature of </w:t>
      </w:r>
      <w:r w:rsidR="00EC25E7">
        <w:rPr>
          <w:rFonts w:ascii="Times New Roman" w:hAnsi="Times New Roman" w:cs="Times New Roman"/>
          <w:sz w:val="24"/>
          <w:szCs w:val="24"/>
        </w:rPr>
        <w:t>speech</w:t>
      </w:r>
      <w:r w:rsidR="00591265" w:rsidRPr="00591265">
        <w:rPr>
          <w:rFonts w:ascii="Times New Roman" w:hAnsi="Times New Roman" w:cs="Times New Roman"/>
          <w:sz w:val="24"/>
          <w:szCs w:val="24"/>
        </w:rPr>
        <w:t xml:space="preserve">, analyzing, </w:t>
      </w:r>
      <w:r w:rsidR="002A44D5">
        <w:rPr>
          <w:rFonts w:ascii="Times New Roman" w:hAnsi="Times New Roman" w:cs="Times New Roman"/>
          <w:sz w:val="24"/>
          <w:szCs w:val="24"/>
        </w:rPr>
        <w:t>recog</w:t>
      </w:r>
      <w:r w:rsidR="00B16186">
        <w:rPr>
          <w:rFonts w:ascii="Times New Roman" w:hAnsi="Times New Roman" w:cs="Times New Roman"/>
          <w:sz w:val="24"/>
          <w:szCs w:val="24"/>
        </w:rPr>
        <w:t>nizing</w:t>
      </w:r>
      <w:r w:rsidR="00591265" w:rsidRPr="00591265">
        <w:rPr>
          <w:rFonts w:ascii="Times New Roman" w:hAnsi="Times New Roman" w:cs="Times New Roman"/>
          <w:sz w:val="24"/>
          <w:szCs w:val="24"/>
        </w:rPr>
        <w:t xml:space="preserve">, organizing, and </w:t>
      </w:r>
      <w:r w:rsidR="00204870">
        <w:rPr>
          <w:rFonts w:ascii="Times New Roman" w:hAnsi="Times New Roman" w:cs="Times New Roman"/>
          <w:sz w:val="24"/>
          <w:szCs w:val="24"/>
        </w:rPr>
        <w:t>categorizing</w:t>
      </w:r>
      <w:r w:rsidR="00591265" w:rsidRPr="00591265">
        <w:rPr>
          <w:rFonts w:ascii="Times New Roman" w:hAnsi="Times New Roman" w:cs="Times New Roman"/>
          <w:sz w:val="24"/>
          <w:szCs w:val="24"/>
        </w:rPr>
        <w:t xml:space="preserve"> through </w:t>
      </w:r>
      <w:r w:rsidR="004D2F1E">
        <w:rPr>
          <w:rFonts w:ascii="Times New Roman" w:hAnsi="Times New Roman" w:cs="Times New Roman"/>
          <w:sz w:val="24"/>
          <w:szCs w:val="24"/>
        </w:rPr>
        <w:t xml:space="preserve">given text </w:t>
      </w:r>
      <w:r w:rsidR="00591265" w:rsidRPr="00591265">
        <w:rPr>
          <w:rFonts w:ascii="Times New Roman" w:hAnsi="Times New Roman" w:cs="Times New Roman"/>
          <w:sz w:val="24"/>
          <w:szCs w:val="24"/>
        </w:rPr>
        <w:t>data is hard and time-consuming, so most companies fail to use it to its full potential.</w:t>
      </w:r>
      <w:r w:rsidR="00B62FAD">
        <w:rPr>
          <w:rFonts w:ascii="Times New Roman" w:hAnsi="Times New Roman" w:cs="Times New Roman"/>
          <w:sz w:val="24"/>
          <w:szCs w:val="24"/>
        </w:rPr>
        <w:t xml:space="preserve"> </w:t>
      </w:r>
      <w:r w:rsidR="00664C7F">
        <w:rPr>
          <w:rFonts w:ascii="Times New Roman" w:hAnsi="Times New Roman" w:cs="Times New Roman"/>
          <w:sz w:val="24"/>
          <w:szCs w:val="24"/>
        </w:rPr>
        <w:t>At the same time identifying</w:t>
      </w:r>
      <w:r w:rsidR="00B7198E">
        <w:rPr>
          <w:rFonts w:ascii="Times New Roman" w:hAnsi="Times New Roman" w:cs="Times New Roman"/>
          <w:sz w:val="24"/>
          <w:szCs w:val="24"/>
        </w:rPr>
        <w:t xml:space="preserve"> a kind of speech</w:t>
      </w:r>
      <w:r w:rsidR="00664C7F">
        <w:rPr>
          <w:rFonts w:ascii="Times New Roman" w:hAnsi="Times New Roman" w:cs="Times New Roman"/>
          <w:sz w:val="24"/>
          <w:szCs w:val="24"/>
        </w:rPr>
        <w:t xml:space="preserve"> and rectifying </w:t>
      </w:r>
      <w:r w:rsidR="00B24567">
        <w:rPr>
          <w:rFonts w:ascii="Times New Roman" w:hAnsi="Times New Roman" w:cs="Times New Roman"/>
          <w:sz w:val="24"/>
          <w:szCs w:val="24"/>
        </w:rPr>
        <w:t xml:space="preserve">it </w:t>
      </w:r>
      <w:r w:rsidR="00A56838">
        <w:rPr>
          <w:rFonts w:ascii="Times New Roman" w:hAnsi="Times New Roman" w:cs="Times New Roman"/>
          <w:sz w:val="24"/>
          <w:szCs w:val="24"/>
        </w:rPr>
        <w:t xml:space="preserve">if it is wrongly </w:t>
      </w:r>
      <w:r w:rsidR="00FC42BE">
        <w:rPr>
          <w:rFonts w:ascii="Times New Roman" w:hAnsi="Times New Roman" w:cs="Times New Roman"/>
          <w:sz w:val="24"/>
          <w:szCs w:val="24"/>
        </w:rPr>
        <w:t xml:space="preserve">categorized </w:t>
      </w:r>
      <w:r w:rsidR="00664C7F">
        <w:rPr>
          <w:rFonts w:ascii="Times New Roman" w:hAnsi="Times New Roman" w:cs="Times New Roman"/>
          <w:sz w:val="24"/>
          <w:szCs w:val="24"/>
        </w:rPr>
        <w:t xml:space="preserve">is a significant concern for any </w:t>
      </w:r>
      <w:r w:rsidR="003C09F5">
        <w:rPr>
          <w:rFonts w:ascii="Times New Roman" w:hAnsi="Times New Roman" w:cs="Times New Roman"/>
          <w:sz w:val="24"/>
          <w:szCs w:val="24"/>
        </w:rPr>
        <w:t>business</w:t>
      </w:r>
      <w:r w:rsidR="00664C7F">
        <w:rPr>
          <w:rFonts w:ascii="Times New Roman" w:hAnsi="Times New Roman" w:cs="Times New Roman"/>
          <w:sz w:val="24"/>
          <w:szCs w:val="24"/>
        </w:rPr>
        <w:t xml:space="preserve"> organization,</w:t>
      </w:r>
      <w:r w:rsidR="00B62FAD">
        <w:rPr>
          <w:rFonts w:ascii="Times New Roman" w:hAnsi="Times New Roman" w:cs="Times New Roman"/>
          <w:sz w:val="24"/>
          <w:szCs w:val="24"/>
        </w:rPr>
        <w:t xml:space="preserve"> </w:t>
      </w:r>
      <w:r w:rsidR="003C09F5">
        <w:rPr>
          <w:rFonts w:ascii="Times New Roman" w:hAnsi="Times New Roman" w:cs="Times New Roman"/>
          <w:sz w:val="24"/>
          <w:szCs w:val="24"/>
        </w:rPr>
        <w:t xml:space="preserve">MNC’s, etc. </w:t>
      </w:r>
      <w:r w:rsidR="00B62FAD">
        <w:rPr>
          <w:rFonts w:ascii="Times New Roman" w:hAnsi="Times New Roman" w:cs="Times New Roman"/>
          <w:sz w:val="24"/>
          <w:szCs w:val="24"/>
        </w:rPr>
        <w:t>so here comes machine learning in action which can help in doing so.</w:t>
      </w:r>
      <w:r w:rsidR="00664C7F">
        <w:rPr>
          <w:rFonts w:ascii="Times New Roman" w:hAnsi="Times New Roman" w:cs="Times New Roman"/>
          <w:sz w:val="24"/>
          <w:szCs w:val="24"/>
        </w:rPr>
        <w:t xml:space="preserve"> </w:t>
      </w:r>
    </w:p>
    <w:p w14:paraId="7FA19A9D" w14:textId="77777777" w:rsidR="00335F8F" w:rsidRPr="00B74A7E" w:rsidRDefault="00335F8F" w:rsidP="00F6306B">
      <w:pPr>
        <w:spacing w:line="360" w:lineRule="auto"/>
        <w:rPr>
          <w:rFonts w:ascii="Times New Roman" w:hAnsi="Times New Roman" w:cs="Times New Roman"/>
          <w:sz w:val="24"/>
          <w:szCs w:val="24"/>
        </w:rPr>
      </w:pPr>
    </w:p>
    <w:p w14:paraId="75B56AA0" w14:textId="6BB5DECC" w:rsidR="00335F8F" w:rsidRDefault="00DA4615" w:rsidP="00F6306B">
      <w:pPr>
        <w:spacing w:line="360" w:lineRule="auto"/>
        <w:rPr>
          <w:rFonts w:ascii="Times New Roman" w:hAnsi="Times New Roman" w:cs="Times New Roman"/>
          <w:sz w:val="24"/>
          <w:szCs w:val="24"/>
        </w:rPr>
      </w:pPr>
      <w:r>
        <w:rPr>
          <w:rFonts w:ascii="Times New Roman" w:hAnsi="Times New Roman" w:cs="Times New Roman"/>
          <w:sz w:val="24"/>
          <w:szCs w:val="24"/>
        </w:rPr>
        <w:t xml:space="preserve">In order to </w:t>
      </w:r>
      <w:r w:rsidR="00E97578">
        <w:rPr>
          <w:rFonts w:ascii="Times New Roman" w:hAnsi="Times New Roman" w:cs="Times New Roman"/>
          <w:sz w:val="24"/>
          <w:szCs w:val="24"/>
        </w:rPr>
        <w:t xml:space="preserve">predict that which </w:t>
      </w:r>
      <w:r w:rsidR="00D518EE">
        <w:rPr>
          <w:rFonts w:ascii="Times New Roman" w:hAnsi="Times New Roman" w:cs="Times New Roman"/>
          <w:sz w:val="24"/>
          <w:szCs w:val="24"/>
        </w:rPr>
        <w:t>category of speech</w:t>
      </w:r>
      <w:r w:rsidR="00E97578">
        <w:rPr>
          <w:rFonts w:ascii="Times New Roman" w:hAnsi="Times New Roman" w:cs="Times New Roman"/>
          <w:sz w:val="24"/>
          <w:szCs w:val="24"/>
        </w:rPr>
        <w:t xml:space="preserve"> the given input belongs to, </w:t>
      </w:r>
      <w:r>
        <w:rPr>
          <w:rFonts w:ascii="Times New Roman" w:hAnsi="Times New Roman" w:cs="Times New Roman"/>
          <w:sz w:val="24"/>
          <w:szCs w:val="24"/>
        </w:rPr>
        <w:t xml:space="preserve">one can use the concept of machine learning algorithms like </w:t>
      </w:r>
      <w:r w:rsidR="00F75A7B">
        <w:rPr>
          <w:rFonts w:ascii="Times New Roman" w:hAnsi="Times New Roman" w:cs="Times New Roman"/>
          <w:sz w:val="24"/>
          <w:szCs w:val="24"/>
        </w:rPr>
        <w:t>I</w:t>
      </w:r>
      <w:r>
        <w:rPr>
          <w:rFonts w:ascii="Times New Roman" w:hAnsi="Times New Roman" w:cs="Times New Roman"/>
          <w:sz w:val="24"/>
          <w:szCs w:val="24"/>
        </w:rPr>
        <w:t xml:space="preserve"> have used in </w:t>
      </w:r>
      <w:r w:rsidR="00F75A7B">
        <w:rPr>
          <w:rFonts w:ascii="Times New Roman" w:hAnsi="Times New Roman" w:cs="Times New Roman"/>
          <w:sz w:val="24"/>
          <w:szCs w:val="24"/>
        </w:rPr>
        <w:t>my</w:t>
      </w:r>
      <w:r>
        <w:rPr>
          <w:rFonts w:ascii="Times New Roman" w:hAnsi="Times New Roman" w:cs="Times New Roman"/>
          <w:sz w:val="24"/>
          <w:szCs w:val="24"/>
        </w:rPr>
        <w:t xml:space="preserve"> project and it has shown </w:t>
      </w:r>
      <w:r>
        <w:rPr>
          <w:rFonts w:ascii="Times New Roman" w:hAnsi="Times New Roman" w:cs="Times New Roman"/>
          <w:sz w:val="24"/>
          <w:szCs w:val="24"/>
        </w:rPr>
        <w:lastRenderedPageBreak/>
        <w:t xml:space="preserve">promising results in the </w:t>
      </w:r>
      <w:r w:rsidR="00F75509">
        <w:rPr>
          <w:rFonts w:ascii="Times New Roman" w:hAnsi="Times New Roman" w:cs="Times New Roman"/>
          <w:sz w:val="24"/>
          <w:szCs w:val="24"/>
        </w:rPr>
        <w:t xml:space="preserve">speech </w:t>
      </w:r>
      <w:r w:rsidR="00580320">
        <w:rPr>
          <w:rFonts w:ascii="Times New Roman" w:hAnsi="Times New Roman" w:cs="Times New Roman"/>
          <w:sz w:val="24"/>
          <w:szCs w:val="24"/>
        </w:rPr>
        <w:t>categorization</w:t>
      </w:r>
      <w:r>
        <w:rPr>
          <w:rFonts w:ascii="Times New Roman" w:hAnsi="Times New Roman" w:cs="Times New Roman"/>
          <w:sz w:val="24"/>
          <w:szCs w:val="24"/>
        </w:rPr>
        <w:t>. The basic objective of this project is given as follows: -</w:t>
      </w:r>
    </w:p>
    <w:p w14:paraId="71918AC0" w14:textId="6F8EAF19" w:rsidR="00DA4615" w:rsidRDefault="008F255E" w:rsidP="00026585">
      <w:pPr>
        <w:pStyle w:val="ListParagraph"/>
        <w:numPr>
          <w:ilvl w:val="0"/>
          <w:numId w:val="8"/>
        </w:numPr>
        <w:spacing w:line="360" w:lineRule="auto"/>
      </w:pPr>
      <w:r>
        <w:t xml:space="preserve">Predict the </w:t>
      </w:r>
      <w:r w:rsidR="00633733">
        <w:t xml:space="preserve">nature of speech (whether </w:t>
      </w:r>
      <w:r w:rsidR="00F76D7B">
        <w:t xml:space="preserve">offensive </w:t>
      </w:r>
      <w:r w:rsidR="00633733">
        <w:t>or not</w:t>
      </w:r>
      <w:r w:rsidR="00511D2E">
        <w:t>) to</w:t>
      </w:r>
      <w:r>
        <w:t xml:space="preserve"> which the given </w:t>
      </w:r>
      <w:r w:rsidR="00040983">
        <w:t>data/</w:t>
      </w:r>
      <w:r>
        <w:t>text belongs to</w:t>
      </w:r>
      <w:r w:rsidR="00F8184B">
        <w:t>.</w:t>
      </w:r>
    </w:p>
    <w:p w14:paraId="14CCBAA8" w14:textId="447287FF" w:rsidR="00F8184B" w:rsidRDefault="00F8184B" w:rsidP="00F8184B">
      <w:pPr>
        <w:pStyle w:val="ListParagraph"/>
        <w:numPr>
          <w:ilvl w:val="0"/>
          <w:numId w:val="8"/>
        </w:numPr>
        <w:spacing w:line="360" w:lineRule="auto"/>
      </w:pPr>
      <w:r>
        <w:t xml:space="preserve">Effectively provide a model for accurate </w:t>
      </w:r>
      <w:r w:rsidR="00BB0D0C">
        <w:t>hate speech detection</w:t>
      </w:r>
      <w:r>
        <w:t>.</w:t>
      </w:r>
    </w:p>
    <w:p w14:paraId="14277A11" w14:textId="2B89849E" w:rsidR="00BB0D0C" w:rsidRDefault="006D7B37" w:rsidP="00F8184B">
      <w:pPr>
        <w:pStyle w:val="ListParagraph"/>
        <w:numPr>
          <w:ilvl w:val="0"/>
          <w:numId w:val="8"/>
        </w:numPr>
        <w:spacing w:line="360" w:lineRule="auto"/>
      </w:pPr>
      <w:r>
        <w:t xml:space="preserve">By detecting hate </w:t>
      </w:r>
      <w:r w:rsidR="008A00EE">
        <w:t>speech, we can</w:t>
      </w:r>
      <w:r w:rsidR="00274151">
        <w:t xml:space="preserve"> protect individuals and groups </w:t>
      </w:r>
      <w:r w:rsidR="0035060B">
        <w:t>from harmful and offensive language which may lead to psychological harm</w:t>
      </w:r>
      <w:r w:rsidR="00CE4282">
        <w:t>.</w:t>
      </w:r>
    </w:p>
    <w:p w14:paraId="436DFBD4" w14:textId="2001592C" w:rsidR="00CE4282" w:rsidRPr="00DA4615" w:rsidRDefault="00CE4282" w:rsidP="00F8184B">
      <w:pPr>
        <w:pStyle w:val="ListParagraph"/>
        <w:numPr>
          <w:ilvl w:val="0"/>
          <w:numId w:val="8"/>
        </w:numPr>
        <w:spacing w:line="360" w:lineRule="auto"/>
      </w:pPr>
      <w:r>
        <w:t xml:space="preserve">By detecting hate </w:t>
      </w:r>
      <w:r w:rsidR="008A00EE">
        <w:t>speech,</w:t>
      </w:r>
      <w:r>
        <w:t xml:space="preserve"> we can maintain </w:t>
      </w:r>
      <w:r w:rsidR="00645137">
        <w:t>safe and inclusive environment on online platforms and promote respectful communication</w:t>
      </w:r>
      <w:r w:rsidR="008A00EE">
        <w:t>.</w:t>
      </w:r>
    </w:p>
    <w:p w14:paraId="2A4F7A7F" w14:textId="77777777" w:rsidR="0018356D" w:rsidRDefault="0018356D" w:rsidP="001B395F">
      <w:pPr>
        <w:spacing w:line="480" w:lineRule="auto"/>
        <w:jc w:val="both"/>
        <w:rPr>
          <w:rFonts w:ascii="Times New Roman" w:hAnsi="Times New Roman" w:cs="Times New Roman"/>
          <w:sz w:val="24"/>
          <w:szCs w:val="24"/>
        </w:rPr>
      </w:pPr>
    </w:p>
    <w:p w14:paraId="7E235405" w14:textId="77777777" w:rsidR="00606FF9" w:rsidRDefault="00606FF9" w:rsidP="001B395F">
      <w:pPr>
        <w:spacing w:line="480" w:lineRule="auto"/>
        <w:jc w:val="both"/>
        <w:rPr>
          <w:rFonts w:ascii="Times New Roman" w:hAnsi="Times New Roman" w:cs="Times New Roman"/>
          <w:sz w:val="24"/>
          <w:szCs w:val="24"/>
        </w:rPr>
      </w:pPr>
    </w:p>
    <w:p w14:paraId="2CA8671D" w14:textId="322CDCE7" w:rsidR="00CE3139" w:rsidRPr="00B74A7E" w:rsidRDefault="006C3F22" w:rsidP="001B395F">
      <w:pPr>
        <w:spacing w:line="480" w:lineRule="auto"/>
        <w:jc w:val="both"/>
        <w:rPr>
          <w:rFonts w:ascii="Times New Roman" w:eastAsia="Bookman Old Style" w:hAnsi="Times New Roman" w:cs="Times New Roman"/>
          <w:b/>
          <w:bCs/>
          <w:sz w:val="28"/>
          <w:szCs w:val="28"/>
        </w:rPr>
      </w:pPr>
      <w:r w:rsidRPr="00B74A7E">
        <w:rPr>
          <w:rFonts w:ascii="Times New Roman" w:eastAsia="Bookman Old Style" w:hAnsi="Times New Roman" w:cs="Times New Roman"/>
          <w:b/>
          <w:bCs/>
          <w:sz w:val="28"/>
          <w:szCs w:val="28"/>
        </w:rPr>
        <w:t xml:space="preserve">1.2 </w:t>
      </w:r>
      <w:r w:rsidR="001B395F" w:rsidRPr="00B74A7E">
        <w:rPr>
          <w:rFonts w:ascii="Times New Roman" w:eastAsia="Bookman Old Style" w:hAnsi="Times New Roman" w:cs="Times New Roman"/>
          <w:b/>
          <w:bCs/>
          <w:sz w:val="28"/>
          <w:szCs w:val="28"/>
        </w:rPr>
        <w:t>Problem Statement</w:t>
      </w:r>
    </w:p>
    <w:p w14:paraId="538882B3" w14:textId="621554B1" w:rsidR="00CE3139" w:rsidRPr="00B74A7E" w:rsidRDefault="001B395F" w:rsidP="00F6306B">
      <w:pPr>
        <w:spacing w:line="360" w:lineRule="auto"/>
        <w:rPr>
          <w:rFonts w:ascii="Times New Roman" w:hAnsi="Times New Roman" w:cs="Times New Roman"/>
          <w:sz w:val="24"/>
          <w:szCs w:val="24"/>
        </w:rPr>
      </w:pPr>
      <w:r w:rsidRPr="00B74A7E">
        <w:rPr>
          <w:rFonts w:ascii="Times New Roman" w:hAnsi="Times New Roman" w:cs="Times New Roman"/>
          <w:sz w:val="24"/>
          <w:szCs w:val="24"/>
        </w:rPr>
        <w:t xml:space="preserve">The </w:t>
      </w:r>
      <w:r w:rsidR="000E46E8" w:rsidRPr="00B74A7E">
        <w:rPr>
          <w:rFonts w:ascii="Times New Roman" w:hAnsi="Times New Roman" w:cs="Times New Roman"/>
          <w:sz w:val="24"/>
          <w:szCs w:val="24"/>
        </w:rPr>
        <w:t xml:space="preserve">problem statement of the </w:t>
      </w:r>
      <w:r w:rsidR="00D0007E" w:rsidRPr="00B74A7E">
        <w:rPr>
          <w:rFonts w:ascii="Times New Roman" w:hAnsi="Times New Roman" w:cs="Times New Roman"/>
          <w:sz w:val="24"/>
          <w:szCs w:val="24"/>
        </w:rPr>
        <w:t>mini-</w:t>
      </w:r>
      <w:r w:rsidR="000E46E8" w:rsidRPr="00B74A7E">
        <w:rPr>
          <w:rFonts w:ascii="Times New Roman" w:hAnsi="Times New Roman" w:cs="Times New Roman"/>
          <w:sz w:val="24"/>
          <w:szCs w:val="24"/>
        </w:rPr>
        <w:t>project can be defined as:</w:t>
      </w:r>
    </w:p>
    <w:p w14:paraId="26785212" w14:textId="77777777" w:rsidR="000E46E8" w:rsidRPr="00B74A7E" w:rsidRDefault="000E46E8" w:rsidP="00F6306B">
      <w:pPr>
        <w:spacing w:line="360" w:lineRule="auto"/>
        <w:rPr>
          <w:rFonts w:ascii="Times New Roman" w:hAnsi="Times New Roman" w:cs="Times New Roman"/>
          <w:sz w:val="24"/>
          <w:szCs w:val="24"/>
        </w:rPr>
      </w:pPr>
    </w:p>
    <w:p w14:paraId="71C1D05B" w14:textId="4CDE4409" w:rsidR="00A870FE" w:rsidRDefault="00A12224" w:rsidP="00F6306B">
      <w:pPr>
        <w:spacing w:line="360" w:lineRule="auto"/>
        <w:jc w:val="both"/>
        <w:rPr>
          <w:rFonts w:ascii="Times New Roman" w:eastAsia="Bookman Old Style" w:hAnsi="Times New Roman" w:cs="Times New Roman"/>
          <w:sz w:val="24"/>
          <w:szCs w:val="24"/>
        </w:rPr>
      </w:pPr>
      <w:r w:rsidRPr="00A12224">
        <w:rPr>
          <w:rFonts w:ascii="Times New Roman" w:eastAsia="Bookman Old Style" w:hAnsi="Times New Roman" w:cs="Times New Roman"/>
          <w:sz w:val="24"/>
          <w:szCs w:val="24"/>
        </w:rPr>
        <w:t xml:space="preserve">The primary goal of the </w:t>
      </w:r>
      <w:r w:rsidR="004E0798">
        <w:rPr>
          <w:rFonts w:ascii="Times New Roman" w:eastAsia="Bookman Old Style" w:hAnsi="Times New Roman" w:cs="Times New Roman"/>
          <w:sz w:val="24"/>
          <w:szCs w:val="24"/>
        </w:rPr>
        <w:t xml:space="preserve">hate speech detection </w:t>
      </w:r>
      <w:r w:rsidRPr="00A12224">
        <w:rPr>
          <w:rFonts w:ascii="Times New Roman" w:eastAsia="Bookman Old Style" w:hAnsi="Times New Roman" w:cs="Times New Roman"/>
          <w:sz w:val="24"/>
          <w:szCs w:val="24"/>
        </w:rPr>
        <w:t xml:space="preserve">model is to examine the input which is taken as new data and then conclude </w:t>
      </w:r>
      <w:r w:rsidR="00C22E8F">
        <w:rPr>
          <w:rFonts w:ascii="Times New Roman" w:eastAsia="Bookman Old Style" w:hAnsi="Times New Roman" w:cs="Times New Roman"/>
          <w:sz w:val="24"/>
          <w:szCs w:val="24"/>
        </w:rPr>
        <w:t xml:space="preserve">on </w:t>
      </w:r>
      <w:r w:rsidRPr="00A12224">
        <w:rPr>
          <w:rFonts w:ascii="Times New Roman" w:eastAsia="Bookman Old Style" w:hAnsi="Times New Roman" w:cs="Times New Roman"/>
          <w:sz w:val="24"/>
          <w:szCs w:val="24"/>
        </w:rPr>
        <w:t>wh</w:t>
      </w:r>
      <w:r w:rsidR="00E92151">
        <w:rPr>
          <w:rFonts w:ascii="Times New Roman" w:eastAsia="Bookman Old Style" w:hAnsi="Times New Roman" w:cs="Times New Roman"/>
          <w:sz w:val="24"/>
          <w:szCs w:val="24"/>
        </w:rPr>
        <w:t>at</w:t>
      </w:r>
      <w:r w:rsidRPr="00A12224">
        <w:rPr>
          <w:rFonts w:ascii="Times New Roman" w:eastAsia="Bookman Old Style" w:hAnsi="Times New Roman" w:cs="Times New Roman"/>
          <w:sz w:val="24"/>
          <w:szCs w:val="24"/>
        </w:rPr>
        <w:t xml:space="preserve"> </w:t>
      </w:r>
      <w:r w:rsidR="002F2CA2">
        <w:rPr>
          <w:rFonts w:ascii="Times New Roman" w:eastAsia="Bookman Old Style" w:hAnsi="Times New Roman" w:cs="Times New Roman"/>
          <w:sz w:val="24"/>
          <w:szCs w:val="24"/>
        </w:rPr>
        <w:t xml:space="preserve">kind of speech (whether offensive or not) </w:t>
      </w:r>
      <w:r w:rsidRPr="00A12224">
        <w:rPr>
          <w:rFonts w:ascii="Times New Roman" w:eastAsia="Bookman Old Style" w:hAnsi="Times New Roman" w:cs="Times New Roman"/>
          <w:sz w:val="24"/>
          <w:szCs w:val="24"/>
        </w:rPr>
        <w:t>does the given input belongs to.</w:t>
      </w:r>
    </w:p>
    <w:p w14:paraId="39D86CA3" w14:textId="77777777" w:rsidR="00D027E9" w:rsidRPr="00A12224" w:rsidRDefault="00D027E9" w:rsidP="00F6306B">
      <w:pPr>
        <w:spacing w:line="360" w:lineRule="auto"/>
        <w:jc w:val="both"/>
        <w:rPr>
          <w:rFonts w:ascii="Times New Roman" w:eastAsia="Bookman Old Style" w:hAnsi="Times New Roman" w:cs="Times New Roman"/>
          <w:sz w:val="24"/>
          <w:szCs w:val="24"/>
        </w:rPr>
      </w:pPr>
    </w:p>
    <w:p w14:paraId="0FB31320" w14:textId="6E507299" w:rsidR="00A870FE" w:rsidRDefault="003B2B8C">
      <w:pPr>
        <w:spacing w:line="480" w:lineRule="auto"/>
        <w:jc w:val="both"/>
        <w:rPr>
          <w:rFonts w:ascii="Bookman Old Style" w:eastAsia="Bookman Old Style" w:hAnsi="Bookman Old Style" w:cs="Bookman Old Style"/>
          <w:sz w:val="32"/>
          <w:szCs w:val="32"/>
        </w:rPr>
      </w:pPr>
      <w:r w:rsidRPr="003B2B8C">
        <w:rPr>
          <w:rFonts w:ascii="Bookman Old Style" w:eastAsia="Bookman Old Style" w:hAnsi="Bookman Old Style" w:cs="Bookman Old Style"/>
          <w:noProof/>
          <w:sz w:val="32"/>
          <w:szCs w:val="32"/>
        </w:rPr>
        <w:drawing>
          <wp:inline distT="0" distB="0" distL="0" distR="0" wp14:anchorId="3F8CA92D" wp14:editId="428A231D">
            <wp:extent cx="5731510" cy="3017520"/>
            <wp:effectExtent l="0" t="0" r="2540" b="0"/>
            <wp:docPr id="1561521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17520"/>
                    </a:xfrm>
                    <a:prstGeom prst="rect">
                      <a:avLst/>
                    </a:prstGeom>
                    <a:noFill/>
                    <a:ln>
                      <a:noFill/>
                    </a:ln>
                  </pic:spPr>
                </pic:pic>
              </a:graphicData>
            </a:graphic>
          </wp:inline>
        </w:drawing>
      </w:r>
    </w:p>
    <w:p w14:paraId="4CD4D73F" w14:textId="77777777" w:rsidR="00621177" w:rsidRDefault="003757AB" w:rsidP="000110C5">
      <w:pPr>
        <w:spacing w:after="160" w:line="259" w:lineRule="auto"/>
        <w:rPr>
          <w:rFonts w:ascii="Times New Roman" w:hAnsi="Times New Roman" w:cs="Times New Roman"/>
          <w:b/>
          <w:bCs/>
          <w:sz w:val="20"/>
          <w:szCs w:val="20"/>
          <w:lang w:val="en-IN" w:eastAsia="en-US"/>
        </w:rPr>
      </w:pPr>
      <w:r w:rsidRPr="00281200">
        <w:rPr>
          <w:rFonts w:ascii="Times New Roman" w:hAnsi="Times New Roman" w:cs="Times New Roman"/>
          <w:b/>
          <w:bCs/>
          <w:sz w:val="20"/>
          <w:szCs w:val="20"/>
          <w:lang w:val="en-IN" w:eastAsia="en-US"/>
        </w:rPr>
        <w:t xml:space="preserve">Fig. </w:t>
      </w:r>
      <w:r>
        <w:rPr>
          <w:rFonts w:ascii="Times New Roman" w:hAnsi="Times New Roman" w:cs="Times New Roman"/>
          <w:b/>
          <w:bCs/>
          <w:sz w:val="20"/>
          <w:szCs w:val="20"/>
          <w:lang w:val="en-IN" w:eastAsia="en-US"/>
        </w:rPr>
        <w:t>1</w:t>
      </w:r>
      <w:r w:rsidRPr="00281200">
        <w:rPr>
          <w:rFonts w:ascii="Times New Roman" w:hAnsi="Times New Roman" w:cs="Times New Roman"/>
          <w:b/>
          <w:bCs/>
          <w:sz w:val="20"/>
          <w:szCs w:val="20"/>
          <w:lang w:val="en-IN" w:eastAsia="en-US"/>
        </w:rPr>
        <w:t xml:space="preserve">.1 </w:t>
      </w:r>
      <w:r w:rsidR="006E3F48">
        <w:rPr>
          <w:rFonts w:ascii="Times New Roman" w:hAnsi="Times New Roman" w:cs="Times New Roman"/>
          <w:b/>
          <w:bCs/>
          <w:sz w:val="20"/>
          <w:szCs w:val="20"/>
          <w:lang w:val="en-IN" w:eastAsia="en-US"/>
        </w:rPr>
        <w:t xml:space="preserve">Hate Speech Detection </w:t>
      </w:r>
      <w:r w:rsidR="00621177">
        <w:rPr>
          <w:rFonts w:ascii="Times New Roman" w:hAnsi="Times New Roman" w:cs="Times New Roman"/>
          <w:b/>
          <w:bCs/>
          <w:sz w:val="20"/>
          <w:szCs w:val="20"/>
          <w:lang w:val="en-IN" w:eastAsia="en-US"/>
        </w:rPr>
        <w:t>functionalities</w:t>
      </w:r>
      <w:r w:rsidRPr="00281200">
        <w:rPr>
          <w:rFonts w:ascii="Times New Roman" w:hAnsi="Times New Roman" w:cs="Times New Roman"/>
          <w:b/>
          <w:bCs/>
          <w:sz w:val="20"/>
          <w:szCs w:val="20"/>
          <w:lang w:val="en-IN" w:eastAsia="en-US"/>
        </w:rPr>
        <w:t xml:space="preserve"> [</w:t>
      </w:r>
      <w:r w:rsidR="00ED4577">
        <w:rPr>
          <w:rFonts w:ascii="Times New Roman" w:hAnsi="Times New Roman" w:cs="Times New Roman"/>
          <w:b/>
          <w:bCs/>
          <w:sz w:val="20"/>
          <w:szCs w:val="20"/>
          <w:lang w:val="en-IN" w:eastAsia="en-US"/>
        </w:rPr>
        <w:t>1</w:t>
      </w:r>
      <w:r w:rsidRPr="00281200">
        <w:rPr>
          <w:rFonts w:ascii="Times New Roman" w:hAnsi="Times New Roman" w:cs="Times New Roman"/>
          <w:b/>
          <w:bCs/>
          <w:sz w:val="20"/>
          <w:szCs w:val="20"/>
          <w:lang w:val="en-IN" w:eastAsia="en-US"/>
        </w:rPr>
        <w:t>]</w:t>
      </w:r>
    </w:p>
    <w:p w14:paraId="3F87BDE0" w14:textId="23F6C449" w:rsidR="00A870FE" w:rsidRPr="000110C5" w:rsidRDefault="00814C15" w:rsidP="000110C5">
      <w:pPr>
        <w:spacing w:after="160" w:line="259" w:lineRule="auto"/>
        <w:rPr>
          <w:rFonts w:ascii="Times New Roman" w:hAnsi="Times New Roman" w:cs="Times New Roman"/>
          <w:b/>
          <w:bCs/>
          <w:sz w:val="20"/>
          <w:szCs w:val="20"/>
          <w:lang w:val="en-IN" w:eastAsia="en-US"/>
        </w:rPr>
      </w:pPr>
      <w:r>
        <w:rPr>
          <w:rFonts w:ascii="Times New Roman" w:eastAsia="Times New Roman" w:hAnsi="Times New Roman" w:cs="Times New Roman"/>
          <w:b/>
          <w:sz w:val="32"/>
          <w:szCs w:val="32"/>
        </w:rPr>
        <w:lastRenderedPageBreak/>
        <w:t>Chapter 2</w:t>
      </w:r>
    </w:p>
    <w:p w14:paraId="558C132A" w14:textId="7A76B434" w:rsidR="00A870FE" w:rsidRDefault="00814C1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8F4F573" w14:textId="046B5A23" w:rsidR="00CA431C" w:rsidRDefault="00CA431C" w:rsidP="00CA431C">
      <w:pPr>
        <w:spacing w:line="360" w:lineRule="auto"/>
        <w:jc w:val="both"/>
        <w:rPr>
          <w:rFonts w:ascii="Times New Roman" w:hAnsi="Times New Roman" w:cs="Times New Roman"/>
          <w:sz w:val="24"/>
          <w:szCs w:val="24"/>
          <w:u w:val="single"/>
        </w:rPr>
      </w:pPr>
      <w:r w:rsidRPr="00CA431C">
        <w:rPr>
          <w:rFonts w:ascii="Times New Roman" w:hAnsi="Times New Roman" w:cs="Times New Roman"/>
          <w:sz w:val="24"/>
          <w:szCs w:val="24"/>
          <w:u w:val="single"/>
        </w:rPr>
        <w:t xml:space="preserve">Lot of work has </w:t>
      </w:r>
      <w:r w:rsidR="007640B6">
        <w:rPr>
          <w:rFonts w:ascii="Times New Roman" w:hAnsi="Times New Roman" w:cs="Times New Roman"/>
          <w:sz w:val="24"/>
          <w:szCs w:val="24"/>
          <w:u w:val="single"/>
        </w:rPr>
        <w:t>formerly</w:t>
      </w:r>
      <w:r w:rsidRPr="00CA431C">
        <w:rPr>
          <w:rFonts w:ascii="Times New Roman" w:hAnsi="Times New Roman" w:cs="Times New Roman"/>
          <w:sz w:val="24"/>
          <w:szCs w:val="24"/>
          <w:u w:val="single"/>
        </w:rPr>
        <w:t xml:space="preserve"> been done</w:t>
      </w:r>
      <w:r w:rsidR="00FA6527">
        <w:rPr>
          <w:rFonts w:ascii="Times New Roman" w:hAnsi="Times New Roman" w:cs="Times New Roman"/>
          <w:sz w:val="24"/>
          <w:szCs w:val="24"/>
          <w:u w:val="single"/>
        </w:rPr>
        <w:t xml:space="preserve"> for the detection of hate speech</w:t>
      </w:r>
      <w:r w:rsidRPr="00CA431C">
        <w:rPr>
          <w:rFonts w:ascii="Times New Roman" w:hAnsi="Times New Roman" w:cs="Times New Roman"/>
          <w:sz w:val="24"/>
          <w:szCs w:val="24"/>
          <w:u w:val="single"/>
        </w:rPr>
        <w:t xml:space="preserve"> </w:t>
      </w:r>
      <w:r w:rsidR="00FD0A19">
        <w:rPr>
          <w:rFonts w:ascii="Times New Roman" w:hAnsi="Times New Roman" w:cs="Times New Roman"/>
          <w:sz w:val="24"/>
          <w:szCs w:val="24"/>
          <w:u w:val="single"/>
        </w:rPr>
        <w:t xml:space="preserve">effectively </w:t>
      </w:r>
      <w:r w:rsidRPr="00CA431C">
        <w:rPr>
          <w:rFonts w:ascii="Times New Roman" w:hAnsi="Times New Roman" w:cs="Times New Roman"/>
          <w:sz w:val="24"/>
          <w:szCs w:val="24"/>
          <w:u w:val="single"/>
        </w:rPr>
        <w:t xml:space="preserve">and in this section some of these works have been discussed in </w:t>
      </w:r>
      <w:r w:rsidR="007640B6">
        <w:rPr>
          <w:rFonts w:ascii="Times New Roman" w:hAnsi="Times New Roman" w:cs="Times New Roman"/>
          <w:sz w:val="24"/>
          <w:szCs w:val="24"/>
          <w:u w:val="single"/>
        </w:rPr>
        <w:t>detail</w:t>
      </w:r>
      <w:r w:rsidRPr="00CA431C">
        <w:rPr>
          <w:rFonts w:ascii="Times New Roman" w:hAnsi="Times New Roman" w:cs="Times New Roman"/>
          <w:sz w:val="24"/>
          <w:szCs w:val="24"/>
          <w:u w:val="single"/>
        </w:rPr>
        <w:t>.</w:t>
      </w:r>
    </w:p>
    <w:p w14:paraId="1CE63D5C" w14:textId="156621E5" w:rsidR="00EC1B0D" w:rsidRPr="00B74A7E" w:rsidRDefault="00EC1B0D" w:rsidP="00CA431C">
      <w:pPr>
        <w:spacing w:line="360" w:lineRule="auto"/>
        <w:jc w:val="both"/>
        <w:rPr>
          <w:sz w:val="28"/>
          <w:szCs w:val="28"/>
        </w:rPr>
      </w:pPr>
      <w:r w:rsidRPr="00B74A7E">
        <w:rPr>
          <w:rFonts w:ascii="Times New Roman" w:hAnsi="Times New Roman" w:cs="Times New Roman"/>
          <w:b/>
          <w:bCs/>
          <w:sz w:val="28"/>
          <w:szCs w:val="28"/>
        </w:rPr>
        <w:t xml:space="preserve">2.1 </w:t>
      </w:r>
      <w:r w:rsidR="000E4767">
        <w:rPr>
          <w:rFonts w:ascii="Times New Roman" w:hAnsi="Times New Roman" w:cs="Times New Roman"/>
          <w:b/>
          <w:bCs/>
          <w:sz w:val="28"/>
          <w:szCs w:val="28"/>
        </w:rPr>
        <w:t xml:space="preserve">Multi-modal Hate Speech Detection </w:t>
      </w:r>
      <w:r w:rsidR="00DB76C3">
        <w:rPr>
          <w:rFonts w:ascii="Times New Roman" w:hAnsi="Times New Roman" w:cs="Times New Roman"/>
          <w:b/>
          <w:bCs/>
          <w:sz w:val="28"/>
          <w:szCs w:val="28"/>
        </w:rPr>
        <w:t>using Machine Learning</w:t>
      </w:r>
      <w:r w:rsidRPr="00B74A7E">
        <w:rPr>
          <w:rFonts w:ascii="Times New Roman" w:hAnsi="Times New Roman" w:cs="Times New Roman"/>
          <w:b/>
          <w:bCs/>
          <w:sz w:val="28"/>
          <w:szCs w:val="28"/>
        </w:rPr>
        <w:t xml:space="preserve"> </w:t>
      </w:r>
      <w:r w:rsidR="005F516F" w:rsidRPr="00B74A7E">
        <w:rPr>
          <w:rFonts w:ascii="Times New Roman" w:hAnsi="Times New Roman" w:cs="Times New Roman"/>
          <w:b/>
          <w:bCs/>
          <w:sz w:val="28"/>
          <w:szCs w:val="28"/>
        </w:rPr>
        <w:t>[</w:t>
      </w:r>
      <w:r w:rsidR="00445671">
        <w:rPr>
          <w:rFonts w:ascii="Times New Roman" w:hAnsi="Times New Roman" w:cs="Times New Roman"/>
          <w:b/>
          <w:bCs/>
          <w:sz w:val="28"/>
          <w:szCs w:val="28"/>
        </w:rPr>
        <w:t>2</w:t>
      </w:r>
      <w:r w:rsidR="005F516F" w:rsidRPr="00B74A7E">
        <w:rPr>
          <w:rFonts w:ascii="Times New Roman" w:hAnsi="Times New Roman" w:cs="Times New Roman"/>
          <w:b/>
          <w:bCs/>
          <w:sz w:val="28"/>
          <w:szCs w:val="28"/>
        </w:rPr>
        <w:t>]</w:t>
      </w:r>
      <w:r w:rsidRPr="00B74A7E">
        <w:rPr>
          <w:rFonts w:ascii="Times New Roman" w:hAnsi="Times New Roman" w:cs="Times New Roman"/>
          <w:b/>
          <w:bCs/>
          <w:sz w:val="28"/>
          <w:szCs w:val="28"/>
        </w:rPr>
        <w:t>:</w:t>
      </w:r>
      <w:r w:rsidRPr="00B74A7E">
        <w:rPr>
          <w:sz w:val="28"/>
          <w:szCs w:val="28"/>
        </w:rPr>
        <w:t xml:space="preserve"> </w:t>
      </w:r>
    </w:p>
    <w:p w14:paraId="4247511D" w14:textId="33F7B6CB" w:rsidR="00EC1B0D" w:rsidRPr="00B35B32" w:rsidRDefault="006B6469" w:rsidP="00B35B32">
      <w:pPr>
        <w:spacing w:line="360" w:lineRule="auto"/>
        <w:jc w:val="both"/>
        <w:rPr>
          <w:rFonts w:ascii="Times New Roman" w:hAnsi="Times New Roman" w:cs="Times New Roman"/>
          <w:sz w:val="24"/>
          <w:szCs w:val="24"/>
        </w:rPr>
      </w:pPr>
      <w:r w:rsidRPr="006B6469">
        <w:rPr>
          <w:rFonts w:ascii="Times New Roman" w:hAnsi="Times New Roman" w:cs="Times New Roman"/>
          <w:sz w:val="24"/>
          <w:szCs w:val="24"/>
        </w:rPr>
        <w:t xml:space="preserve">With </w:t>
      </w:r>
      <w:r w:rsidR="00307CC1">
        <w:rPr>
          <w:rFonts w:ascii="Times New Roman" w:hAnsi="Times New Roman" w:cs="Times New Roman"/>
          <w:sz w:val="24"/>
          <w:szCs w:val="24"/>
        </w:rPr>
        <w:t xml:space="preserve">persistent </w:t>
      </w:r>
      <w:r w:rsidR="004370D5">
        <w:rPr>
          <w:rFonts w:ascii="Times New Roman" w:hAnsi="Times New Roman" w:cs="Times New Roman"/>
          <w:sz w:val="24"/>
          <w:szCs w:val="24"/>
        </w:rPr>
        <w:t>development of web clients and media substance</w:t>
      </w:r>
      <w:r w:rsidRPr="006B6469">
        <w:rPr>
          <w:rFonts w:ascii="Times New Roman" w:hAnsi="Times New Roman" w:cs="Times New Roman"/>
          <w:sz w:val="24"/>
          <w:szCs w:val="24"/>
        </w:rPr>
        <w:t xml:space="preserve">, it is </w:t>
      </w:r>
      <w:r w:rsidR="00E90EB0">
        <w:rPr>
          <w:rFonts w:ascii="Times New Roman" w:hAnsi="Times New Roman" w:cs="Times New Roman"/>
          <w:sz w:val="24"/>
          <w:szCs w:val="24"/>
        </w:rPr>
        <w:t xml:space="preserve">exceptionally difficult </w:t>
      </w:r>
      <w:r w:rsidRPr="006B6469">
        <w:rPr>
          <w:rFonts w:ascii="Times New Roman" w:hAnsi="Times New Roman" w:cs="Times New Roman"/>
          <w:sz w:val="24"/>
          <w:szCs w:val="24"/>
        </w:rPr>
        <w:t xml:space="preserve">to track down hateful speech in </w:t>
      </w:r>
      <w:r w:rsidR="00F27CC1">
        <w:rPr>
          <w:rFonts w:ascii="Times New Roman" w:hAnsi="Times New Roman" w:cs="Times New Roman"/>
          <w:sz w:val="24"/>
          <w:szCs w:val="24"/>
        </w:rPr>
        <w:t>sound</w:t>
      </w:r>
      <w:r w:rsidRPr="006B6469">
        <w:rPr>
          <w:rFonts w:ascii="Times New Roman" w:hAnsi="Times New Roman" w:cs="Times New Roman"/>
          <w:sz w:val="24"/>
          <w:szCs w:val="24"/>
        </w:rPr>
        <w:t xml:space="preserve"> and video. C</w:t>
      </w:r>
      <w:r w:rsidR="00F27CC1">
        <w:rPr>
          <w:rFonts w:ascii="Times New Roman" w:hAnsi="Times New Roman" w:cs="Times New Roman"/>
          <w:sz w:val="24"/>
          <w:szCs w:val="24"/>
        </w:rPr>
        <w:t>hanging over</w:t>
      </w:r>
      <w:r w:rsidRPr="006B6469">
        <w:rPr>
          <w:rFonts w:ascii="Times New Roman" w:hAnsi="Times New Roman" w:cs="Times New Roman"/>
          <w:sz w:val="24"/>
          <w:szCs w:val="24"/>
        </w:rPr>
        <w:t xml:space="preserve"> video or audio into text does not </w:t>
      </w:r>
      <w:r w:rsidR="00F33F49">
        <w:rPr>
          <w:rFonts w:ascii="Times New Roman" w:hAnsi="Times New Roman" w:cs="Times New Roman"/>
          <w:sz w:val="24"/>
          <w:szCs w:val="24"/>
        </w:rPr>
        <w:t>identify</w:t>
      </w:r>
      <w:r w:rsidRPr="006B6469">
        <w:rPr>
          <w:rFonts w:ascii="Times New Roman" w:hAnsi="Times New Roman" w:cs="Times New Roman"/>
          <w:sz w:val="24"/>
          <w:szCs w:val="24"/>
        </w:rPr>
        <w:t xml:space="preserve"> hate speech </w:t>
      </w:r>
      <w:r w:rsidR="00BC7C65">
        <w:rPr>
          <w:rFonts w:ascii="Times New Roman" w:hAnsi="Times New Roman" w:cs="Times New Roman"/>
          <w:sz w:val="24"/>
          <w:szCs w:val="24"/>
        </w:rPr>
        <w:t>precisely</w:t>
      </w:r>
      <w:r w:rsidRPr="006B6469">
        <w:rPr>
          <w:rFonts w:ascii="Times New Roman" w:hAnsi="Times New Roman" w:cs="Times New Roman"/>
          <w:sz w:val="24"/>
          <w:szCs w:val="24"/>
        </w:rPr>
        <w:t xml:space="preserve"> as humans sometimes use </w:t>
      </w:r>
      <w:r w:rsidR="00D15501">
        <w:rPr>
          <w:rFonts w:ascii="Times New Roman" w:hAnsi="Times New Roman" w:cs="Times New Roman"/>
          <w:sz w:val="24"/>
          <w:szCs w:val="24"/>
        </w:rPr>
        <w:t>pleasant</w:t>
      </w:r>
      <w:r w:rsidRPr="006B6469">
        <w:rPr>
          <w:rFonts w:ascii="Times New Roman" w:hAnsi="Times New Roman" w:cs="Times New Roman"/>
          <w:sz w:val="24"/>
          <w:szCs w:val="24"/>
        </w:rPr>
        <w:t xml:space="preserve"> words as hate speech in a </w:t>
      </w:r>
      <w:r w:rsidR="00860382">
        <w:rPr>
          <w:rFonts w:ascii="Times New Roman" w:hAnsi="Times New Roman" w:cs="Times New Roman"/>
          <w:sz w:val="24"/>
          <w:szCs w:val="24"/>
        </w:rPr>
        <w:t xml:space="preserve">derisive </w:t>
      </w:r>
      <w:r w:rsidRPr="006B6469">
        <w:rPr>
          <w:rFonts w:ascii="Times New Roman" w:hAnsi="Times New Roman" w:cs="Times New Roman"/>
          <w:sz w:val="24"/>
          <w:szCs w:val="24"/>
        </w:rPr>
        <w:t>way and also uses d</w:t>
      </w:r>
      <w:r w:rsidR="00FB2D4A">
        <w:rPr>
          <w:rFonts w:ascii="Times New Roman" w:hAnsi="Times New Roman" w:cs="Times New Roman"/>
          <w:sz w:val="24"/>
          <w:szCs w:val="24"/>
        </w:rPr>
        <w:t>istinctive</w:t>
      </w:r>
      <w:r w:rsidRPr="006B6469">
        <w:rPr>
          <w:rFonts w:ascii="Times New Roman" w:hAnsi="Times New Roman" w:cs="Times New Roman"/>
          <w:sz w:val="24"/>
          <w:szCs w:val="24"/>
        </w:rPr>
        <w:t xml:space="preserve"> voice tone or shows different acti</w:t>
      </w:r>
      <w:r w:rsidR="005E6635">
        <w:rPr>
          <w:rFonts w:ascii="Times New Roman" w:hAnsi="Times New Roman" w:cs="Times New Roman"/>
          <w:sz w:val="24"/>
          <w:szCs w:val="24"/>
        </w:rPr>
        <w:t>vity</w:t>
      </w:r>
      <w:r w:rsidRPr="006B6469">
        <w:rPr>
          <w:rFonts w:ascii="Times New Roman" w:hAnsi="Times New Roman" w:cs="Times New Roman"/>
          <w:sz w:val="24"/>
          <w:szCs w:val="24"/>
        </w:rPr>
        <w:t xml:space="preserve"> in the video than text. The state-of-the-art h</w:t>
      </w:r>
      <w:r w:rsidR="00D66001">
        <w:rPr>
          <w:rFonts w:ascii="Times New Roman" w:hAnsi="Times New Roman" w:cs="Times New Roman"/>
          <w:sz w:val="24"/>
          <w:szCs w:val="24"/>
        </w:rPr>
        <w:t>ate</w:t>
      </w:r>
      <w:r w:rsidRPr="006B6469">
        <w:rPr>
          <w:rFonts w:ascii="Times New Roman" w:hAnsi="Times New Roman" w:cs="Times New Roman"/>
          <w:sz w:val="24"/>
          <w:szCs w:val="24"/>
        </w:rPr>
        <w:t xml:space="preserve"> speech detection models were </w:t>
      </w:r>
      <w:r w:rsidR="00C13D53">
        <w:rPr>
          <w:rFonts w:ascii="Times New Roman" w:hAnsi="Times New Roman" w:cs="Times New Roman"/>
          <w:sz w:val="24"/>
          <w:szCs w:val="24"/>
        </w:rPr>
        <w:t>created</w:t>
      </w:r>
      <w:r w:rsidRPr="006B6469">
        <w:rPr>
          <w:rFonts w:ascii="Times New Roman" w:hAnsi="Times New Roman" w:cs="Times New Roman"/>
          <w:sz w:val="24"/>
          <w:szCs w:val="24"/>
        </w:rPr>
        <w:t xml:space="preserve"> on a single speech m</w:t>
      </w:r>
      <w:r w:rsidR="00C644D0">
        <w:rPr>
          <w:rFonts w:ascii="Times New Roman" w:hAnsi="Times New Roman" w:cs="Times New Roman"/>
          <w:sz w:val="24"/>
          <w:szCs w:val="24"/>
        </w:rPr>
        <w:t>ethodology</w:t>
      </w:r>
      <w:r w:rsidRPr="006B6469">
        <w:rPr>
          <w:rFonts w:ascii="Times New Roman" w:hAnsi="Times New Roman" w:cs="Times New Roman"/>
          <w:sz w:val="24"/>
          <w:szCs w:val="24"/>
        </w:rPr>
        <w:t xml:space="preserve">. </w:t>
      </w:r>
      <w:r w:rsidR="00077684">
        <w:rPr>
          <w:rFonts w:ascii="Times New Roman" w:hAnsi="Times New Roman" w:cs="Times New Roman"/>
          <w:sz w:val="24"/>
          <w:szCs w:val="24"/>
        </w:rPr>
        <w:t>This research paper provides</w:t>
      </w:r>
      <w:r w:rsidRPr="006B6469">
        <w:rPr>
          <w:rFonts w:ascii="Times New Roman" w:hAnsi="Times New Roman" w:cs="Times New Roman"/>
          <w:sz w:val="24"/>
          <w:szCs w:val="24"/>
        </w:rPr>
        <w:t xml:space="preserve"> a</w:t>
      </w:r>
      <w:r w:rsidR="00A144CD">
        <w:rPr>
          <w:rFonts w:ascii="Times New Roman" w:hAnsi="Times New Roman" w:cs="Times New Roman"/>
          <w:sz w:val="24"/>
          <w:szCs w:val="24"/>
        </w:rPr>
        <w:t>n</w:t>
      </w:r>
      <w:r w:rsidRPr="006B6469">
        <w:rPr>
          <w:rFonts w:ascii="Times New Roman" w:hAnsi="Times New Roman" w:cs="Times New Roman"/>
          <w:sz w:val="24"/>
          <w:szCs w:val="24"/>
        </w:rPr>
        <w:t xml:space="preserve"> </w:t>
      </w:r>
      <w:r w:rsidR="00942B3F">
        <w:rPr>
          <w:rFonts w:ascii="Times New Roman" w:hAnsi="Times New Roman" w:cs="Times New Roman"/>
          <w:sz w:val="24"/>
          <w:szCs w:val="24"/>
        </w:rPr>
        <w:t>integrated</w:t>
      </w:r>
      <w:r w:rsidRPr="006B6469">
        <w:rPr>
          <w:rFonts w:ascii="Times New Roman" w:hAnsi="Times New Roman" w:cs="Times New Roman"/>
          <w:sz w:val="24"/>
          <w:szCs w:val="24"/>
        </w:rPr>
        <w:t xml:space="preserve"> approach to </w:t>
      </w:r>
      <w:r w:rsidR="00942B3F">
        <w:rPr>
          <w:rFonts w:ascii="Times New Roman" w:hAnsi="Times New Roman" w:cs="Times New Roman"/>
          <w:sz w:val="24"/>
          <w:szCs w:val="24"/>
        </w:rPr>
        <w:t>identify</w:t>
      </w:r>
      <w:r w:rsidRPr="006B6469">
        <w:rPr>
          <w:rFonts w:ascii="Times New Roman" w:hAnsi="Times New Roman" w:cs="Times New Roman"/>
          <w:sz w:val="24"/>
          <w:szCs w:val="24"/>
        </w:rPr>
        <w:t xml:space="preserve"> hate speech from contents </w:t>
      </w:r>
      <w:r w:rsidR="007973E1">
        <w:rPr>
          <w:rFonts w:ascii="Times New Roman" w:hAnsi="Times New Roman" w:cs="Times New Roman"/>
          <w:sz w:val="24"/>
          <w:szCs w:val="24"/>
        </w:rPr>
        <w:t>by utilizing</w:t>
      </w:r>
      <w:r w:rsidRPr="006B6469">
        <w:rPr>
          <w:rFonts w:ascii="Times New Roman" w:hAnsi="Times New Roman" w:cs="Times New Roman"/>
          <w:sz w:val="24"/>
          <w:szCs w:val="24"/>
        </w:rPr>
        <w:t xml:space="preserve"> video, audio and speech by </w:t>
      </w:r>
      <w:r w:rsidR="00C34060">
        <w:rPr>
          <w:rFonts w:ascii="Times New Roman" w:hAnsi="Times New Roman" w:cs="Times New Roman"/>
          <w:sz w:val="24"/>
          <w:szCs w:val="24"/>
        </w:rPr>
        <w:t>drawing out</w:t>
      </w:r>
      <w:r w:rsidRPr="006B6469">
        <w:rPr>
          <w:rFonts w:ascii="Times New Roman" w:hAnsi="Times New Roman" w:cs="Times New Roman"/>
          <w:sz w:val="24"/>
          <w:szCs w:val="24"/>
        </w:rPr>
        <w:t xml:space="preserve"> feature images, feature values extracted from audio, text and used </w:t>
      </w:r>
      <w:r w:rsidR="002C4186">
        <w:rPr>
          <w:rFonts w:ascii="Times New Roman" w:hAnsi="Times New Roman" w:cs="Times New Roman"/>
          <w:sz w:val="24"/>
          <w:szCs w:val="24"/>
        </w:rPr>
        <w:t>m</w:t>
      </w:r>
      <w:r w:rsidRPr="006B6469">
        <w:rPr>
          <w:rFonts w:ascii="Times New Roman" w:hAnsi="Times New Roman" w:cs="Times New Roman"/>
          <w:sz w:val="24"/>
          <w:szCs w:val="24"/>
        </w:rPr>
        <w:t xml:space="preserve">achine learning and </w:t>
      </w:r>
      <w:r w:rsidR="002C4186">
        <w:rPr>
          <w:rFonts w:ascii="Times New Roman" w:hAnsi="Times New Roman" w:cs="Times New Roman"/>
          <w:sz w:val="24"/>
          <w:szCs w:val="24"/>
        </w:rPr>
        <w:t>n</w:t>
      </w:r>
      <w:r w:rsidRPr="006B6469">
        <w:rPr>
          <w:rFonts w:ascii="Times New Roman" w:hAnsi="Times New Roman" w:cs="Times New Roman"/>
          <w:sz w:val="24"/>
          <w:szCs w:val="24"/>
        </w:rPr>
        <w:t xml:space="preserve">atural language processing to </w:t>
      </w:r>
      <w:r w:rsidR="002C4186">
        <w:rPr>
          <w:rFonts w:ascii="Times New Roman" w:hAnsi="Times New Roman" w:cs="Times New Roman"/>
          <w:sz w:val="24"/>
          <w:szCs w:val="24"/>
        </w:rPr>
        <w:t>identify</w:t>
      </w:r>
      <w:r w:rsidRPr="006B6469">
        <w:rPr>
          <w:rFonts w:ascii="Times New Roman" w:hAnsi="Times New Roman" w:cs="Times New Roman"/>
          <w:sz w:val="24"/>
          <w:szCs w:val="24"/>
        </w:rPr>
        <w:t xml:space="preserve"> hate speech</w:t>
      </w:r>
      <w:r>
        <w:rPr>
          <w:rFonts w:ascii="Times New Roman" w:hAnsi="Times New Roman" w:cs="Times New Roman"/>
          <w:sz w:val="24"/>
          <w:szCs w:val="24"/>
        </w:rPr>
        <w:t>.</w:t>
      </w:r>
    </w:p>
    <w:p w14:paraId="49D4F28A" w14:textId="77777777" w:rsidR="006467DF" w:rsidRDefault="006467DF">
      <w:pPr>
        <w:spacing w:line="480" w:lineRule="auto"/>
        <w:jc w:val="both"/>
      </w:pPr>
    </w:p>
    <w:p w14:paraId="5C4F2048" w14:textId="005EDDE3" w:rsidR="00EC1B0D" w:rsidRPr="00B74A7E" w:rsidRDefault="00EC1B0D" w:rsidP="006467DF">
      <w:pPr>
        <w:spacing w:line="360" w:lineRule="auto"/>
        <w:jc w:val="both"/>
        <w:rPr>
          <w:sz w:val="28"/>
          <w:szCs w:val="28"/>
        </w:rPr>
      </w:pPr>
      <w:r w:rsidRPr="00B74A7E">
        <w:rPr>
          <w:rFonts w:ascii="Times New Roman" w:hAnsi="Times New Roman" w:cs="Times New Roman"/>
          <w:b/>
          <w:bCs/>
          <w:sz w:val="28"/>
          <w:szCs w:val="28"/>
        </w:rPr>
        <w:t xml:space="preserve">2.2 </w:t>
      </w:r>
      <w:r w:rsidR="00924B4F">
        <w:rPr>
          <w:rFonts w:ascii="Times New Roman" w:hAnsi="Times New Roman" w:cs="Times New Roman"/>
          <w:b/>
          <w:bCs/>
          <w:sz w:val="28"/>
          <w:szCs w:val="28"/>
        </w:rPr>
        <w:t xml:space="preserve">Hate Speech Detection </w:t>
      </w:r>
      <w:r w:rsidR="006D37FD">
        <w:rPr>
          <w:rFonts w:ascii="Times New Roman" w:hAnsi="Times New Roman" w:cs="Times New Roman"/>
          <w:b/>
          <w:bCs/>
          <w:sz w:val="28"/>
          <w:szCs w:val="28"/>
        </w:rPr>
        <w:t>using Machine Learning</w:t>
      </w:r>
      <w:r w:rsidRPr="00B74A7E">
        <w:rPr>
          <w:rFonts w:ascii="Times New Roman" w:hAnsi="Times New Roman" w:cs="Times New Roman"/>
          <w:b/>
          <w:bCs/>
          <w:sz w:val="28"/>
          <w:szCs w:val="28"/>
        </w:rPr>
        <w:t xml:space="preserve"> </w:t>
      </w:r>
      <w:r w:rsidR="005F516F" w:rsidRPr="00B74A7E">
        <w:rPr>
          <w:rFonts w:ascii="Times New Roman" w:hAnsi="Times New Roman" w:cs="Times New Roman"/>
          <w:b/>
          <w:bCs/>
          <w:sz w:val="28"/>
          <w:szCs w:val="28"/>
        </w:rPr>
        <w:t>[</w:t>
      </w:r>
      <w:r w:rsidR="00445671">
        <w:rPr>
          <w:rFonts w:ascii="Times New Roman" w:hAnsi="Times New Roman" w:cs="Times New Roman"/>
          <w:b/>
          <w:bCs/>
          <w:sz w:val="28"/>
          <w:szCs w:val="28"/>
        </w:rPr>
        <w:t>3</w:t>
      </w:r>
      <w:r w:rsidR="005F516F" w:rsidRPr="00B74A7E">
        <w:rPr>
          <w:rFonts w:ascii="Times New Roman" w:hAnsi="Times New Roman" w:cs="Times New Roman"/>
          <w:b/>
          <w:bCs/>
          <w:sz w:val="28"/>
          <w:szCs w:val="28"/>
        </w:rPr>
        <w:t>]</w:t>
      </w:r>
      <w:r w:rsidRPr="00B74A7E">
        <w:rPr>
          <w:rFonts w:ascii="Times New Roman" w:hAnsi="Times New Roman" w:cs="Times New Roman"/>
          <w:b/>
          <w:bCs/>
          <w:sz w:val="28"/>
          <w:szCs w:val="28"/>
        </w:rPr>
        <w:t>:</w:t>
      </w:r>
      <w:r w:rsidRPr="00B74A7E">
        <w:rPr>
          <w:sz w:val="28"/>
          <w:szCs w:val="28"/>
        </w:rPr>
        <w:t xml:space="preserve"> </w:t>
      </w:r>
    </w:p>
    <w:p w14:paraId="4FE88DEA" w14:textId="7858179E" w:rsidR="006A7B76" w:rsidRPr="005B13C9" w:rsidRDefault="00DC600A" w:rsidP="005B13C9">
      <w:pPr>
        <w:spacing w:line="360" w:lineRule="auto"/>
        <w:jc w:val="both"/>
        <w:rPr>
          <w:rFonts w:ascii="Times New Roman" w:eastAsia="Times New Roman" w:hAnsi="Times New Roman" w:cs="Times New Roman"/>
          <w:bCs/>
          <w:sz w:val="24"/>
          <w:szCs w:val="24"/>
        </w:rPr>
      </w:pPr>
      <w:r w:rsidRPr="00DC600A">
        <w:rPr>
          <w:rFonts w:ascii="Times New Roman" w:eastAsia="Times New Roman" w:hAnsi="Times New Roman" w:cs="Times New Roman"/>
          <w:bCs/>
          <w:sz w:val="24"/>
          <w:szCs w:val="24"/>
        </w:rPr>
        <w:t xml:space="preserve">A </w:t>
      </w:r>
      <w:r w:rsidR="00F45E4E">
        <w:rPr>
          <w:rFonts w:ascii="Times New Roman" w:eastAsia="Times New Roman" w:hAnsi="Times New Roman" w:cs="Times New Roman"/>
          <w:bCs/>
          <w:sz w:val="24"/>
          <w:szCs w:val="24"/>
        </w:rPr>
        <w:t xml:space="preserve">plethora </w:t>
      </w:r>
      <w:r w:rsidRPr="00DC600A">
        <w:rPr>
          <w:rFonts w:ascii="Times New Roman" w:eastAsia="Times New Roman" w:hAnsi="Times New Roman" w:cs="Times New Roman"/>
          <w:bCs/>
          <w:sz w:val="24"/>
          <w:szCs w:val="24"/>
        </w:rPr>
        <w:t xml:space="preserve">of methods have </w:t>
      </w:r>
      <w:r w:rsidR="00080DB0">
        <w:rPr>
          <w:rFonts w:ascii="Times New Roman" w:eastAsia="Times New Roman" w:hAnsi="Times New Roman" w:cs="Times New Roman"/>
          <w:bCs/>
          <w:sz w:val="24"/>
          <w:szCs w:val="24"/>
        </w:rPr>
        <w:t>as of now been developed</w:t>
      </w:r>
      <w:r w:rsidRPr="00DC600A">
        <w:rPr>
          <w:rFonts w:ascii="Times New Roman" w:eastAsia="Times New Roman" w:hAnsi="Times New Roman" w:cs="Times New Roman"/>
          <w:bCs/>
          <w:sz w:val="24"/>
          <w:szCs w:val="24"/>
        </w:rPr>
        <w:t xml:space="preserve"> for the </w:t>
      </w:r>
      <w:r w:rsidR="003023F6">
        <w:rPr>
          <w:rFonts w:ascii="Times New Roman" w:eastAsia="Times New Roman" w:hAnsi="Times New Roman" w:cs="Times New Roman"/>
          <w:bCs/>
          <w:sz w:val="24"/>
          <w:szCs w:val="24"/>
        </w:rPr>
        <w:t>mechanization</w:t>
      </w:r>
      <w:r w:rsidRPr="00DC600A">
        <w:rPr>
          <w:rFonts w:ascii="Times New Roman" w:eastAsia="Times New Roman" w:hAnsi="Times New Roman" w:cs="Times New Roman"/>
          <w:bCs/>
          <w:sz w:val="24"/>
          <w:szCs w:val="24"/>
        </w:rPr>
        <w:t xml:space="preserve"> of hate speech detection online. There are two </w:t>
      </w:r>
      <w:r w:rsidR="002C3F84">
        <w:rPr>
          <w:rFonts w:ascii="Times New Roman" w:eastAsia="Times New Roman" w:hAnsi="Times New Roman" w:cs="Times New Roman"/>
          <w:bCs/>
          <w:sz w:val="24"/>
          <w:szCs w:val="24"/>
        </w:rPr>
        <w:t>components</w:t>
      </w:r>
      <w:r w:rsidRPr="00DC600A">
        <w:rPr>
          <w:rFonts w:ascii="Times New Roman" w:eastAsia="Times New Roman" w:hAnsi="Times New Roman" w:cs="Times New Roman"/>
          <w:bCs/>
          <w:sz w:val="24"/>
          <w:szCs w:val="24"/>
        </w:rPr>
        <w:t xml:space="preserve"> to this process: </w:t>
      </w:r>
      <w:r w:rsidR="00A15EB1">
        <w:rPr>
          <w:rFonts w:ascii="Times New Roman" w:eastAsia="Times New Roman" w:hAnsi="Times New Roman" w:cs="Times New Roman"/>
          <w:bCs/>
          <w:sz w:val="24"/>
          <w:szCs w:val="24"/>
        </w:rPr>
        <w:t>recognizing</w:t>
      </w:r>
      <w:r w:rsidRPr="00DC600A">
        <w:rPr>
          <w:rFonts w:ascii="Times New Roman" w:eastAsia="Times New Roman" w:hAnsi="Times New Roman" w:cs="Times New Roman"/>
          <w:bCs/>
          <w:sz w:val="24"/>
          <w:szCs w:val="24"/>
        </w:rPr>
        <w:t xml:space="preserve"> the qualities that these terms utilize to target a certain </w:t>
      </w:r>
      <w:r w:rsidR="00A15EB1">
        <w:rPr>
          <w:rFonts w:ascii="Times New Roman" w:eastAsia="Times New Roman" w:hAnsi="Times New Roman" w:cs="Times New Roman"/>
          <w:bCs/>
          <w:sz w:val="24"/>
          <w:szCs w:val="24"/>
        </w:rPr>
        <w:t>bunch</w:t>
      </w:r>
      <w:r w:rsidRPr="00DC600A">
        <w:rPr>
          <w:rFonts w:ascii="Times New Roman" w:eastAsia="Times New Roman" w:hAnsi="Times New Roman" w:cs="Times New Roman"/>
          <w:bCs/>
          <w:sz w:val="24"/>
          <w:szCs w:val="24"/>
        </w:rPr>
        <w:t xml:space="preserve"> and c</w:t>
      </w:r>
      <w:r w:rsidR="00A15EB1">
        <w:rPr>
          <w:rFonts w:ascii="Times New Roman" w:eastAsia="Times New Roman" w:hAnsi="Times New Roman" w:cs="Times New Roman"/>
          <w:bCs/>
          <w:sz w:val="24"/>
          <w:szCs w:val="24"/>
        </w:rPr>
        <w:t>ategorizing</w:t>
      </w:r>
      <w:r w:rsidRPr="00DC600A">
        <w:rPr>
          <w:rFonts w:ascii="Times New Roman" w:eastAsia="Times New Roman" w:hAnsi="Times New Roman" w:cs="Times New Roman"/>
          <w:bCs/>
          <w:sz w:val="24"/>
          <w:szCs w:val="24"/>
        </w:rPr>
        <w:t xml:space="preserve"> textual material as hate or no</w:t>
      </w:r>
      <w:r w:rsidR="00501F6E">
        <w:rPr>
          <w:rFonts w:ascii="Times New Roman" w:eastAsia="Times New Roman" w:hAnsi="Times New Roman" w:cs="Times New Roman"/>
          <w:bCs/>
          <w:sz w:val="24"/>
          <w:szCs w:val="24"/>
        </w:rPr>
        <w:t xml:space="preserve">t </w:t>
      </w:r>
      <w:r w:rsidRPr="00DC600A">
        <w:rPr>
          <w:rFonts w:ascii="Times New Roman" w:eastAsia="Times New Roman" w:hAnsi="Times New Roman" w:cs="Times New Roman"/>
          <w:bCs/>
          <w:sz w:val="24"/>
          <w:szCs w:val="24"/>
        </w:rPr>
        <w:t xml:space="preserve">hate speech. Due to time </w:t>
      </w:r>
      <w:r w:rsidR="00501F6E">
        <w:rPr>
          <w:rFonts w:ascii="Times New Roman" w:eastAsia="Times New Roman" w:hAnsi="Times New Roman" w:cs="Times New Roman"/>
          <w:bCs/>
          <w:sz w:val="24"/>
          <w:szCs w:val="24"/>
        </w:rPr>
        <w:t>constraints</w:t>
      </w:r>
      <w:r w:rsidRPr="00DC600A">
        <w:rPr>
          <w:rFonts w:ascii="Times New Roman" w:eastAsia="Times New Roman" w:hAnsi="Times New Roman" w:cs="Times New Roman"/>
          <w:bCs/>
          <w:sz w:val="24"/>
          <w:szCs w:val="24"/>
        </w:rPr>
        <w:t xml:space="preserve">, research efforts are </w:t>
      </w:r>
      <w:r w:rsidR="00D04181">
        <w:rPr>
          <w:rFonts w:ascii="Times New Roman" w:eastAsia="Times New Roman" w:hAnsi="Times New Roman" w:cs="Times New Roman"/>
          <w:bCs/>
          <w:sz w:val="24"/>
          <w:szCs w:val="24"/>
        </w:rPr>
        <w:t>started</w:t>
      </w:r>
      <w:r w:rsidRPr="00DC600A">
        <w:rPr>
          <w:rFonts w:ascii="Times New Roman" w:eastAsia="Times New Roman" w:hAnsi="Times New Roman" w:cs="Times New Roman"/>
          <w:bCs/>
          <w:sz w:val="24"/>
          <w:szCs w:val="24"/>
        </w:rPr>
        <w:t xml:space="preserve"> on the latter issue in this project. For this reason, </w:t>
      </w:r>
      <w:r w:rsidR="00D47A4F">
        <w:rPr>
          <w:rFonts w:ascii="Times New Roman" w:eastAsia="Times New Roman" w:hAnsi="Times New Roman" w:cs="Times New Roman"/>
          <w:bCs/>
          <w:sz w:val="24"/>
          <w:szCs w:val="24"/>
        </w:rPr>
        <w:t>identifying</w:t>
      </w:r>
      <w:r w:rsidRPr="00DC600A">
        <w:rPr>
          <w:rFonts w:ascii="Times New Roman" w:eastAsia="Times New Roman" w:hAnsi="Times New Roman" w:cs="Times New Roman"/>
          <w:bCs/>
          <w:sz w:val="24"/>
          <w:szCs w:val="24"/>
        </w:rPr>
        <w:t xml:space="preserve"> hate speech is a more challenging endeavor, as </w:t>
      </w:r>
      <w:r w:rsidR="00C717CC">
        <w:rPr>
          <w:rFonts w:ascii="Times New Roman" w:eastAsia="Times New Roman" w:hAnsi="Times New Roman" w:cs="Times New Roman"/>
          <w:bCs/>
          <w:sz w:val="24"/>
          <w:szCs w:val="24"/>
        </w:rPr>
        <w:t>the</w:t>
      </w:r>
      <w:r w:rsidRPr="00DC600A">
        <w:rPr>
          <w:rFonts w:ascii="Times New Roman" w:eastAsia="Times New Roman" w:hAnsi="Times New Roman" w:cs="Times New Roman"/>
          <w:bCs/>
          <w:sz w:val="24"/>
          <w:szCs w:val="24"/>
        </w:rPr>
        <w:t xml:space="preserve"> research of the language used in typical datasets</w:t>
      </w:r>
      <w:r w:rsidR="005A1C18">
        <w:rPr>
          <w:rFonts w:ascii="Times New Roman" w:eastAsia="Times New Roman" w:hAnsi="Times New Roman" w:cs="Times New Roman"/>
          <w:bCs/>
          <w:sz w:val="24"/>
          <w:szCs w:val="24"/>
        </w:rPr>
        <w:t xml:space="preserve"> discloses</w:t>
      </w:r>
      <w:r w:rsidRPr="00DC600A">
        <w:rPr>
          <w:rFonts w:ascii="Times New Roman" w:eastAsia="Times New Roman" w:hAnsi="Times New Roman" w:cs="Times New Roman"/>
          <w:bCs/>
          <w:sz w:val="24"/>
          <w:szCs w:val="24"/>
        </w:rPr>
        <w:t xml:space="preserve"> that hate speech lacks distinctive</w:t>
      </w:r>
      <w:r w:rsidR="003F5E0E">
        <w:rPr>
          <w:rFonts w:ascii="Times New Roman" w:eastAsia="Times New Roman" w:hAnsi="Times New Roman" w:cs="Times New Roman"/>
          <w:bCs/>
          <w:sz w:val="24"/>
          <w:szCs w:val="24"/>
        </w:rPr>
        <w:t xml:space="preserve"> and </w:t>
      </w:r>
      <w:r w:rsidRPr="00DC600A">
        <w:rPr>
          <w:rFonts w:ascii="Times New Roman" w:eastAsia="Times New Roman" w:hAnsi="Times New Roman" w:cs="Times New Roman"/>
          <w:bCs/>
          <w:sz w:val="24"/>
          <w:szCs w:val="24"/>
        </w:rPr>
        <w:t>discriminatory characteristics. Deep neural network topologies are</w:t>
      </w:r>
      <w:r w:rsidR="00EF41F2">
        <w:rPr>
          <w:rFonts w:ascii="Times New Roman" w:eastAsia="Times New Roman" w:hAnsi="Times New Roman" w:cs="Times New Roman"/>
          <w:bCs/>
          <w:sz w:val="24"/>
          <w:szCs w:val="24"/>
        </w:rPr>
        <w:t xml:space="preserve"> extremely valuable</w:t>
      </w:r>
      <w:r w:rsidRPr="00DC600A">
        <w:rPr>
          <w:rFonts w:ascii="Times New Roman" w:eastAsia="Times New Roman" w:hAnsi="Times New Roman" w:cs="Times New Roman"/>
          <w:bCs/>
          <w:sz w:val="24"/>
          <w:szCs w:val="24"/>
        </w:rPr>
        <w:t xml:space="preserve"> for capturing the meaning of hate speech and are </w:t>
      </w:r>
      <w:r w:rsidR="00B30D9E">
        <w:rPr>
          <w:rFonts w:ascii="Times New Roman" w:eastAsia="Times New Roman" w:hAnsi="Times New Roman" w:cs="Times New Roman"/>
          <w:bCs/>
          <w:sz w:val="24"/>
          <w:szCs w:val="24"/>
        </w:rPr>
        <w:t>hence</w:t>
      </w:r>
      <w:r w:rsidRPr="00DC600A">
        <w:rPr>
          <w:rFonts w:ascii="Times New Roman" w:eastAsia="Times New Roman" w:hAnsi="Times New Roman" w:cs="Times New Roman"/>
          <w:bCs/>
          <w:sz w:val="24"/>
          <w:szCs w:val="24"/>
        </w:rPr>
        <w:t xml:space="preserve"> proposed as feature extractors.</w:t>
      </w:r>
      <w:r w:rsidR="007A7331">
        <w:rPr>
          <w:rFonts w:ascii="Times New Roman" w:eastAsia="Times New Roman" w:hAnsi="Times New Roman" w:cs="Times New Roman"/>
          <w:bCs/>
          <w:sz w:val="24"/>
          <w:szCs w:val="24"/>
        </w:rPr>
        <w:t xml:space="preserve"> In this research paper, text information</w:t>
      </w:r>
      <w:r w:rsidRPr="00DC600A">
        <w:rPr>
          <w:rFonts w:ascii="Times New Roman" w:eastAsia="Times New Roman" w:hAnsi="Times New Roman" w:cs="Times New Roman"/>
          <w:bCs/>
          <w:sz w:val="24"/>
          <w:szCs w:val="24"/>
        </w:rPr>
        <w:t xml:space="preserve"> from social media </w:t>
      </w:r>
      <w:r w:rsidR="007A7331">
        <w:rPr>
          <w:rFonts w:ascii="Times New Roman" w:eastAsia="Times New Roman" w:hAnsi="Times New Roman" w:cs="Times New Roman"/>
          <w:bCs/>
          <w:sz w:val="24"/>
          <w:szCs w:val="24"/>
        </w:rPr>
        <w:t>platforms</w:t>
      </w:r>
      <w:r w:rsidRPr="00DC600A">
        <w:rPr>
          <w:rFonts w:ascii="Times New Roman" w:eastAsia="Times New Roman" w:hAnsi="Times New Roman" w:cs="Times New Roman"/>
          <w:bCs/>
          <w:sz w:val="24"/>
          <w:szCs w:val="24"/>
        </w:rPr>
        <w:t xml:space="preserve"> such as Twitter are u</w:t>
      </w:r>
      <w:r w:rsidR="0074425D">
        <w:rPr>
          <w:rFonts w:ascii="Times New Roman" w:eastAsia="Times New Roman" w:hAnsi="Times New Roman" w:cs="Times New Roman"/>
          <w:bCs/>
          <w:sz w:val="24"/>
          <w:szCs w:val="24"/>
        </w:rPr>
        <w:t>tilized</w:t>
      </w:r>
      <w:r w:rsidRPr="00DC600A">
        <w:rPr>
          <w:rFonts w:ascii="Times New Roman" w:eastAsia="Times New Roman" w:hAnsi="Times New Roman" w:cs="Times New Roman"/>
          <w:bCs/>
          <w:sz w:val="24"/>
          <w:szCs w:val="24"/>
        </w:rPr>
        <w:t xml:space="preserve"> to test the </w:t>
      </w:r>
      <w:r w:rsidR="004E28AD">
        <w:rPr>
          <w:rFonts w:ascii="Times New Roman" w:eastAsia="Times New Roman" w:hAnsi="Times New Roman" w:cs="Times New Roman"/>
          <w:bCs/>
          <w:sz w:val="24"/>
          <w:szCs w:val="24"/>
        </w:rPr>
        <w:t>adequacy</w:t>
      </w:r>
      <w:r w:rsidRPr="00DC600A">
        <w:rPr>
          <w:rFonts w:ascii="Times New Roman" w:eastAsia="Times New Roman" w:hAnsi="Times New Roman" w:cs="Times New Roman"/>
          <w:bCs/>
          <w:sz w:val="24"/>
          <w:szCs w:val="24"/>
        </w:rPr>
        <w:t xml:space="preserve"> of these procedures, and they </w:t>
      </w:r>
      <w:r w:rsidR="00796D4D">
        <w:rPr>
          <w:rFonts w:ascii="Times New Roman" w:eastAsia="Times New Roman" w:hAnsi="Times New Roman" w:cs="Times New Roman"/>
          <w:bCs/>
          <w:sz w:val="24"/>
          <w:szCs w:val="24"/>
        </w:rPr>
        <w:t>uncover</w:t>
      </w:r>
      <w:r w:rsidRPr="00DC600A">
        <w:rPr>
          <w:rFonts w:ascii="Times New Roman" w:eastAsia="Times New Roman" w:hAnsi="Times New Roman" w:cs="Times New Roman"/>
          <w:bCs/>
          <w:sz w:val="24"/>
          <w:szCs w:val="24"/>
        </w:rPr>
        <w:t xml:space="preserve"> a </w:t>
      </w:r>
      <w:r w:rsidR="00D61475" w:rsidRPr="00DC600A">
        <w:rPr>
          <w:rFonts w:ascii="Times New Roman" w:eastAsia="Times New Roman" w:hAnsi="Times New Roman" w:cs="Times New Roman"/>
          <w:bCs/>
          <w:sz w:val="24"/>
          <w:szCs w:val="24"/>
        </w:rPr>
        <w:t>6-percentage</w:t>
      </w:r>
      <w:r w:rsidRPr="00DC600A">
        <w:rPr>
          <w:rFonts w:ascii="Times New Roman" w:eastAsia="Times New Roman" w:hAnsi="Times New Roman" w:cs="Times New Roman"/>
          <w:bCs/>
          <w:sz w:val="24"/>
          <w:szCs w:val="24"/>
        </w:rPr>
        <w:t xml:space="preserve"> point </w:t>
      </w:r>
      <w:r w:rsidR="00DB172A">
        <w:rPr>
          <w:rFonts w:ascii="Times New Roman" w:eastAsia="Times New Roman" w:hAnsi="Times New Roman" w:cs="Times New Roman"/>
          <w:bCs/>
          <w:sz w:val="24"/>
          <w:szCs w:val="24"/>
        </w:rPr>
        <w:t>enhancement</w:t>
      </w:r>
      <w:r w:rsidRPr="00DC600A">
        <w:rPr>
          <w:rFonts w:ascii="Times New Roman" w:eastAsia="Times New Roman" w:hAnsi="Times New Roman" w:cs="Times New Roman"/>
          <w:bCs/>
          <w:sz w:val="24"/>
          <w:szCs w:val="24"/>
        </w:rPr>
        <w:t xml:space="preserve"> in macro-average F1 or a 9 percent </w:t>
      </w:r>
      <w:r w:rsidR="009832A1">
        <w:rPr>
          <w:rFonts w:ascii="Times New Roman" w:eastAsia="Times New Roman" w:hAnsi="Times New Roman" w:cs="Times New Roman"/>
          <w:bCs/>
          <w:sz w:val="24"/>
          <w:szCs w:val="24"/>
        </w:rPr>
        <w:t>advancement</w:t>
      </w:r>
      <w:r w:rsidRPr="00DC600A">
        <w:rPr>
          <w:rFonts w:ascii="Times New Roman" w:eastAsia="Times New Roman" w:hAnsi="Times New Roman" w:cs="Times New Roman"/>
          <w:bCs/>
          <w:sz w:val="24"/>
          <w:szCs w:val="24"/>
        </w:rPr>
        <w:t xml:space="preserve"> for content that has been labeled as </w:t>
      </w:r>
      <w:r w:rsidR="00B016D0">
        <w:rPr>
          <w:rFonts w:ascii="Times New Roman" w:eastAsia="Times New Roman" w:hAnsi="Times New Roman" w:cs="Times New Roman"/>
          <w:bCs/>
          <w:sz w:val="24"/>
          <w:szCs w:val="24"/>
        </w:rPr>
        <w:t>repulsive</w:t>
      </w:r>
      <w:r w:rsidRPr="00DC600A">
        <w:rPr>
          <w:rFonts w:ascii="Times New Roman" w:eastAsia="Times New Roman" w:hAnsi="Times New Roman" w:cs="Times New Roman"/>
          <w:bCs/>
          <w:sz w:val="24"/>
          <w:szCs w:val="24"/>
        </w:rPr>
        <w:t>, respectively</w:t>
      </w:r>
      <w:r>
        <w:rPr>
          <w:rFonts w:ascii="Times New Roman" w:eastAsia="Times New Roman" w:hAnsi="Times New Roman" w:cs="Times New Roman"/>
          <w:bCs/>
          <w:sz w:val="24"/>
          <w:szCs w:val="24"/>
        </w:rPr>
        <w:t>.</w:t>
      </w:r>
    </w:p>
    <w:p w14:paraId="3E4B8B54" w14:textId="77777777" w:rsidR="005A0CFD" w:rsidRDefault="005A0CFD">
      <w:pPr>
        <w:spacing w:line="480" w:lineRule="auto"/>
        <w:jc w:val="both"/>
        <w:rPr>
          <w:rFonts w:ascii="Times New Roman" w:eastAsia="Times New Roman" w:hAnsi="Times New Roman" w:cs="Times New Roman"/>
          <w:b/>
          <w:sz w:val="32"/>
          <w:szCs w:val="32"/>
        </w:rPr>
      </w:pPr>
    </w:p>
    <w:p w14:paraId="68BA348E" w14:textId="77777777" w:rsidR="00AF6FE8" w:rsidRDefault="003340F9" w:rsidP="00A80DDB">
      <w:pPr>
        <w:spacing w:line="480" w:lineRule="auto"/>
        <w:jc w:val="both"/>
        <w:rPr>
          <w:rFonts w:ascii="Times New Roman" w:eastAsia="Times New Roman" w:hAnsi="Times New Roman" w:cs="Times New Roman"/>
          <w:b/>
          <w:sz w:val="28"/>
          <w:szCs w:val="28"/>
        </w:rPr>
      </w:pPr>
      <w:r w:rsidRPr="00786403">
        <w:rPr>
          <w:rFonts w:ascii="Times New Roman" w:eastAsia="Times New Roman" w:hAnsi="Times New Roman" w:cs="Times New Roman"/>
          <w:b/>
          <w:sz w:val="28"/>
          <w:szCs w:val="28"/>
        </w:rPr>
        <w:t xml:space="preserve">2.3 </w:t>
      </w:r>
      <w:r w:rsidR="00AB1B6D">
        <w:rPr>
          <w:rFonts w:ascii="Times New Roman" w:eastAsia="Times New Roman" w:hAnsi="Times New Roman" w:cs="Times New Roman"/>
          <w:b/>
          <w:sz w:val="28"/>
          <w:szCs w:val="28"/>
        </w:rPr>
        <w:t xml:space="preserve">Hate Speech Detection </w:t>
      </w:r>
      <w:r w:rsidR="00EB600D">
        <w:rPr>
          <w:rFonts w:ascii="Times New Roman" w:eastAsia="Times New Roman" w:hAnsi="Times New Roman" w:cs="Times New Roman"/>
          <w:b/>
          <w:sz w:val="28"/>
          <w:szCs w:val="28"/>
        </w:rPr>
        <w:t>U</w:t>
      </w:r>
      <w:r w:rsidR="00AB1B6D">
        <w:rPr>
          <w:rFonts w:ascii="Times New Roman" w:eastAsia="Times New Roman" w:hAnsi="Times New Roman" w:cs="Times New Roman"/>
          <w:b/>
          <w:sz w:val="28"/>
          <w:szCs w:val="28"/>
        </w:rPr>
        <w:t xml:space="preserve">sing </w:t>
      </w:r>
      <w:r w:rsidR="00EB600D">
        <w:rPr>
          <w:rFonts w:ascii="Times New Roman" w:eastAsia="Times New Roman" w:hAnsi="Times New Roman" w:cs="Times New Roman"/>
          <w:b/>
          <w:sz w:val="28"/>
          <w:szCs w:val="28"/>
        </w:rPr>
        <w:t>Decision Tree Algorithm</w:t>
      </w:r>
      <w:r w:rsidR="00786403" w:rsidRPr="00786403">
        <w:rPr>
          <w:rFonts w:ascii="Times New Roman" w:eastAsia="Times New Roman" w:hAnsi="Times New Roman" w:cs="Times New Roman"/>
          <w:b/>
          <w:sz w:val="28"/>
          <w:szCs w:val="28"/>
        </w:rPr>
        <w:t xml:space="preserve"> [</w:t>
      </w:r>
      <w:r w:rsidR="00445671">
        <w:rPr>
          <w:rFonts w:ascii="Times New Roman" w:eastAsia="Times New Roman" w:hAnsi="Times New Roman" w:cs="Times New Roman"/>
          <w:b/>
          <w:sz w:val="28"/>
          <w:szCs w:val="28"/>
        </w:rPr>
        <w:t>4</w:t>
      </w:r>
      <w:r w:rsidR="00786403" w:rsidRPr="00786403">
        <w:rPr>
          <w:rFonts w:ascii="Times New Roman" w:eastAsia="Times New Roman" w:hAnsi="Times New Roman" w:cs="Times New Roman"/>
          <w:b/>
          <w:sz w:val="28"/>
          <w:szCs w:val="28"/>
        </w:rPr>
        <w:t>]:</w:t>
      </w:r>
    </w:p>
    <w:p w14:paraId="3092ABFB" w14:textId="5548E65C" w:rsidR="00722AAF" w:rsidRPr="00A80DDB" w:rsidRDefault="00064BF2" w:rsidP="00A80DDB">
      <w:pPr>
        <w:spacing w:line="480" w:lineRule="auto"/>
        <w:jc w:val="both"/>
        <w:rPr>
          <w:rFonts w:ascii="Times New Roman" w:eastAsia="Times New Roman" w:hAnsi="Times New Roman" w:cs="Times New Roman"/>
          <w:b/>
          <w:sz w:val="28"/>
          <w:szCs w:val="28"/>
        </w:rPr>
      </w:pPr>
      <w:r w:rsidRPr="00064BF2">
        <w:rPr>
          <w:rFonts w:ascii="Times New Roman" w:eastAsia="Times New Roman" w:hAnsi="Times New Roman" w:cs="Times New Roman"/>
          <w:bCs/>
          <w:sz w:val="24"/>
          <w:szCs w:val="24"/>
        </w:rPr>
        <w:lastRenderedPageBreak/>
        <w:t xml:space="preserve">The </w:t>
      </w:r>
      <w:r w:rsidR="00186029">
        <w:rPr>
          <w:rFonts w:ascii="Times New Roman" w:eastAsia="Times New Roman" w:hAnsi="Times New Roman" w:cs="Times New Roman"/>
          <w:bCs/>
          <w:sz w:val="24"/>
          <w:szCs w:val="24"/>
        </w:rPr>
        <w:t>evolution</w:t>
      </w:r>
      <w:r w:rsidRPr="00064BF2">
        <w:rPr>
          <w:rFonts w:ascii="Times New Roman" w:eastAsia="Times New Roman" w:hAnsi="Times New Roman" w:cs="Times New Roman"/>
          <w:bCs/>
          <w:sz w:val="24"/>
          <w:szCs w:val="24"/>
        </w:rPr>
        <w:t xml:space="preserve"> of the </w:t>
      </w:r>
      <w:r w:rsidR="00F47E88">
        <w:rPr>
          <w:rFonts w:ascii="Times New Roman" w:eastAsia="Times New Roman" w:hAnsi="Times New Roman" w:cs="Times New Roman"/>
          <w:bCs/>
          <w:sz w:val="24"/>
          <w:szCs w:val="24"/>
        </w:rPr>
        <w:t>web</w:t>
      </w:r>
      <w:r w:rsidRPr="00064BF2">
        <w:rPr>
          <w:rFonts w:ascii="Times New Roman" w:eastAsia="Times New Roman" w:hAnsi="Times New Roman" w:cs="Times New Roman"/>
          <w:bCs/>
          <w:sz w:val="24"/>
          <w:szCs w:val="24"/>
        </w:rPr>
        <w:t xml:space="preserve"> and social media</w:t>
      </w:r>
      <w:r w:rsidR="00C1486D">
        <w:rPr>
          <w:rFonts w:ascii="Times New Roman" w:eastAsia="Times New Roman" w:hAnsi="Times New Roman" w:cs="Times New Roman"/>
          <w:bCs/>
          <w:sz w:val="24"/>
          <w:szCs w:val="24"/>
        </w:rPr>
        <w:t xml:space="preserve"> has led to </w:t>
      </w:r>
      <w:r w:rsidR="005C51F6">
        <w:rPr>
          <w:rFonts w:ascii="Times New Roman" w:eastAsia="Times New Roman" w:hAnsi="Times New Roman" w:cs="Times New Roman"/>
          <w:bCs/>
          <w:sz w:val="24"/>
          <w:szCs w:val="24"/>
        </w:rPr>
        <w:t>individuals</w:t>
      </w:r>
      <w:r w:rsidRPr="00064BF2">
        <w:rPr>
          <w:rFonts w:ascii="Times New Roman" w:eastAsia="Times New Roman" w:hAnsi="Times New Roman" w:cs="Times New Roman"/>
          <w:bCs/>
          <w:sz w:val="24"/>
          <w:szCs w:val="24"/>
        </w:rPr>
        <w:t xml:space="preserve"> hav</w:t>
      </w:r>
      <w:r w:rsidR="007D38A8">
        <w:rPr>
          <w:rFonts w:ascii="Times New Roman" w:eastAsia="Times New Roman" w:hAnsi="Times New Roman" w:cs="Times New Roman"/>
          <w:bCs/>
          <w:sz w:val="24"/>
          <w:szCs w:val="24"/>
        </w:rPr>
        <w:t>ing</w:t>
      </w:r>
      <w:r w:rsidRPr="00064BF2">
        <w:rPr>
          <w:rFonts w:ascii="Times New Roman" w:eastAsia="Times New Roman" w:hAnsi="Times New Roman" w:cs="Times New Roman"/>
          <w:bCs/>
          <w:sz w:val="24"/>
          <w:szCs w:val="24"/>
        </w:rPr>
        <w:t xml:space="preserve"> access to</w:t>
      </w:r>
      <w:r w:rsidR="00B308B8">
        <w:rPr>
          <w:rFonts w:ascii="Times New Roman" w:eastAsia="Times New Roman" w:hAnsi="Times New Roman" w:cs="Times New Roman"/>
          <w:bCs/>
          <w:sz w:val="24"/>
          <w:szCs w:val="24"/>
        </w:rPr>
        <w:t xml:space="preserve"> a plethora of</w:t>
      </w:r>
      <w:r w:rsidRPr="00064BF2">
        <w:rPr>
          <w:rFonts w:ascii="Times New Roman" w:eastAsia="Times New Roman" w:hAnsi="Times New Roman" w:cs="Times New Roman"/>
          <w:bCs/>
          <w:sz w:val="24"/>
          <w:szCs w:val="24"/>
        </w:rPr>
        <w:t xml:space="preserve"> platforms to freely </w:t>
      </w:r>
      <w:r w:rsidR="0085761F">
        <w:rPr>
          <w:rFonts w:ascii="Times New Roman" w:eastAsia="Times New Roman" w:hAnsi="Times New Roman" w:cs="Times New Roman"/>
          <w:bCs/>
          <w:sz w:val="24"/>
          <w:szCs w:val="24"/>
        </w:rPr>
        <w:t>express</w:t>
      </w:r>
      <w:r w:rsidRPr="00064BF2">
        <w:rPr>
          <w:rFonts w:ascii="Times New Roman" w:eastAsia="Times New Roman" w:hAnsi="Times New Roman" w:cs="Times New Roman"/>
          <w:bCs/>
          <w:sz w:val="24"/>
          <w:szCs w:val="24"/>
        </w:rPr>
        <w:t xml:space="preserve"> their thoughts and opinions on </w:t>
      </w:r>
      <w:r w:rsidR="00B308B8">
        <w:rPr>
          <w:rFonts w:ascii="Times New Roman" w:eastAsia="Times New Roman" w:hAnsi="Times New Roman" w:cs="Times New Roman"/>
          <w:bCs/>
          <w:sz w:val="24"/>
          <w:szCs w:val="24"/>
        </w:rPr>
        <w:t>numerous</w:t>
      </w:r>
      <w:r w:rsidRPr="00064BF2">
        <w:rPr>
          <w:rFonts w:ascii="Times New Roman" w:eastAsia="Times New Roman" w:hAnsi="Times New Roman" w:cs="Times New Roman"/>
          <w:bCs/>
          <w:sz w:val="24"/>
          <w:szCs w:val="24"/>
        </w:rPr>
        <w:t xml:space="preserve"> topics. However, this freedom of expression is </w:t>
      </w:r>
      <w:r w:rsidR="00927A7D">
        <w:rPr>
          <w:rFonts w:ascii="Times New Roman" w:eastAsia="Times New Roman" w:hAnsi="Times New Roman" w:cs="Times New Roman"/>
          <w:bCs/>
          <w:sz w:val="24"/>
          <w:szCs w:val="24"/>
        </w:rPr>
        <w:t>misused</w:t>
      </w:r>
      <w:r w:rsidRPr="00064BF2">
        <w:rPr>
          <w:rFonts w:ascii="Times New Roman" w:eastAsia="Times New Roman" w:hAnsi="Times New Roman" w:cs="Times New Roman"/>
          <w:bCs/>
          <w:sz w:val="24"/>
          <w:szCs w:val="24"/>
        </w:rPr>
        <w:t xml:space="preserve"> to i</w:t>
      </w:r>
      <w:r w:rsidR="00927A7D">
        <w:rPr>
          <w:rFonts w:ascii="Times New Roman" w:eastAsia="Times New Roman" w:hAnsi="Times New Roman" w:cs="Times New Roman"/>
          <w:bCs/>
          <w:sz w:val="24"/>
          <w:szCs w:val="24"/>
        </w:rPr>
        <w:t>gnit</w:t>
      </w:r>
      <w:r w:rsidRPr="00064BF2">
        <w:rPr>
          <w:rFonts w:ascii="Times New Roman" w:eastAsia="Times New Roman" w:hAnsi="Times New Roman" w:cs="Times New Roman"/>
          <w:bCs/>
          <w:sz w:val="24"/>
          <w:szCs w:val="24"/>
        </w:rPr>
        <w:t>e hatred against groups of people</w:t>
      </w:r>
      <w:r w:rsidR="00C7595A">
        <w:rPr>
          <w:rFonts w:ascii="Times New Roman" w:eastAsia="Times New Roman" w:hAnsi="Times New Roman" w:cs="Times New Roman"/>
          <w:bCs/>
          <w:sz w:val="24"/>
          <w:szCs w:val="24"/>
        </w:rPr>
        <w:t xml:space="preserve"> or individuals </w:t>
      </w:r>
      <w:r w:rsidR="00C7595A" w:rsidRPr="00064BF2">
        <w:rPr>
          <w:rFonts w:ascii="Times New Roman" w:eastAsia="Times New Roman" w:hAnsi="Times New Roman" w:cs="Times New Roman"/>
          <w:bCs/>
          <w:sz w:val="24"/>
          <w:szCs w:val="24"/>
        </w:rPr>
        <w:t>grounded</w:t>
      </w:r>
      <w:r w:rsidRPr="00064BF2">
        <w:rPr>
          <w:rFonts w:ascii="Times New Roman" w:eastAsia="Times New Roman" w:hAnsi="Times New Roman" w:cs="Times New Roman"/>
          <w:bCs/>
          <w:sz w:val="24"/>
          <w:szCs w:val="24"/>
        </w:rPr>
        <w:t xml:space="preserve"> on race, religion, gender, etc. Therefore, </w:t>
      </w:r>
      <w:r w:rsidR="0074269B">
        <w:rPr>
          <w:rFonts w:ascii="Times New Roman" w:eastAsia="Times New Roman" w:hAnsi="Times New Roman" w:cs="Times New Roman"/>
          <w:bCs/>
          <w:sz w:val="24"/>
          <w:szCs w:val="24"/>
        </w:rPr>
        <w:t xml:space="preserve">in order </w:t>
      </w:r>
      <w:r w:rsidRPr="00064BF2">
        <w:rPr>
          <w:rFonts w:ascii="Times New Roman" w:eastAsia="Times New Roman" w:hAnsi="Times New Roman" w:cs="Times New Roman"/>
          <w:bCs/>
          <w:sz w:val="24"/>
          <w:szCs w:val="24"/>
        </w:rPr>
        <w:t xml:space="preserve">to address this </w:t>
      </w:r>
      <w:r w:rsidR="00EE2B15">
        <w:rPr>
          <w:rFonts w:ascii="Times New Roman" w:eastAsia="Times New Roman" w:hAnsi="Times New Roman" w:cs="Times New Roman"/>
          <w:bCs/>
          <w:sz w:val="24"/>
          <w:szCs w:val="24"/>
        </w:rPr>
        <w:t>developing</w:t>
      </w:r>
      <w:r w:rsidRPr="00064BF2">
        <w:rPr>
          <w:rFonts w:ascii="Times New Roman" w:eastAsia="Times New Roman" w:hAnsi="Times New Roman" w:cs="Times New Roman"/>
          <w:bCs/>
          <w:sz w:val="24"/>
          <w:szCs w:val="24"/>
        </w:rPr>
        <w:t xml:space="preserve"> problem on social media sites, recent studies have u</w:t>
      </w:r>
      <w:r w:rsidR="00B42648">
        <w:rPr>
          <w:rFonts w:ascii="Times New Roman" w:eastAsia="Times New Roman" w:hAnsi="Times New Roman" w:cs="Times New Roman"/>
          <w:bCs/>
          <w:sz w:val="24"/>
          <w:szCs w:val="24"/>
        </w:rPr>
        <w:t>tilized</w:t>
      </w:r>
      <w:r w:rsidRPr="00064BF2">
        <w:rPr>
          <w:rFonts w:ascii="Times New Roman" w:eastAsia="Times New Roman" w:hAnsi="Times New Roman" w:cs="Times New Roman"/>
          <w:bCs/>
          <w:sz w:val="24"/>
          <w:szCs w:val="24"/>
        </w:rPr>
        <w:t xml:space="preserve"> various feature engineering techniques and machine learning algorithms to </w:t>
      </w:r>
      <w:r w:rsidR="000B232A">
        <w:rPr>
          <w:rFonts w:ascii="Times New Roman" w:eastAsia="Times New Roman" w:hAnsi="Times New Roman" w:cs="Times New Roman"/>
          <w:bCs/>
          <w:sz w:val="24"/>
          <w:szCs w:val="24"/>
        </w:rPr>
        <w:t>automatically</w:t>
      </w:r>
      <w:r w:rsidRPr="00064BF2">
        <w:rPr>
          <w:rFonts w:ascii="Times New Roman" w:eastAsia="Times New Roman" w:hAnsi="Times New Roman" w:cs="Times New Roman"/>
          <w:bCs/>
          <w:sz w:val="24"/>
          <w:szCs w:val="24"/>
        </w:rPr>
        <w:t xml:space="preserve"> </w:t>
      </w:r>
      <w:r w:rsidR="000B232A">
        <w:rPr>
          <w:rFonts w:ascii="Times New Roman" w:eastAsia="Times New Roman" w:hAnsi="Times New Roman" w:cs="Times New Roman"/>
          <w:bCs/>
          <w:sz w:val="24"/>
          <w:szCs w:val="24"/>
        </w:rPr>
        <w:t>identify</w:t>
      </w:r>
      <w:r w:rsidRPr="00064BF2">
        <w:rPr>
          <w:rFonts w:ascii="Times New Roman" w:eastAsia="Times New Roman" w:hAnsi="Times New Roman" w:cs="Times New Roman"/>
          <w:bCs/>
          <w:sz w:val="24"/>
          <w:szCs w:val="24"/>
        </w:rPr>
        <w:t xml:space="preserve"> hate speech posts on di</w:t>
      </w:r>
      <w:r w:rsidR="00A30000">
        <w:rPr>
          <w:rFonts w:ascii="Times New Roman" w:eastAsia="Times New Roman" w:hAnsi="Times New Roman" w:cs="Times New Roman"/>
          <w:bCs/>
          <w:sz w:val="24"/>
          <w:szCs w:val="24"/>
        </w:rPr>
        <w:t>verse</w:t>
      </w:r>
      <w:r w:rsidRPr="00064BF2">
        <w:rPr>
          <w:rFonts w:ascii="Times New Roman" w:eastAsia="Times New Roman" w:hAnsi="Times New Roman" w:cs="Times New Roman"/>
          <w:bCs/>
          <w:sz w:val="24"/>
          <w:szCs w:val="24"/>
        </w:rPr>
        <w:t xml:space="preserve"> datasets. </w:t>
      </w:r>
      <w:r w:rsidR="00FA2EE3">
        <w:rPr>
          <w:rFonts w:ascii="Times New Roman" w:eastAsia="Times New Roman" w:hAnsi="Times New Roman" w:cs="Times New Roman"/>
          <w:bCs/>
          <w:sz w:val="24"/>
          <w:szCs w:val="24"/>
        </w:rPr>
        <w:t xml:space="preserve">Rapid changes </w:t>
      </w:r>
      <w:r w:rsidRPr="00064BF2">
        <w:rPr>
          <w:rFonts w:ascii="Times New Roman" w:eastAsia="Times New Roman" w:hAnsi="Times New Roman" w:cs="Times New Roman"/>
          <w:bCs/>
          <w:sz w:val="24"/>
          <w:szCs w:val="24"/>
        </w:rPr>
        <w:t>in machine learning have</w:t>
      </w:r>
      <w:r w:rsidR="002E028A">
        <w:rPr>
          <w:rFonts w:ascii="Times New Roman" w:eastAsia="Times New Roman" w:hAnsi="Times New Roman" w:cs="Times New Roman"/>
          <w:bCs/>
          <w:sz w:val="24"/>
          <w:szCs w:val="24"/>
        </w:rPr>
        <w:t xml:space="preserve"> captivated</w:t>
      </w:r>
      <w:r w:rsidRPr="00064BF2">
        <w:rPr>
          <w:rFonts w:ascii="Times New Roman" w:eastAsia="Times New Roman" w:hAnsi="Times New Roman" w:cs="Times New Roman"/>
          <w:bCs/>
          <w:sz w:val="24"/>
          <w:szCs w:val="24"/>
        </w:rPr>
        <w:t xml:space="preserve"> researchers </w:t>
      </w:r>
      <w:r w:rsidR="00430CA4">
        <w:rPr>
          <w:rFonts w:ascii="Times New Roman" w:eastAsia="Times New Roman" w:hAnsi="Times New Roman" w:cs="Times New Roman"/>
          <w:bCs/>
          <w:sz w:val="24"/>
          <w:szCs w:val="24"/>
        </w:rPr>
        <w:t xml:space="preserve">looking for </w:t>
      </w:r>
      <w:r w:rsidRPr="00064BF2">
        <w:rPr>
          <w:rFonts w:ascii="Times New Roman" w:eastAsia="Times New Roman" w:hAnsi="Times New Roman" w:cs="Times New Roman"/>
          <w:bCs/>
          <w:sz w:val="24"/>
          <w:szCs w:val="24"/>
        </w:rPr>
        <w:t xml:space="preserve">implementing solutions to the problem of hate speech. Currently, we are </w:t>
      </w:r>
      <w:r w:rsidR="00177DF4">
        <w:rPr>
          <w:rFonts w:ascii="Times New Roman" w:eastAsia="Times New Roman" w:hAnsi="Times New Roman" w:cs="Times New Roman"/>
          <w:bCs/>
          <w:sz w:val="24"/>
          <w:szCs w:val="24"/>
        </w:rPr>
        <w:t>making use of</w:t>
      </w:r>
      <w:r w:rsidRPr="00064BF2">
        <w:rPr>
          <w:rFonts w:ascii="Times New Roman" w:eastAsia="Times New Roman" w:hAnsi="Times New Roman" w:cs="Times New Roman"/>
          <w:bCs/>
          <w:sz w:val="24"/>
          <w:szCs w:val="24"/>
        </w:rPr>
        <w:t xml:space="preserve"> decision tree algorithm technique to detect hate speech using text data</w:t>
      </w:r>
      <w:r>
        <w:rPr>
          <w:rFonts w:ascii="Times New Roman" w:eastAsia="Times New Roman" w:hAnsi="Times New Roman" w:cs="Times New Roman"/>
          <w:bCs/>
          <w:sz w:val="24"/>
          <w:szCs w:val="24"/>
        </w:rPr>
        <w:t>.</w:t>
      </w:r>
    </w:p>
    <w:p w14:paraId="224BCC3E" w14:textId="77777777" w:rsidR="003F6B9A" w:rsidRDefault="003F6B9A" w:rsidP="00C708F7">
      <w:pPr>
        <w:spacing w:line="360" w:lineRule="auto"/>
        <w:jc w:val="both"/>
        <w:rPr>
          <w:rFonts w:ascii="Times New Roman" w:eastAsia="Times New Roman" w:hAnsi="Times New Roman" w:cs="Times New Roman"/>
          <w:b/>
          <w:sz w:val="32"/>
          <w:szCs w:val="32"/>
        </w:rPr>
      </w:pPr>
    </w:p>
    <w:p w14:paraId="7A8FE17D" w14:textId="77777777" w:rsidR="008C1C43" w:rsidRDefault="008C1C43" w:rsidP="00C708F7">
      <w:pPr>
        <w:spacing w:line="360" w:lineRule="auto"/>
        <w:jc w:val="both"/>
        <w:rPr>
          <w:rFonts w:ascii="Times New Roman" w:eastAsia="Times New Roman" w:hAnsi="Times New Roman" w:cs="Times New Roman"/>
          <w:b/>
          <w:sz w:val="32"/>
          <w:szCs w:val="32"/>
        </w:rPr>
      </w:pPr>
    </w:p>
    <w:p w14:paraId="7C288B04" w14:textId="043C0574" w:rsidR="00EF42BE" w:rsidRPr="007616E9" w:rsidRDefault="00E818B3" w:rsidP="00C708F7">
      <w:pPr>
        <w:spacing w:line="360" w:lineRule="auto"/>
        <w:jc w:val="both"/>
        <w:rPr>
          <w:rFonts w:ascii="Times New Roman" w:eastAsia="Times New Roman" w:hAnsi="Times New Roman" w:cs="Times New Roman"/>
          <w:b/>
          <w:sz w:val="28"/>
          <w:szCs w:val="28"/>
          <w:u w:val="single"/>
        </w:rPr>
      </w:pPr>
      <w:r w:rsidRPr="007616E9">
        <w:rPr>
          <w:rFonts w:ascii="Times New Roman" w:eastAsia="Times New Roman" w:hAnsi="Times New Roman" w:cs="Times New Roman"/>
          <w:b/>
          <w:sz w:val="28"/>
          <w:szCs w:val="28"/>
          <w:u w:val="single"/>
        </w:rPr>
        <w:t>O</w:t>
      </w:r>
      <w:r w:rsidR="00A61670" w:rsidRPr="007616E9">
        <w:rPr>
          <w:rFonts w:ascii="Times New Roman" w:eastAsia="Times New Roman" w:hAnsi="Times New Roman" w:cs="Times New Roman"/>
          <w:b/>
          <w:sz w:val="28"/>
          <w:szCs w:val="28"/>
          <w:u w:val="single"/>
        </w:rPr>
        <w:t xml:space="preserve">n the </w:t>
      </w:r>
      <w:r w:rsidR="007616E9">
        <w:rPr>
          <w:rFonts w:ascii="Times New Roman" w:eastAsia="Times New Roman" w:hAnsi="Times New Roman" w:cs="Times New Roman"/>
          <w:b/>
          <w:sz w:val="28"/>
          <w:szCs w:val="28"/>
          <w:u w:val="single"/>
        </w:rPr>
        <w:t>N</w:t>
      </w:r>
      <w:r w:rsidR="00A61670" w:rsidRPr="007616E9">
        <w:rPr>
          <w:rFonts w:ascii="Times New Roman" w:eastAsia="Times New Roman" w:hAnsi="Times New Roman" w:cs="Times New Roman"/>
          <w:b/>
          <w:sz w:val="28"/>
          <w:szCs w:val="28"/>
          <w:u w:val="single"/>
        </w:rPr>
        <w:t xml:space="preserve">ext page we have discussed the </w:t>
      </w:r>
      <w:r w:rsidR="007616E9">
        <w:rPr>
          <w:rFonts w:ascii="Times New Roman" w:eastAsia="Times New Roman" w:hAnsi="Times New Roman" w:cs="Times New Roman"/>
          <w:b/>
          <w:sz w:val="28"/>
          <w:szCs w:val="28"/>
          <w:u w:val="single"/>
        </w:rPr>
        <w:t>M</w:t>
      </w:r>
      <w:r w:rsidR="00A61670" w:rsidRPr="007616E9">
        <w:rPr>
          <w:rFonts w:ascii="Times New Roman" w:eastAsia="Times New Roman" w:hAnsi="Times New Roman" w:cs="Times New Roman"/>
          <w:b/>
          <w:sz w:val="28"/>
          <w:szCs w:val="28"/>
          <w:u w:val="single"/>
        </w:rPr>
        <w:t xml:space="preserve">ethodology of the </w:t>
      </w:r>
      <w:r w:rsidR="007616E9">
        <w:rPr>
          <w:rFonts w:ascii="Times New Roman" w:eastAsia="Times New Roman" w:hAnsi="Times New Roman" w:cs="Times New Roman"/>
          <w:b/>
          <w:sz w:val="28"/>
          <w:szCs w:val="28"/>
          <w:u w:val="single"/>
        </w:rPr>
        <w:t>P</w:t>
      </w:r>
      <w:r w:rsidR="00A61670" w:rsidRPr="007616E9">
        <w:rPr>
          <w:rFonts w:ascii="Times New Roman" w:eastAsia="Times New Roman" w:hAnsi="Times New Roman" w:cs="Times New Roman"/>
          <w:b/>
          <w:sz w:val="28"/>
          <w:szCs w:val="28"/>
          <w:u w:val="single"/>
        </w:rPr>
        <w:t>roject</w:t>
      </w:r>
      <w:r w:rsidR="007616E9">
        <w:rPr>
          <w:rFonts w:ascii="Times New Roman" w:eastAsia="Times New Roman" w:hAnsi="Times New Roman" w:cs="Times New Roman"/>
          <w:b/>
          <w:sz w:val="28"/>
          <w:szCs w:val="28"/>
          <w:u w:val="single"/>
        </w:rPr>
        <w:t>.</w:t>
      </w:r>
    </w:p>
    <w:p w14:paraId="10B43410" w14:textId="77777777" w:rsidR="00EF42BE" w:rsidRDefault="00EF42BE" w:rsidP="00C708F7">
      <w:pPr>
        <w:spacing w:line="360" w:lineRule="auto"/>
        <w:jc w:val="both"/>
        <w:rPr>
          <w:rFonts w:ascii="Times New Roman" w:eastAsia="Times New Roman" w:hAnsi="Times New Roman" w:cs="Times New Roman"/>
          <w:b/>
          <w:sz w:val="32"/>
          <w:szCs w:val="32"/>
        </w:rPr>
      </w:pPr>
    </w:p>
    <w:p w14:paraId="234FD8DB" w14:textId="77777777" w:rsidR="00EF42BE" w:rsidRDefault="00EF42BE" w:rsidP="00C708F7">
      <w:pPr>
        <w:spacing w:line="360" w:lineRule="auto"/>
        <w:jc w:val="both"/>
        <w:rPr>
          <w:rFonts w:ascii="Times New Roman" w:eastAsia="Times New Roman" w:hAnsi="Times New Roman" w:cs="Times New Roman"/>
          <w:b/>
          <w:sz w:val="32"/>
          <w:szCs w:val="32"/>
        </w:rPr>
      </w:pPr>
    </w:p>
    <w:p w14:paraId="1335B4A6" w14:textId="77777777" w:rsidR="00EF42BE" w:rsidRDefault="00EF42BE" w:rsidP="00C708F7">
      <w:pPr>
        <w:spacing w:line="360" w:lineRule="auto"/>
        <w:jc w:val="both"/>
        <w:rPr>
          <w:rFonts w:ascii="Times New Roman" w:eastAsia="Times New Roman" w:hAnsi="Times New Roman" w:cs="Times New Roman"/>
          <w:b/>
          <w:sz w:val="32"/>
          <w:szCs w:val="32"/>
        </w:rPr>
      </w:pPr>
    </w:p>
    <w:p w14:paraId="12A605D9" w14:textId="77777777" w:rsidR="00EF42BE" w:rsidRDefault="00EF42BE" w:rsidP="00C708F7">
      <w:pPr>
        <w:spacing w:line="360" w:lineRule="auto"/>
        <w:jc w:val="both"/>
        <w:rPr>
          <w:rFonts w:ascii="Times New Roman" w:eastAsia="Times New Roman" w:hAnsi="Times New Roman" w:cs="Times New Roman"/>
          <w:b/>
          <w:sz w:val="32"/>
          <w:szCs w:val="32"/>
        </w:rPr>
      </w:pPr>
    </w:p>
    <w:p w14:paraId="244811B3" w14:textId="77777777" w:rsidR="00EF42BE" w:rsidRDefault="00EF42BE" w:rsidP="00C708F7">
      <w:pPr>
        <w:spacing w:line="360" w:lineRule="auto"/>
        <w:jc w:val="both"/>
        <w:rPr>
          <w:rFonts w:ascii="Times New Roman" w:eastAsia="Times New Roman" w:hAnsi="Times New Roman" w:cs="Times New Roman"/>
          <w:b/>
          <w:sz w:val="32"/>
          <w:szCs w:val="32"/>
        </w:rPr>
      </w:pPr>
    </w:p>
    <w:p w14:paraId="36822D89" w14:textId="77777777" w:rsidR="00EF42BE" w:rsidRDefault="00EF42BE" w:rsidP="00C708F7">
      <w:pPr>
        <w:spacing w:line="360" w:lineRule="auto"/>
        <w:jc w:val="both"/>
        <w:rPr>
          <w:rFonts w:ascii="Times New Roman" w:eastAsia="Times New Roman" w:hAnsi="Times New Roman" w:cs="Times New Roman"/>
          <w:b/>
          <w:sz w:val="32"/>
          <w:szCs w:val="32"/>
        </w:rPr>
      </w:pPr>
    </w:p>
    <w:p w14:paraId="650D44DC" w14:textId="77777777" w:rsidR="00EF42BE" w:rsidRDefault="00EF42BE" w:rsidP="00C708F7">
      <w:pPr>
        <w:spacing w:line="360" w:lineRule="auto"/>
        <w:jc w:val="both"/>
        <w:rPr>
          <w:rFonts w:ascii="Times New Roman" w:eastAsia="Times New Roman" w:hAnsi="Times New Roman" w:cs="Times New Roman"/>
          <w:b/>
          <w:sz w:val="32"/>
          <w:szCs w:val="32"/>
        </w:rPr>
      </w:pPr>
    </w:p>
    <w:p w14:paraId="28DA7FD6" w14:textId="77777777" w:rsidR="00EF42BE" w:rsidRDefault="00EF42BE" w:rsidP="00C708F7">
      <w:pPr>
        <w:spacing w:line="360" w:lineRule="auto"/>
        <w:jc w:val="both"/>
        <w:rPr>
          <w:rFonts w:ascii="Times New Roman" w:eastAsia="Times New Roman" w:hAnsi="Times New Roman" w:cs="Times New Roman"/>
          <w:b/>
          <w:sz w:val="32"/>
          <w:szCs w:val="32"/>
        </w:rPr>
      </w:pPr>
    </w:p>
    <w:p w14:paraId="49A73BCD" w14:textId="77777777" w:rsidR="00EF42BE" w:rsidRDefault="00EF42BE" w:rsidP="00C708F7">
      <w:pPr>
        <w:spacing w:line="360" w:lineRule="auto"/>
        <w:jc w:val="both"/>
        <w:rPr>
          <w:rFonts w:ascii="Times New Roman" w:eastAsia="Times New Roman" w:hAnsi="Times New Roman" w:cs="Times New Roman"/>
          <w:b/>
          <w:sz w:val="32"/>
          <w:szCs w:val="32"/>
        </w:rPr>
      </w:pPr>
    </w:p>
    <w:p w14:paraId="4163EC83" w14:textId="77777777" w:rsidR="00EF42BE" w:rsidRDefault="00EF42BE" w:rsidP="00C708F7">
      <w:pPr>
        <w:spacing w:line="360" w:lineRule="auto"/>
        <w:jc w:val="both"/>
        <w:rPr>
          <w:rFonts w:ascii="Times New Roman" w:eastAsia="Times New Roman" w:hAnsi="Times New Roman" w:cs="Times New Roman"/>
          <w:b/>
          <w:sz w:val="32"/>
          <w:szCs w:val="32"/>
        </w:rPr>
      </w:pPr>
    </w:p>
    <w:p w14:paraId="76BFE0F1" w14:textId="77777777" w:rsidR="00EF42BE" w:rsidRDefault="00EF42BE" w:rsidP="00C708F7">
      <w:pPr>
        <w:spacing w:line="360" w:lineRule="auto"/>
        <w:jc w:val="both"/>
        <w:rPr>
          <w:rFonts w:ascii="Times New Roman" w:eastAsia="Times New Roman" w:hAnsi="Times New Roman" w:cs="Times New Roman"/>
          <w:b/>
          <w:sz w:val="32"/>
          <w:szCs w:val="32"/>
        </w:rPr>
      </w:pPr>
    </w:p>
    <w:p w14:paraId="4C645AB4" w14:textId="77777777" w:rsidR="00EF42BE" w:rsidRDefault="00EF42BE" w:rsidP="00C708F7">
      <w:pPr>
        <w:spacing w:line="360" w:lineRule="auto"/>
        <w:jc w:val="both"/>
        <w:rPr>
          <w:rFonts w:ascii="Times New Roman" w:eastAsia="Times New Roman" w:hAnsi="Times New Roman" w:cs="Times New Roman"/>
          <w:b/>
          <w:sz w:val="32"/>
          <w:szCs w:val="32"/>
        </w:rPr>
      </w:pPr>
    </w:p>
    <w:p w14:paraId="6FE7B879" w14:textId="77777777" w:rsidR="000C098F" w:rsidRDefault="000C098F" w:rsidP="00C708F7">
      <w:pPr>
        <w:spacing w:line="360" w:lineRule="auto"/>
        <w:jc w:val="both"/>
        <w:rPr>
          <w:rFonts w:ascii="Times New Roman" w:eastAsia="Times New Roman" w:hAnsi="Times New Roman" w:cs="Times New Roman"/>
          <w:b/>
          <w:sz w:val="32"/>
          <w:szCs w:val="32"/>
        </w:rPr>
      </w:pPr>
    </w:p>
    <w:p w14:paraId="7BFA9429" w14:textId="5AC26D4B" w:rsidR="00A870FE" w:rsidRPr="00C708F7" w:rsidRDefault="00814C15" w:rsidP="00C708F7">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32"/>
          <w:szCs w:val="32"/>
        </w:rPr>
        <w:lastRenderedPageBreak/>
        <w:t>Chapter 3</w:t>
      </w:r>
    </w:p>
    <w:p w14:paraId="5712E08E" w14:textId="77777777" w:rsidR="00A870FE" w:rsidRDefault="00814C15">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0A5B1835" w14:textId="12F4AD1E" w:rsidR="00B73FE1" w:rsidRPr="00A40DE0" w:rsidRDefault="00A40DE0" w:rsidP="00B73FE1">
      <w:pPr>
        <w:spacing w:after="160" w:line="259" w:lineRule="auto"/>
        <w:rPr>
          <w:rFonts w:ascii="Times New Roman" w:hAnsi="Times New Roman" w:cs="Times New Roman"/>
          <w:b/>
          <w:bCs/>
          <w:sz w:val="28"/>
          <w:szCs w:val="28"/>
          <w:lang w:val="en-IN" w:eastAsia="en-US"/>
        </w:rPr>
      </w:pPr>
      <w:r w:rsidRPr="00A40DE0">
        <w:rPr>
          <w:rFonts w:ascii="Times New Roman" w:hAnsi="Times New Roman" w:cs="Times New Roman"/>
          <w:b/>
          <w:bCs/>
          <w:sz w:val="28"/>
          <w:szCs w:val="28"/>
          <w:lang w:val="en-IN" w:eastAsia="en-US"/>
        </w:rPr>
        <w:t xml:space="preserve">3.1 </w:t>
      </w:r>
      <w:r w:rsidR="00B73FE1" w:rsidRPr="00A40DE0">
        <w:rPr>
          <w:rFonts w:ascii="Times New Roman" w:hAnsi="Times New Roman" w:cs="Times New Roman"/>
          <w:b/>
          <w:bCs/>
          <w:sz w:val="28"/>
          <w:szCs w:val="28"/>
          <w:lang w:val="en-IN" w:eastAsia="en-US"/>
        </w:rPr>
        <w:t>PROPOSED SYSTEM:</w:t>
      </w:r>
    </w:p>
    <w:p w14:paraId="4D1B99A6" w14:textId="39EFB125" w:rsidR="00B73FE1" w:rsidRPr="00B74A7E" w:rsidRDefault="00B73FE1" w:rsidP="00B74A7E">
      <w:pPr>
        <w:spacing w:after="160" w:line="360" w:lineRule="auto"/>
        <w:rPr>
          <w:rFonts w:ascii="Times New Roman" w:hAnsi="Times New Roman" w:cs="Times New Roman"/>
          <w:sz w:val="24"/>
          <w:szCs w:val="24"/>
          <w:lang w:val="en-IN" w:eastAsia="en-US"/>
        </w:rPr>
      </w:pPr>
      <w:r w:rsidRPr="00B74A7E">
        <w:rPr>
          <w:rFonts w:ascii="Times New Roman" w:hAnsi="Times New Roman" w:cs="Times New Roman"/>
          <w:sz w:val="24"/>
          <w:szCs w:val="24"/>
          <w:lang w:val="en-IN" w:eastAsia="en-US"/>
        </w:rPr>
        <w:t>1.</w:t>
      </w:r>
      <w:r w:rsidR="008C0CA8">
        <w:rPr>
          <w:rFonts w:ascii="Times New Roman" w:hAnsi="Times New Roman" w:cs="Times New Roman"/>
          <w:sz w:val="24"/>
          <w:szCs w:val="24"/>
          <w:lang w:val="en-IN" w:eastAsia="en-US"/>
        </w:rPr>
        <w:t xml:space="preserve"> In this system, </w:t>
      </w:r>
      <w:r w:rsidR="00120174">
        <w:rPr>
          <w:rFonts w:ascii="Times New Roman" w:hAnsi="Times New Roman" w:cs="Times New Roman"/>
          <w:sz w:val="24"/>
          <w:szCs w:val="24"/>
          <w:lang w:val="en-IN" w:eastAsia="en-US"/>
        </w:rPr>
        <w:t>Decision Tree</w:t>
      </w:r>
      <w:r w:rsidR="00C220BB" w:rsidRPr="00C220BB">
        <w:rPr>
          <w:rFonts w:ascii="Times New Roman" w:hAnsi="Times New Roman" w:cs="Times New Roman"/>
          <w:i/>
          <w:iCs/>
          <w:sz w:val="24"/>
          <w:szCs w:val="24"/>
          <w:lang w:val="en-IN" w:eastAsia="en-US"/>
        </w:rPr>
        <w:t xml:space="preserve"> </w:t>
      </w:r>
      <w:r w:rsidR="0077670C">
        <w:rPr>
          <w:rFonts w:ascii="Times New Roman" w:hAnsi="Times New Roman" w:cs="Times New Roman"/>
          <w:i/>
          <w:iCs/>
          <w:sz w:val="24"/>
          <w:szCs w:val="24"/>
          <w:lang w:val="en-IN" w:eastAsia="en-US"/>
        </w:rPr>
        <w:t xml:space="preserve">(machine learning) </w:t>
      </w:r>
      <w:r w:rsidR="00C220BB" w:rsidRPr="00C220BB">
        <w:rPr>
          <w:rFonts w:ascii="Times New Roman" w:hAnsi="Times New Roman" w:cs="Times New Roman"/>
          <w:sz w:val="24"/>
          <w:szCs w:val="24"/>
          <w:lang w:val="en-IN" w:eastAsia="en-US"/>
        </w:rPr>
        <w:t>[3.2]</w:t>
      </w:r>
      <w:r w:rsidR="008C0CA8" w:rsidRPr="00C220BB">
        <w:rPr>
          <w:rFonts w:ascii="Times New Roman" w:hAnsi="Times New Roman" w:cs="Times New Roman"/>
          <w:sz w:val="24"/>
          <w:szCs w:val="24"/>
          <w:lang w:val="en-IN" w:eastAsia="en-US"/>
        </w:rPr>
        <w:t xml:space="preserve"> </w:t>
      </w:r>
      <w:r w:rsidR="008C0CA8">
        <w:rPr>
          <w:rFonts w:ascii="Times New Roman" w:hAnsi="Times New Roman" w:cs="Times New Roman"/>
          <w:sz w:val="24"/>
          <w:szCs w:val="24"/>
          <w:lang w:val="en-IN" w:eastAsia="en-US"/>
        </w:rPr>
        <w:t xml:space="preserve">algorithm </w:t>
      </w:r>
      <w:r w:rsidR="008F6C80">
        <w:rPr>
          <w:rFonts w:ascii="Times New Roman" w:hAnsi="Times New Roman" w:cs="Times New Roman"/>
          <w:sz w:val="24"/>
          <w:szCs w:val="24"/>
          <w:lang w:val="en-IN" w:eastAsia="en-US"/>
        </w:rPr>
        <w:t>is</w:t>
      </w:r>
      <w:r w:rsidR="008C0CA8">
        <w:rPr>
          <w:rFonts w:ascii="Times New Roman" w:hAnsi="Times New Roman" w:cs="Times New Roman"/>
          <w:sz w:val="24"/>
          <w:szCs w:val="24"/>
          <w:lang w:val="en-IN" w:eastAsia="en-US"/>
        </w:rPr>
        <w:t xml:space="preserve"> used, more specifically the supervised learning </w:t>
      </w:r>
      <w:r w:rsidR="00023023">
        <w:rPr>
          <w:rFonts w:ascii="Times New Roman" w:hAnsi="Times New Roman" w:cs="Times New Roman"/>
          <w:sz w:val="24"/>
          <w:szCs w:val="24"/>
          <w:lang w:val="en-IN" w:eastAsia="en-US"/>
        </w:rPr>
        <w:t>algorithm</w:t>
      </w:r>
      <w:r w:rsidR="008C0CA8">
        <w:rPr>
          <w:rFonts w:ascii="Times New Roman" w:hAnsi="Times New Roman" w:cs="Times New Roman"/>
          <w:sz w:val="24"/>
          <w:szCs w:val="24"/>
          <w:lang w:val="en-IN" w:eastAsia="en-US"/>
        </w:rPr>
        <w:t>,</w:t>
      </w:r>
      <w:r w:rsidR="00023023">
        <w:rPr>
          <w:rFonts w:ascii="Times New Roman" w:hAnsi="Times New Roman" w:cs="Times New Roman"/>
          <w:sz w:val="24"/>
          <w:szCs w:val="24"/>
          <w:lang w:val="en-IN" w:eastAsia="en-US"/>
        </w:rPr>
        <w:t xml:space="preserve"> </w:t>
      </w:r>
      <w:r w:rsidR="00EE7B86">
        <w:rPr>
          <w:rFonts w:ascii="Times New Roman" w:hAnsi="Times New Roman" w:cs="Times New Roman"/>
          <w:sz w:val="24"/>
          <w:szCs w:val="24"/>
          <w:lang w:val="en-IN" w:eastAsia="en-US"/>
        </w:rPr>
        <w:t xml:space="preserve">can be </w:t>
      </w:r>
      <w:r w:rsidR="00023023">
        <w:rPr>
          <w:rFonts w:ascii="Times New Roman" w:hAnsi="Times New Roman" w:cs="Times New Roman"/>
          <w:sz w:val="24"/>
          <w:szCs w:val="24"/>
          <w:lang w:val="en-IN" w:eastAsia="en-US"/>
        </w:rPr>
        <w:t>used for classification tasks.</w:t>
      </w:r>
      <w:r w:rsidR="008C0CA8">
        <w:rPr>
          <w:rFonts w:ascii="Times New Roman" w:hAnsi="Times New Roman" w:cs="Times New Roman"/>
          <w:sz w:val="24"/>
          <w:szCs w:val="24"/>
          <w:lang w:val="en-IN" w:eastAsia="en-US"/>
        </w:rPr>
        <w:t xml:space="preserve"> </w:t>
      </w:r>
    </w:p>
    <w:p w14:paraId="36E24448" w14:textId="204C814A" w:rsidR="00B73FE1" w:rsidRPr="00B74A7E" w:rsidRDefault="00B73FE1" w:rsidP="00B74A7E">
      <w:pPr>
        <w:spacing w:after="160" w:line="360" w:lineRule="auto"/>
        <w:rPr>
          <w:rFonts w:ascii="Times New Roman" w:hAnsi="Times New Roman" w:cs="Times New Roman"/>
          <w:sz w:val="24"/>
          <w:szCs w:val="24"/>
          <w:lang w:val="en-IN" w:eastAsia="en-US"/>
        </w:rPr>
      </w:pPr>
      <w:r w:rsidRPr="00B74A7E">
        <w:rPr>
          <w:rFonts w:ascii="Times New Roman" w:hAnsi="Times New Roman" w:cs="Times New Roman"/>
          <w:sz w:val="24"/>
          <w:szCs w:val="24"/>
          <w:lang w:val="en-IN" w:eastAsia="en-US"/>
        </w:rPr>
        <w:t>2.</w:t>
      </w:r>
      <w:r w:rsidR="008C0CA8">
        <w:rPr>
          <w:rFonts w:ascii="Times New Roman" w:hAnsi="Times New Roman" w:cs="Times New Roman"/>
          <w:sz w:val="24"/>
          <w:szCs w:val="24"/>
          <w:lang w:val="en-IN" w:eastAsia="en-US"/>
        </w:rPr>
        <w:t xml:space="preserve"> </w:t>
      </w:r>
      <w:r w:rsidR="00446E30">
        <w:rPr>
          <w:rFonts w:ascii="Times New Roman" w:hAnsi="Times New Roman" w:cs="Times New Roman"/>
          <w:sz w:val="24"/>
          <w:szCs w:val="24"/>
          <w:lang w:val="en-IN" w:eastAsia="en-US"/>
        </w:rPr>
        <w:t>The model</w:t>
      </w:r>
      <w:r w:rsidR="008B179C">
        <w:rPr>
          <w:rFonts w:ascii="Times New Roman" w:hAnsi="Times New Roman" w:cs="Times New Roman"/>
          <w:sz w:val="24"/>
          <w:szCs w:val="24"/>
          <w:lang w:val="en-IN" w:eastAsia="en-US"/>
        </w:rPr>
        <w:t xml:space="preserve"> is</w:t>
      </w:r>
      <w:r w:rsidR="00446E30">
        <w:rPr>
          <w:rFonts w:ascii="Times New Roman" w:hAnsi="Times New Roman" w:cs="Times New Roman"/>
          <w:sz w:val="24"/>
          <w:szCs w:val="24"/>
          <w:lang w:val="en-IN" w:eastAsia="en-US"/>
        </w:rPr>
        <w:t xml:space="preserve"> trained using well “labelled” training data, and the system is capable of estimating the result on the basis of that data. Here, the labelled data </w:t>
      </w:r>
      <w:r w:rsidR="002126A6">
        <w:rPr>
          <w:rFonts w:ascii="Times New Roman" w:hAnsi="Times New Roman" w:cs="Times New Roman"/>
          <w:sz w:val="24"/>
          <w:szCs w:val="24"/>
          <w:lang w:val="en-IN" w:eastAsia="en-US"/>
        </w:rPr>
        <w:t>mainly refers</w:t>
      </w:r>
      <w:r w:rsidR="00446E30">
        <w:rPr>
          <w:rFonts w:ascii="Times New Roman" w:hAnsi="Times New Roman" w:cs="Times New Roman"/>
          <w:sz w:val="24"/>
          <w:szCs w:val="24"/>
          <w:lang w:val="en-IN" w:eastAsia="en-US"/>
        </w:rPr>
        <w:t xml:space="preserve"> that some input data is </w:t>
      </w:r>
      <w:r w:rsidR="002126A6">
        <w:rPr>
          <w:rFonts w:ascii="Times New Roman" w:hAnsi="Times New Roman" w:cs="Times New Roman"/>
          <w:sz w:val="24"/>
          <w:szCs w:val="24"/>
          <w:lang w:val="en-IN" w:eastAsia="en-US"/>
        </w:rPr>
        <w:t>formerly</w:t>
      </w:r>
      <w:r w:rsidR="00446E30">
        <w:rPr>
          <w:rFonts w:ascii="Times New Roman" w:hAnsi="Times New Roman" w:cs="Times New Roman"/>
          <w:sz w:val="24"/>
          <w:szCs w:val="24"/>
          <w:lang w:val="en-IN" w:eastAsia="en-US"/>
        </w:rPr>
        <w:t xml:space="preserve"> tagged with the correct output.</w:t>
      </w:r>
    </w:p>
    <w:p w14:paraId="216242DE" w14:textId="1BA16C2E" w:rsidR="00B73FE1" w:rsidRPr="00B74A7E" w:rsidRDefault="00B73FE1" w:rsidP="00B74A7E">
      <w:pPr>
        <w:spacing w:after="160" w:line="360" w:lineRule="auto"/>
        <w:rPr>
          <w:rFonts w:ascii="Times New Roman" w:hAnsi="Times New Roman" w:cs="Times New Roman"/>
          <w:sz w:val="24"/>
          <w:szCs w:val="24"/>
          <w:lang w:val="en-IN" w:eastAsia="en-US"/>
        </w:rPr>
      </w:pPr>
      <w:r w:rsidRPr="00B74A7E">
        <w:rPr>
          <w:rFonts w:ascii="Times New Roman" w:hAnsi="Times New Roman" w:cs="Times New Roman"/>
          <w:sz w:val="24"/>
          <w:szCs w:val="24"/>
          <w:lang w:val="en-IN" w:eastAsia="en-US"/>
        </w:rPr>
        <w:t>3.</w:t>
      </w:r>
      <w:r w:rsidR="00446E30">
        <w:rPr>
          <w:rFonts w:ascii="Times New Roman" w:hAnsi="Times New Roman" w:cs="Times New Roman"/>
          <w:sz w:val="24"/>
          <w:szCs w:val="24"/>
          <w:lang w:val="en-IN" w:eastAsia="en-US"/>
        </w:rPr>
        <w:t xml:space="preserve"> After training the model, the system can conclude on wh</w:t>
      </w:r>
      <w:r w:rsidR="00B550E5">
        <w:rPr>
          <w:rFonts w:ascii="Times New Roman" w:hAnsi="Times New Roman" w:cs="Times New Roman"/>
          <w:sz w:val="24"/>
          <w:szCs w:val="24"/>
          <w:lang w:val="en-IN" w:eastAsia="en-US"/>
        </w:rPr>
        <w:t xml:space="preserve">at kind of speech </w:t>
      </w:r>
      <w:r w:rsidR="00CA2067">
        <w:rPr>
          <w:rFonts w:ascii="Times New Roman" w:hAnsi="Times New Roman" w:cs="Times New Roman"/>
          <w:sz w:val="24"/>
          <w:szCs w:val="24"/>
          <w:lang w:val="en-IN" w:eastAsia="en-US"/>
        </w:rPr>
        <w:t>does the input text belong</w:t>
      </w:r>
      <w:r w:rsidR="003E14D9">
        <w:rPr>
          <w:rFonts w:ascii="Times New Roman" w:hAnsi="Times New Roman" w:cs="Times New Roman"/>
          <w:sz w:val="24"/>
          <w:szCs w:val="24"/>
          <w:lang w:val="en-IN" w:eastAsia="en-US"/>
        </w:rPr>
        <w:t>s</w:t>
      </w:r>
      <w:r w:rsidR="00CA2067">
        <w:rPr>
          <w:rFonts w:ascii="Times New Roman" w:hAnsi="Times New Roman" w:cs="Times New Roman"/>
          <w:sz w:val="24"/>
          <w:szCs w:val="24"/>
          <w:lang w:val="en-IN" w:eastAsia="en-US"/>
        </w:rPr>
        <w:t xml:space="preserve"> to</w:t>
      </w:r>
      <w:r w:rsidR="00446E30">
        <w:rPr>
          <w:rFonts w:ascii="Times New Roman" w:hAnsi="Times New Roman" w:cs="Times New Roman"/>
          <w:sz w:val="24"/>
          <w:szCs w:val="24"/>
          <w:lang w:val="en-IN" w:eastAsia="en-US"/>
        </w:rPr>
        <w:t xml:space="preserve">. </w:t>
      </w:r>
    </w:p>
    <w:p w14:paraId="621296FC" w14:textId="77777777" w:rsidR="00A40DE0" w:rsidRDefault="00A40DE0" w:rsidP="00B73FE1">
      <w:pPr>
        <w:spacing w:after="160" w:line="259" w:lineRule="auto"/>
        <w:rPr>
          <w:rFonts w:ascii="Arial" w:hAnsi="Arial" w:cs="Arial"/>
          <w:sz w:val="32"/>
          <w:szCs w:val="32"/>
          <w:lang w:val="en-IN" w:eastAsia="en-US"/>
        </w:rPr>
      </w:pPr>
    </w:p>
    <w:p w14:paraId="4FB341EC" w14:textId="7365CFEA" w:rsidR="00B73FE1" w:rsidRPr="00A40DE0" w:rsidRDefault="00A40DE0" w:rsidP="00B73FE1">
      <w:pPr>
        <w:spacing w:after="160" w:line="259" w:lineRule="auto"/>
        <w:rPr>
          <w:rFonts w:ascii="Times New Roman" w:hAnsi="Times New Roman" w:cs="Times New Roman"/>
          <w:b/>
          <w:bCs/>
          <w:sz w:val="28"/>
          <w:szCs w:val="28"/>
          <w:lang w:val="en-IN" w:eastAsia="en-US"/>
        </w:rPr>
      </w:pPr>
      <w:r w:rsidRPr="00A40DE0">
        <w:rPr>
          <w:rFonts w:ascii="Times New Roman" w:hAnsi="Times New Roman" w:cs="Times New Roman"/>
          <w:b/>
          <w:bCs/>
          <w:sz w:val="28"/>
          <w:szCs w:val="28"/>
          <w:lang w:val="en-IN" w:eastAsia="en-US"/>
        </w:rPr>
        <w:t xml:space="preserve">3.2 </w:t>
      </w:r>
      <w:r w:rsidR="00F21A09">
        <w:rPr>
          <w:rFonts w:ascii="Times New Roman" w:hAnsi="Times New Roman" w:cs="Times New Roman"/>
          <w:b/>
          <w:bCs/>
          <w:sz w:val="28"/>
          <w:szCs w:val="28"/>
          <w:lang w:val="en-IN" w:eastAsia="en-US"/>
        </w:rPr>
        <w:t>MACHINE LEARNING</w:t>
      </w:r>
      <w:r w:rsidR="00B73FE1" w:rsidRPr="00A40DE0">
        <w:rPr>
          <w:rFonts w:ascii="Times New Roman" w:hAnsi="Times New Roman" w:cs="Times New Roman"/>
          <w:b/>
          <w:bCs/>
          <w:sz w:val="28"/>
          <w:szCs w:val="28"/>
          <w:lang w:val="en-IN" w:eastAsia="en-US"/>
        </w:rPr>
        <w:t>:</w:t>
      </w:r>
    </w:p>
    <w:p w14:paraId="0D3880D4" w14:textId="506AC98D" w:rsidR="00B73FE1" w:rsidRPr="00B74A7E" w:rsidRDefault="00F21A09" w:rsidP="00B74A7E">
      <w:pPr>
        <w:spacing w:after="160" w:line="360" w:lineRule="auto"/>
        <w:rPr>
          <w:rFonts w:ascii="Times New Roman" w:hAnsi="Times New Roman" w:cs="Times New Roman"/>
          <w:sz w:val="24"/>
          <w:szCs w:val="24"/>
          <w:lang w:val="en-IN" w:eastAsia="en-US"/>
        </w:rPr>
      </w:pPr>
      <w:r>
        <w:rPr>
          <w:rFonts w:ascii="Times New Roman" w:hAnsi="Times New Roman" w:cs="Times New Roman"/>
          <w:sz w:val="24"/>
          <w:szCs w:val="24"/>
          <w:lang w:val="en-IN" w:eastAsia="en-US"/>
        </w:rPr>
        <w:t>Machine Learning is said to be as a sub</w:t>
      </w:r>
      <w:r w:rsidR="006B564E">
        <w:rPr>
          <w:rFonts w:ascii="Times New Roman" w:hAnsi="Times New Roman" w:cs="Times New Roman"/>
          <w:sz w:val="24"/>
          <w:szCs w:val="24"/>
          <w:lang w:val="en-IN" w:eastAsia="en-US"/>
        </w:rPr>
        <w:t>division</w:t>
      </w:r>
      <w:r>
        <w:rPr>
          <w:rFonts w:ascii="Times New Roman" w:hAnsi="Times New Roman" w:cs="Times New Roman"/>
          <w:sz w:val="24"/>
          <w:szCs w:val="24"/>
          <w:lang w:val="en-IN" w:eastAsia="en-US"/>
        </w:rPr>
        <w:t xml:space="preserve"> of artificial intelligence that is </w:t>
      </w:r>
      <w:r w:rsidR="002126A6">
        <w:rPr>
          <w:rFonts w:ascii="Times New Roman" w:hAnsi="Times New Roman" w:cs="Times New Roman"/>
          <w:sz w:val="24"/>
          <w:szCs w:val="24"/>
          <w:lang w:val="en-IN" w:eastAsia="en-US"/>
        </w:rPr>
        <w:t>s</w:t>
      </w:r>
      <w:r w:rsidR="004D5AAD">
        <w:rPr>
          <w:rFonts w:ascii="Times New Roman" w:hAnsi="Times New Roman" w:cs="Times New Roman"/>
          <w:sz w:val="24"/>
          <w:szCs w:val="24"/>
          <w:lang w:val="en-IN" w:eastAsia="en-US"/>
        </w:rPr>
        <w:t>ignificantly</w:t>
      </w:r>
      <w:r>
        <w:rPr>
          <w:rFonts w:ascii="Times New Roman" w:hAnsi="Times New Roman" w:cs="Times New Roman"/>
          <w:sz w:val="24"/>
          <w:szCs w:val="24"/>
          <w:lang w:val="en-IN" w:eastAsia="en-US"/>
        </w:rPr>
        <w:t xml:space="preserve"> concerned with the development of algorithms which allow a computer to learn from the data and </w:t>
      </w:r>
      <w:r w:rsidR="002126A6">
        <w:rPr>
          <w:rFonts w:ascii="Times New Roman" w:hAnsi="Times New Roman" w:cs="Times New Roman"/>
          <w:sz w:val="24"/>
          <w:szCs w:val="24"/>
          <w:lang w:val="en-IN" w:eastAsia="en-US"/>
        </w:rPr>
        <w:t>experiences of past events</w:t>
      </w:r>
      <w:r>
        <w:rPr>
          <w:rFonts w:ascii="Times New Roman" w:hAnsi="Times New Roman" w:cs="Times New Roman"/>
          <w:sz w:val="24"/>
          <w:szCs w:val="24"/>
          <w:lang w:val="en-IN" w:eastAsia="en-US"/>
        </w:rPr>
        <w:t xml:space="preserve"> on their own. The term machine learning was first</w:t>
      </w:r>
      <w:r w:rsidR="003E6B26">
        <w:rPr>
          <w:rFonts w:ascii="Times New Roman" w:hAnsi="Times New Roman" w:cs="Times New Roman"/>
          <w:sz w:val="24"/>
          <w:szCs w:val="24"/>
          <w:lang w:val="en-IN" w:eastAsia="en-US"/>
        </w:rPr>
        <w:t xml:space="preserve"> devised</w:t>
      </w:r>
      <w:r w:rsidR="00146407">
        <w:rPr>
          <w:rFonts w:ascii="Times New Roman" w:hAnsi="Times New Roman" w:cs="Times New Roman"/>
          <w:sz w:val="24"/>
          <w:szCs w:val="24"/>
          <w:lang w:val="en-IN" w:eastAsia="en-US"/>
        </w:rPr>
        <w:t xml:space="preserve"> </w:t>
      </w:r>
      <w:r>
        <w:rPr>
          <w:rFonts w:ascii="Times New Roman" w:hAnsi="Times New Roman" w:cs="Times New Roman"/>
          <w:sz w:val="24"/>
          <w:szCs w:val="24"/>
          <w:lang w:val="en-IN" w:eastAsia="en-US"/>
        </w:rPr>
        <w:t>by Arthur Samuel</w:t>
      </w:r>
      <w:r w:rsidR="00B87BC2">
        <w:rPr>
          <w:rFonts w:ascii="Times New Roman" w:hAnsi="Times New Roman" w:cs="Times New Roman"/>
          <w:sz w:val="24"/>
          <w:szCs w:val="24"/>
          <w:lang w:val="en-IN" w:eastAsia="en-US"/>
        </w:rPr>
        <w:t xml:space="preserve"> in 1959</w:t>
      </w:r>
      <w:r>
        <w:rPr>
          <w:rFonts w:ascii="Times New Roman" w:hAnsi="Times New Roman" w:cs="Times New Roman"/>
          <w:sz w:val="24"/>
          <w:szCs w:val="24"/>
          <w:lang w:val="en-IN" w:eastAsia="en-US"/>
        </w:rPr>
        <w:t>. Machine Learning is a</w:t>
      </w:r>
      <w:r w:rsidR="006074F6">
        <w:rPr>
          <w:rFonts w:ascii="Times New Roman" w:hAnsi="Times New Roman" w:cs="Times New Roman"/>
          <w:sz w:val="24"/>
          <w:szCs w:val="24"/>
          <w:lang w:val="en-IN" w:eastAsia="en-US"/>
        </w:rPr>
        <w:t>n emerging</w:t>
      </w:r>
      <w:r>
        <w:rPr>
          <w:rFonts w:ascii="Times New Roman" w:hAnsi="Times New Roman" w:cs="Times New Roman"/>
          <w:sz w:val="24"/>
          <w:szCs w:val="24"/>
          <w:lang w:val="en-IN" w:eastAsia="en-US"/>
        </w:rPr>
        <w:t xml:space="preserve"> technology which uses </w:t>
      </w:r>
      <w:r w:rsidR="002126A6">
        <w:rPr>
          <w:rFonts w:ascii="Times New Roman" w:hAnsi="Times New Roman" w:cs="Times New Roman"/>
          <w:sz w:val="24"/>
          <w:szCs w:val="24"/>
          <w:lang w:val="en-IN" w:eastAsia="en-US"/>
        </w:rPr>
        <w:t>numerous</w:t>
      </w:r>
      <w:r>
        <w:rPr>
          <w:rFonts w:ascii="Times New Roman" w:hAnsi="Times New Roman" w:cs="Times New Roman"/>
          <w:sz w:val="24"/>
          <w:szCs w:val="24"/>
          <w:lang w:val="en-IN" w:eastAsia="en-US"/>
        </w:rPr>
        <w:t xml:space="preserve"> algorithms</w:t>
      </w:r>
      <w:r w:rsidR="00D22599">
        <w:rPr>
          <w:rFonts w:ascii="Times New Roman" w:hAnsi="Times New Roman" w:cs="Times New Roman"/>
          <w:sz w:val="24"/>
          <w:szCs w:val="24"/>
          <w:lang w:val="en-IN" w:eastAsia="en-US"/>
        </w:rPr>
        <w:t xml:space="preserve"> for </w:t>
      </w:r>
      <w:r w:rsidR="00A51DC2">
        <w:rPr>
          <w:rFonts w:ascii="Times New Roman" w:hAnsi="Times New Roman" w:cs="Times New Roman"/>
          <w:sz w:val="24"/>
          <w:szCs w:val="24"/>
          <w:lang w:val="en-IN" w:eastAsia="en-US"/>
        </w:rPr>
        <w:t>constructing</w:t>
      </w:r>
      <w:r w:rsidR="00D22599">
        <w:rPr>
          <w:rFonts w:ascii="Times New Roman" w:hAnsi="Times New Roman" w:cs="Times New Roman"/>
          <w:sz w:val="24"/>
          <w:szCs w:val="24"/>
          <w:lang w:val="en-IN" w:eastAsia="en-US"/>
        </w:rPr>
        <w:t xml:space="preserve"> mathematical models and making predictions using historical data/information. </w:t>
      </w:r>
      <w:r w:rsidR="00780CCC">
        <w:rPr>
          <w:rFonts w:ascii="Times New Roman" w:hAnsi="Times New Roman" w:cs="Times New Roman"/>
          <w:sz w:val="24"/>
          <w:szCs w:val="24"/>
          <w:lang w:val="en-IN" w:eastAsia="en-US"/>
        </w:rPr>
        <w:t xml:space="preserve">Moreover, </w:t>
      </w:r>
      <w:r w:rsidR="00D22599">
        <w:rPr>
          <w:rFonts w:ascii="Times New Roman" w:hAnsi="Times New Roman" w:cs="Times New Roman"/>
          <w:sz w:val="24"/>
          <w:szCs w:val="24"/>
          <w:lang w:val="en-IN" w:eastAsia="en-US"/>
        </w:rPr>
        <w:t>Machine learning can be classified into three types: Supervised learning, Unsupervised learning and Reinforcement learning.</w:t>
      </w:r>
    </w:p>
    <w:p w14:paraId="4BB2FC76" w14:textId="77777777" w:rsidR="00B73FE1" w:rsidRDefault="00B73FE1" w:rsidP="00B74A7E">
      <w:pPr>
        <w:spacing w:after="160" w:line="360" w:lineRule="auto"/>
        <w:rPr>
          <w:rFonts w:ascii="Times New Roman" w:hAnsi="Times New Roman" w:cs="Times New Roman"/>
          <w:sz w:val="24"/>
          <w:szCs w:val="24"/>
          <w:lang w:val="en-IN" w:eastAsia="en-US"/>
        </w:rPr>
      </w:pPr>
    </w:p>
    <w:p w14:paraId="3C712FE6" w14:textId="7BF5663D" w:rsidR="00E23EAB" w:rsidRPr="006D38D4" w:rsidRDefault="00C220BB" w:rsidP="00B74A7E">
      <w:pPr>
        <w:spacing w:after="160" w:line="360" w:lineRule="auto"/>
        <w:rPr>
          <w:rFonts w:ascii="Times New Roman" w:hAnsi="Times New Roman" w:cs="Times New Roman"/>
          <w:sz w:val="24"/>
          <w:szCs w:val="24"/>
          <w:u w:val="single"/>
          <w:lang w:val="en-IN" w:eastAsia="en-US"/>
        </w:rPr>
      </w:pPr>
      <w:r w:rsidRPr="006D38D4">
        <w:rPr>
          <w:rFonts w:ascii="Times New Roman" w:hAnsi="Times New Roman" w:cs="Times New Roman"/>
          <w:sz w:val="24"/>
          <w:szCs w:val="24"/>
          <w:u w:val="single"/>
          <w:lang w:val="en-IN" w:eastAsia="en-US"/>
        </w:rPr>
        <w:t xml:space="preserve">Firstly, we will start with the essential packages </w:t>
      </w:r>
      <w:r w:rsidR="006E2140">
        <w:rPr>
          <w:rFonts w:ascii="Times New Roman" w:hAnsi="Times New Roman" w:cs="Times New Roman"/>
          <w:sz w:val="24"/>
          <w:szCs w:val="24"/>
          <w:u w:val="single"/>
          <w:lang w:val="en-IN" w:eastAsia="en-US"/>
        </w:rPr>
        <w:t xml:space="preserve">and libraries </w:t>
      </w:r>
      <w:r w:rsidRPr="006D38D4">
        <w:rPr>
          <w:rFonts w:ascii="Times New Roman" w:hAnsi="Times New Roman" w:cs="Times New Roman"/>
          <w:sz w:val="24"/>
          <w:szCs w:val="24"/>
          <w:u w:val="single"/>
          <w:lang w:val="en-IN" w:eastAsia="en-US"/>
        </w:rPr>
        <w:t>which are required for this project and they are as follows: -</w:t>
      </w:r>
    </w:p>
    <w:p w14:paraId="415863B2" w14:textId="279557D3" w:rsidR="00B73FE1" w:rsidRPr="00E23EAB" w:rsidRDefault="00A40DE0" w:rsidP="00E23EAB">
      <w:pPr>
        <w:spacing w:after="160" w:line="360" w:lineRule="auto"/>
        <w:rPr>
          <w:rFonts w:ascii="Times New Roman" w:hAnsi="Times New Roman" w:cs="Times New Roman"/>
          <w:sz w:val="24"/>
          <w:szCs w:val="24"/>
          <w:lang w:val="en-IN" w:eastAsia="en-US"/>
        </w:rPr>
      </w:pPr>
      <w:r w:rsidRPr="00A40DE0">
        <w:rPr>
          <w:rFonts w:ascii="Times New Roman" w:hAnsi="Times New Roman" w:cs="Times New Roman"/>
          <w:b/>
          <w:bCs/>
          <w:sz w:val="28"/>
          <w:szCs w:val="28"/>
          <w:lang w:val="en-IN" w:eastAsia="en-US"/>
        </w:rPr>
        <w:t>3.</w:t>
      </w:r>
      <w:r w:rsidR="00CD5154">
        <w:rPr>
          <w:rFonts w:ascii="Times New Roman" w:hAnsi="Times New Roman" w:cs="Times New Roman"/>
          <w:b/>
          <w:bCs/>
          <w:sz w:val="28"/>
          <w:szCs w:val="28"/>
          <w:lang w:val="en-IN" w:eastAsia="en-US"/>
        </w:rPr>
        <w:t>3</w:t>
      </w:r>
      <w:r w:rsidRPr="00A40DE0">
        <w:rPr>
          <w:rFonts w:ascii="Times New Roman" w:hAnsi="Times New Roman" w:cs="Times New Roman"/>
          <w:b/>
          <w:bCs/>
          <w:sz w:val="28"/>
          <w:szCs w:val="28"/>
          <w:lang w:val="en-IN" w:eastAsia="en-US"/>
        </w:rPr>
        <w:t xml:space="preserve"> </w:t>
      </w:r>
      <w:r w:rsidR="00B73FE1" w:rsidRPr="00A40DE0">
        <w:rPr>
          <w:rFonts w:ascii="Times New Roman" w:hAnsi="Times New Roman" w:cs="Times New Roman"/>
          <w:b/>
          <w:bCs/>
          <w:sz w:val="28"/>
          <w:szCs w:val="28"/>
          <w:lang w:val="en-IN" w:eastAsia="en-US"/>
        </w:rPr>
        <w:t>NUMPY:</w:t>
      </w:r>
    </w:p>
    <w:p w14:paraId="418F1E8A" w14:textId="1A0DFDA7" w:rsidR="00B73FE1" w:rsidRPr="00B74A7E" w:rsidRDefault="00B73FE1" w:rsidP="00B74A7E">
      <w:pPr>
        <w:spacing w:after="160" w:line="360" w:lineRule="auto"/>
        <w:rPr>
          <w:rFonts w:ascii="Times New Roman" w:hAnsi="Times New Roman" w:cs="Times New Roman"/>
          <w:sz w:val="24"/>
          <w:szCs w:val="24"/>
          <w:lang w:val="en-IN" w:eastAsia="en-US"/>
        </w:rPr>
      </w:pPr>
      <w:r w:rsidRPr="00B74A7E">
        <w:rPr>
          <w:rFonts w:ascii="Times New Roman" w:hAnsi="Times New Roman" w:cs="Times New Roman"/>
          <w:sz w:val="24"/>
          <w:szCs w:val="24"/>
          <w:lang w:val="en-IN" w:eastAsia="en-US"/>
        </w:rPr>
        <w:t xml:space="preserve">NumPy is a library for the Python programming language, </w:t>
      </w:r>
      <w:r w:rsidR="009E2A1D" w:rsidRPr="00B74A7E">
        <w:rPr>
          <w:rFonts w:ascii="Times New Roman" w:hAnsi="Times New Roman" w:cs="Times New Roman"/>
          <w:sz w:val="24"/>
          <w:szCs w:val="24"/>
          <w:lang w:val="en-IN" w:eastAsia="en-US"/>
        </w:rPr>
        <w:t>which adds a</w:t>
      </w:r>
      <w:r w:rsidRPr="00B74A7E">
        <w:rPr>
          <w:rFonts w:ascii="Times New Roman" w:hAnsi="Times New Roman" w:cs="Times New Roman"/>
          <w:sz w:val="24"/>
          <w:szCs w:val="24"/>
          <w:lang w:val="en-IN" w:eastAsia="en-US"/>
        </w:rPr>
        <w:t xml:space="preserve"> support for large, multi-dimensional arrays and matrices along with a </w:t>
      </w:r>
      <w:r w:rsidR="009E2A1D" w:rsidRPr="00B74A7E">
        <w:rPr>
          <w:rFonts w:ascii="Times New Roman" w:hAnsi="Times New Roman" w:cs="Times New Roman"/>
          <w:sz w:val="24"/>
          <w:szCs w:val="24"/>
          <w:lang w:val="en-IN" w:eastAsia="en-US"/>
        </w:rPr>
        <w:t>huge</w:t>
      </w:r>
      <w:r w:rsidRPr="00B74A7E">
        <w:rPr>
          <w:rFonts w:ascii="Times New Roman" w:hAnsi="Times New Roman" w:cs="Times New Roman"/>
          <w:sz w:val="24"/>
          <w:szCs w:val="24"/>
          <w:lang w:val="en-IN" w:eastAsia="en-US"/>
        </w:rPr>
        <w:t xml:space="preserve"> collection of </w:t>
      </w:r>
      <w:r w:rsidR="004F4A3D" w:rsidRPr="00B74A7E">
        <w:rPr>
          <w:rFonts w:ascii="Times New Roman" w:hAnsi="Times New Roman" w:cs="Times New Roman"/>
          <w:sz w:val="24"/>
          <w:szCs w:val="24"/>
          <w:lang w:val="en-IN" w:eastAsia="en-US"/>
        </w:rPr>
        <w:t>high lev</w:t>
      </w:r>
      <w:r w:rsidR="00C60D28" w:rsidRPr="00B74A7E">
        <w:rPr>
          <w:rFonts w:ascii="Times New Roman" w:hAnsi="Times New Roman" w:cs="Times New Roman"/>
          <w:sz w:val="24"/>
          <w:szCs w:val="24"/>
          <w:lang w:val="en-IN" w:eastAsia="en-US"/>
        </w:rPr>
        <w:t>el</w:t>
      </w:r>
      <w:r w:rsidR="009E2A1D" w:rsidRPr="00B74A7E">
        <w:rPr>
          <w:rFonts w:ascii="Times New Roman" w:hAnsi="Times New Roman" w:cs="Times New Roman"/>
          <w:sz w:val="24"/>
          <w:szCs w:val="24"/>
          <w:lang w:val="en-IN" w:eastAsia="en-US"/>
        </w:rPr>
        <w:t xml:space="preserve"> and comprehensive</w:t>
      </w:r>
      <w:r w:rsidRPr="00B74A7E">
        <w:rPr>
          <w:rFonts w:ascii="Times New Roman" w:hAnsi="Times New Roman" w:cs="Times New Roman"/>
          <w:sz w:val="24"/>
          <w:szCs w:val="24"/>
          <w:lang w:val="en-IN" w:eastAsia="en-US"/>
        </w:rPr>
        <w:t xml:space="preserve"> mathematical functions to operate on these arrays. The ancestor of NumPy, Numeric, was </w:t>
      </w:r>
      <w:r w:rsidR="009E2A1D" w:rsidRPr="00B74A7E">
        <w:rPr>
          <w:rFonts w:ascii="Times New Roman" w:hAnsi="Times New Roman" w:cs="Times New Roman"/>
          <w:sz w:val="24"/>
          <w:szCs w:val="24"/>
          <w:lang w:val="en-IN" w:eastAsia="en-US"/>
        </w:rPr>
        <w:t>initially</w:t>
      </w:r>
      <w:r w:rsidRPr="00B74A7E">
        <w:rPr>
          <w:rFonts w:ascii="Times New Roman" w:hAnsi="Times New Roman" w:cs="Times New Roman"/>
          <w:sz w:val="24"/>
          <w:szCs w:val="24"/>
          <w:lang w:val="en-IN" w:eastAsia="en-US"/>
        </w:rPr>
        <w:t xml:space="preserve"> created by Jim Hugunin with contributions from several other developers. In 2005, Travis Oliphant created NumPy by incorporating features of the</w:t>
      </w:r>
      <w:r w:rsidR="009E2A1D" w:rsidRPr="00B74A7E">
        <w:rPr>
          <w:rFonts w:ascii="Times New Roman" w:hAnsi="Times New Roman" w:cs="Times New Roman"/>
          <w:sz w:val="24"/>
          <w:szCs w:val="24"/>
          <w:lang w:val="en-IN" w:eastAsia="en-US"/>
        </w:rPr>
        <w:t xml:space="preserve"> </w:t>
      </w:r>
      <w:r w:rsidR="00780CCC">
        <w:rPr>
          <w:rFonts w:ascii="Times New Roman" w:hAnsi="Times New Roman" w:cs="Times New Roman"/>
          <w:sz w:val="24"/>
          <w:szCs w:val="24"/>
          <w:lang w:val="en-IN" w:eastAsia="en-US"/>
        </w:rPr>
        <w:lastRenderedPageBreak/>
        <w:t>contending</w:t>
      </w:r>
      <w:r w:rsidRPr="00B74A7E">
        <w:rPr>
          <w:rFonts w:ascii="Times New Roman" w:hAnsi="Times New Roman" w:cs="Times New Roman"/>
          <w:sz w:val="24"/>
          <w:szCs w:val="24"/>
          <w:lang w:val="en-IN" w:eastAsia="en-US"/>
        </w:rPr>
        <w:t xml:space="preserve"> Num array into Numeric, with </w:t>
      </w:r>
      <w:r w:rsidR="009E2A1D" w:rsidRPr="00B74A7E">
        <w:rPr>
          <w:rFonts w:ascii="Times New Roman" w:hAnsi="Times New Roman" w:cs="Times New Roman"/>
          <w:sz w:val="24"/>
          <w:szCs w:val="24"/>
          <w:lang w:val="en-IN" w:eastAsia="en-US"/>
        </w:rPr>
        <w:t xml:space="preserve">a wide range of </w:t>
      </w:r>
      <w:r w:rsidR="00780CCC">
        <w:rPr>
          <w:rFonts w:ascii="Times New Roman" w:hAnsi="Times New Roman" w:cs="Times New Roman"/>
          <w:sz w:val="24"/>
          <w:szCs w:val="24"/>
          <w:lang w:val="en-IN" w:eastAsia="en-US"/>
        </w:rPr>
        <w:t>variations</w:t>
      </w:r>
      <w:r w:rsidRPr="00B74A7E">
        <w:rPr>
          <w:rFonts w:ascii="Times New Roman" w:hAnsi="Times New Roman" w:cs="Times New Roman"/>
          <w:sz w:val="24"/>
          <w:szCs w:val="24"/>
          <w:lang w:val="en-IN" w:eastAsia="en-US"/>
        </w:rPr>
        <w:t xml:space="preserve">. NumPy is </w:t>
      </w:r>
      <w:r w:rsidR="004F4A3D" w:rsidRPr="00B74A7E">
        <w:rPr>
          <w:rFonts w:ascii="Times New Roman" w:hAnsi="Times New Roman" w:cs="Times New Roman"/>
          <w:sz w:val="24"/>
          <w:szCs w:val="24"/>
          <w:lang w:val="en-IN" w:eastAsia="en-US"/>
        </w:rPr>
        <w:t>open-source</w:t>
      </w:r>
      <w:r w:rsidRPr="00B74A7E">
        <w:rPr>
          <w:rFonts w:ascii="Times New Roman" w:hAnsi="Times New Roman" w:cs="Times New Roman"/>
          <w:sz w:val="24"/>
          <w:szCs w:val="24"/>
          <w:lang w:val="en-IN" w:eastAsia="en-US"/>
        </w:rPr>
        <w:t xml:space="preserve"> software and has </w:t>
      </w:r>
      <w:r w:rsidR="009E2A1D" w:rsidRPr="00B74A7E">
        <w:rPr>
          <w:rFonts w:ascii="Times New Roman" w:hAnsi="Times New Roman" w:cs="Times New Roman"/>
          <w:sz w:val="24"/>
          <w:szCs w:val="24"/>
          <w:lang w:val="en-IN" w:eastAsia="en-US"/>
        </w:rPr>
        <w:t xml:space="preserve">numerous </w:t>
      </w:r>
      <w:r w:rsidRPr="00B74A7E">
        <w:rPr>
          <w:rFonts w:ascii="Times New Roman" w:hAnsi="Times New Roman" w:cs="Times New Roman"/>
          <w:sz w:val="24"/>
          <w:szCs w:val="24"/>
          <w:lang w:val="en-IN" w:eastAsia="en-US"/>
        </w:rPr>
        <w:t>contributors.</w:t>
      </w:r>
    </w:p>
    <w:p w14:paraId="2A9358FE" w14:textId="77777777" w:rsidR="00B73FE1" w:rsidRPr="00B73FE1" w:rsidRDefault="00B73FE1" w:rsidP="00B73FE1">
      <w:pPr>
        <w:spacing w:after="160" w:line="259" w:lineRule="auto"/>
        <w:rPr>
          <w:rFonts w:cs="Times New Roman"/>
          <w:lang w:val="en-IN" w:eastAsia="en-US"/>
        </w:rPr>
      </w:pPr>
    </w:p>
    <w:p w14:paraId="6889E8FD" w14:textId="4D9753DE" w:rsidR="00B73FE1" w:rsidRPr="00A40DE0" w:rsidRDefault="00A40DE0" w:rsidP="00B73FE1">
      <w:pPr>
        <w:spacing w:after="160" w:line="259" w:lineRule="auto"/>
        <w:rPr>
          <w:rFonts w:ascii="Times New Roman" w:hAnsi="Times New Roman" w:cs="Times New Roman"/>
          <w:b/>
          <w:bCs/>
          <w:sz w:val="28"/>
          <w:szCs w:val="28"/>
          <w:lang w:val="en-IN" w:eastAsia="en-US"/>
        </w:rPr>
      </w:pPr>
      <w:r w:rsidRPr="00A40DE0">
        <w:rPr>
          <w:rFonts w:ascii="Times New Roman" w:hAnsi="Times New Roman" w:cs="Times New Roman"/>
          <w:b/>
          <w:bCs/>
          <w:sz w:val="28"/>
          <w:szCs w:val="28"/>
          <w:lang w:val="en-IN" w:eastAsia="en-US"/>
        </w:rPr>
        <w:t>3.</w:t>
      </w:r>
      <w:r w:rsidR="00CD5154">
        <w:rPr>
          <w:rFonts w:ascii="Times New Roman" w:hAnsi="Times New Roman" w:cs="Times New Roman"/>
          <w:b/>
          <w:bCs/>
          <w:sz w:val="28"/>
          <w:szCs w:val="28"/>
          <w:lang w:val="en-IN" w:eastAsia="en-US"/>
        </w:rPr>
        <w:t>4</w:t>
      </w:r>
      <w:r w:rsidRPr="00A40DE0">
        <w:rPr>
          <w:rFonts w:ascii="Times New Roman" w:hAnsi="Times New Roman" w:cs="Times New Roman"/>
          <w:b/>
          <w:bCs/>
          <w:sz w:val="28"/>
          <w:szCs w:val="28"/>
          <w:lang w:val="en-IN" w:eastAsia="en-US"/>
        </w:rPr>
        <w:t xml:space="preserve"> </w:t>
      </w:r>
      <w:r w:rsidR="00B73FE1" w:rsidRPr="00A40DE0">
        <w:rPr>
          <w:rFonts w:ascii="Times New Roman" w:hAnsi="Times New Roman" w:cs="Times New Roman"/>
          <w:b/>
          <w:bCs/>
          <w:sz w:val="28"/>
          <w:szCs w:val="28"/>
          <w:lang w:val="en-IN" w:eastAsia="en-US"/>
        </w:rPr>
        <w:t xml:space="preserve">MATPLOT: </w:t>
      </w:r>
    </w:p>
    <w:p w14:paraId="07A7968A" w14:textId="0457D0A2" w:rsidR="00B73FE1" w:rsidRPr="00B74A7E" w:rsidRDefault="00B73FE1" w:rsidP="00B74A7E">
      <w:pPr>
        <w:spacing w:after="160" w:line="360" w:lineRule="auto"/>
        <w:rPr>
          <w:rFonts w:ascii="Times New Roman" w:hAnsi="Times New Roman" w:cs="Times New Roman"/>
          <w:sz w:val="24"/>
          <w:szCs w:val="24"/>
          <w:lang w:val="en-IN" w:eastAsia="en-US"/>
        </w:rPr>
      </w:pPr>
      <w:r w:rsidRPr="00B74A7E">
        <w:rPr>
          <w:rFonts w:ascii="Times New Roman" w:hAnsi="Times New Roman" w:cs="Times New Roman"/>
          <w:sz w:val="24"/>
          <w:szCs w:val="24"/>
          <w:lang w:val="en-IN" w:eastAsia="en-US"/>
        </w:rPr>
        <w:t xml:space="preserve">Mat plot is a plotting library for the Python programming language and its numerical mathematics extension NumPy. It provides an object-oriented API for </w:t>
      </w:r>
      <w:r w:rsidR="00C4193D">
        <w:rPr>
          <w:rFonts w:ascii="Times New Roman" w:hAnsi="Times New Roman" w:cs="Times New Roman"/>
          <w:sz w:val="24"/>
          <w:szCs w:val="24"/>
          <w:lang w:val="en-IN" w:eastAsia="en-US"/>
        </w:rPr>
        <w:t>embedding</w:t>
      </w:r>
      <w:r w:rsidRPr="00B74A7E">
        <w:rPr>
          <w:rFonts w:ascii="Times New Roman" w:hAnsi="Times New Roman" w:cs="Times New Roman"/>
          <w:sz w:val="24"/>
          <w:szCs w:val="24"/>
          <w:lang w:val="en-IN" w:eastAsia="en-US"/>
        </w:rPr>
        <w:t xml:space="preserve"> plots into applications using general-purpose GUI toolkits</w:t>
      </w:r>
      <w:r w:rsidR="008E62E1">
        <w:rPr>
          <w:rFonts w:ascii="Times New Roman" w:hAnsi="Times New Roman" w:cs="Times New Roman"/>
          <w:sz w:val="24"/>
          <w:szCs w:val="24"/>
          <w:lang w:val="en-IN" w:eastAsia="en-US"/>
        </w:rPr>
        <w:t xml:space="preserve"> such as</w:t>
      </w:r>
      <w:r w:rsidRPr="00B74A7E">
        <w:rPr>
          <w:rFonts w:ascii="Times New Roman" w:hAnsi="Times New Roman" w:cs="Times New Roman"/>
          <w:sz w:val="24"/>
          <w:szCs w:val="24"/>
          <w:lang w:val="en-IN" w:eastAsia="en-US"/>
        </w:rPr>
        <w:t xml:space="preserve"> </w:t>
      </w:r>
      <w:r w:rsidR="009E2A1D" w:rsidRPr="00B74A7E">
        <w:rPr>
          <w:rFonts w:ascii="Times New Roman" w:hAnsi="Times New Roman" w:cs="Times New Roman"/>
          <w:sz w:val="24"/>
          <w:szCs w:val="24"/>
          <w:lang w:val="en-IN" w:eastAsia="en-US"/>
        </w:rPr>
        <w:t>wx</w:t>
      </w:r>
      <w:r w:rsidRPr="00B74A7E">
        <w:rPr>
          <w:rFonts w:ascii="Times New Roman" w:hAnsi="Times New Roman" w:cs="Times New Roman"/>
          <w:sz w:val="24"/>
          <w:szCs w:val="24"/>
          <w:lang w:val="en-IN" w:eastAsia="en-US"/>
        </w:rPr>
        <w:t>Python,</w:t>
      </w:r>
      <w:r w:rsidR="00BB0460" w:rsidRPr="00B74A7E">
        <w:rPr>
          <w:rFonts w:ascii="Times New Roman" w:hAnsi="Times New Roman" w:cs="Times New Roman"/>
          <w:sz w:val="24"/>
          <w:szCs w:val="24"/>
          <w:lang w:val="en-IN" w:eastAsia="en-US"/>
        </w:rPr>
        <w:t xml:space="preserve"> Tkinter,</w:t>
      </w:r>
      <w:r w:rsidRPr="00B74A7E">
        <w:rPr>
          <w:rFonts w:ascii="Times New Roman" w:hAnsi="Times New Roman" w:cs="Times New Roman"/>
          <w:sz w:val="24"/>
          <w:szCs w:val="24"/>
          <w:lang w:val="en-IN" w:eastAsia="en-US"/>
        </w:rPr>
        <w:t xml:space="preserve"> Qt, or GTK. There is also a</w:t>
      </w:r>
      <w:r w:rsidR="0061047E">
        <w:rPr>
          <w:rFonts w:ascii="Times New Roman" w:hAnsi="Times New Roman" w:cs="Times New Roman"/>
          <w:sz w:val="24"/>
          <w:szCs w:val="24"/>
          <w:lang w:val="en-IN" w:eastAsia="en-US"/>
        </w:rPr>
        <w:t>n</w:t>
      </w:r>
      <w:r w:rsidRPr="00B74A7E">
        <w:rPr>
          <w:rFonts w:ascii="Times New Roman" w:hAnsi="Times New Roman" w:cs="Times New Roman"/>
          <w:sz w:val="24"/>
          <w:szCs w:val="24"/>
          <w:lang w:val="en-IN" w:eastAsia="en-US"/>
        </w:rPr>
        <w:t xml:space="preserve"> </w:t>
      </w:r>
      <w:r w:rsidR="00337C21">
        <w:rPr>
          <w:rFonts w:ascii="Times New Roman" w:hAnsi="Times New Roman" w:cs="Times New Roman"/>
          <w:sz w:val="24"/>
          <w:szCs w:val="24"/>
          <w:lang w:val="en-IN" w:eastAsia="en-US"/>
        </w:rPr>
        <w:t>established</w:t>
      </w:r>
      <w:r w:rsidRPr="00B74A7E">
        <w:rPr>
          <w:rFonts w:ascii="Times New Roman" w:hAnsi="Times New Roman" w:cs="Times New Roman"/>
          <w:sz w:val="24"/>
          <w:szCs w:val="24"/>
          <w:lang w:val="en-IN" w:eastAsia="en-US"/>
        </w:rPr>
        <w:t xml:space="preserve"> "Pylab" interface </w:t>
      </w:r>
      <w:r w:rsidR="00574DB8">
        <w:rPr>
          <w:rFonts w:ascii="Times New Roman" w:hAnsi="Times New Roman" w:cs="Times New Roman"/>
          <w:sz w:val="24"/>
          <w:szCs w:val="24"/>
          <w:lang w:val="en-IN" w:eastAsia="en-US"/>
        </w:rPr>
        <w:t>grounded</w:t>
      </w:r>
      <w:r w:rsidRPr="00B74A7E">
        <w:rPr>
          <w:rFonts w:ascii="Times New Roman" w:hAnsi="Times New Roman" w:cs="Times New Roman"/>
          <w:sz w:val="24"/>
          <w:szCs w:val="24"/>
          <w:lang w:val="en-IN" w:eastAsia="en-US"/>
        </w:rPr>
        <w:t xml:space="preserve"> on a state machine (like OpenGL), designed to </w:t>
      </w:r>
      <w:r w:rsidR="00BB0460" w:rsidRPr="00B74A7E">
        <w:rPr>
          <w:rFonts w:ascii="Times New Roman" w:hAnsi="Times New Roman" w:cs="Times New Roman"/>
          <w:sz w:val="24"/>
          <w:szCs w:val="24"/>
          <w:lang w:val="en-IN" w:eastAsia="en-US"/>
        </w:rPr>
        <w:t>relate/appear like</w:t>
      </w:r>
      <w:r w:rsidRPr="00B74A7E">
        <w:rPr>
          <w:rFonts w:ascii="Times New Roman" w:hAnsi="Times New Roman" w:cs="Times New Roman"/>
          <w:sz w:val="24"/>
          <w:szCs w:val="24"/>
          <w:lang w:val="en-IN" w:eastAsia="en-US"/>
        </w:rPr>
        <w:t xml:space="preserve"> that of MATLAB, though its use is d</w:t>
      </w:r>
      <w:r w:rsidR="00BB0460" w:rsidRPr="00B74A7E">
        <w:rPr>
          <w:rFonts w:ascii="Times New Roman" w:hAnsi="Times New Roman" w:cs="Times New Roman"/>
          <w:sz w:val="24"/>
          <w:szCs w:val="24"/>
          <w:lang w:val="en-IN" w:eastAsia="en-US"/>
        </w:rPr>
        <w:t>ejected</w:t>
      </w:r>
      <w:r w:rsidR="009E2A1D" w:rsidRPr="00B74A7E">
        <w:rPr>
          <w:rFonts w:ascii="Times New Roman" w:hAnsi="Times New Roman" w:cs="Times New Roman"/>
          <w:sz w:val="24"/>
          <w:szCs w:val="24"/>
          <w:lang w:val="en-IN" w:eastAsia="en-US"/>
        </w:rPr>
        <w:t>.</w:t>
      </w:r>
      <w:r w:rsidRPr="00B74A7E">
        <w:rPr>
          <w:rFonts w:ascii="Times New Roman" w:hAnsi="Times New Roman" w:cs="Times New Roman"/>
          <w:sz w:val="24"/>
          <w:szCs w:val="24"/>
          <w:lang w:val="en-IN" w:eastAsia="en-US"/>
        </w:rPr>
        <w:t xml:space="preserve"> SciPy makes use of Matplotlib.</w:t>
      </w:r>
      <w:r w:rsidR="009E2A1D" w:rsidRPr="00B74A7E">
        <w:rPr>
          <w:rFonts w:ascii="Times New Roman" w:hAnsi="Times New Roman" w:cs="Times New Roman"/>
          <w:sz w:val="24"/>
          <w:szCs w:val="24"/>
          <w:lang w:val="en-IN" w:eastAsia="en-US"/>
        </w:rPr>
        <w:t xml:space="preserve"> It was initially written by John</w:t>
      </w:r>
      <w:r w:rsidR="00BB0460" w:rsidRPr="00B74A7E">
        <w:rPr>
          <w:rFonts w:ascii="Times New Roman" w:hAnsi="Times New Roman" w:cs="Times New Roman"/>
          <w:sz w:val="24"/>
          <w:szCs w:val="24"/>
          <w:lang w:val="en-IN" w:eastAsia="en-US"/>
        </w:rPr>
        <w:t xml:space="preserve"> D. Hunter.</w:t>
      </w:r>
    </w:p>
    <w:p w14:paraId="4346DC9D" w14:textId="77777777" w:rsidR="00B73FE1" w:rsidRPr="00B73FE1" w:rsidRDefault="00B73FE1" w:rsidP="00B73FE1">
      <w:pPr>
        <w:spacing w:after="160" w:line="259" w:lineRule="auto"/>
        <w:rPr>
          <w:rFonts w:cs="Times New Roman"/>
          <w:lang w:val="en-IN" w:eastAsia="en-US"/>
        </w:rPr>
      </w:pPr>
    </w:p>
    <w:p w14:paraId="108A3A85" w14:textId="6299F308" w:rsidR="00B73FE1" w:rsidRPr="00A40DE0" w:rsidRDefault="00A40DE0" w:rsidP="00B73FE1">
      <w:pPr>
        <w:spacing w:after="160" w:line="259" w:lineRule="auto"/>
        <w:rPr>
          <w:rFonts w:ascii="Times New Roman" w:hAnsi="Times New Roman" w:cs="Times New Roman"/>
          <w:b/>
          <w:bCs/>
          <w:sz w:val="28"/>
          <w:szCs w:val="28"/>
          <w:lang w:val="en-IN" w:eastAsia="en-US"/>
        </w:rPr>
      </w:pPr>
      <w:r w:rsidRPr="00A40DE0">
        <w:rPr>
          <w:rFonts w:ascii="Times New Roman" w:hAnsi="Times New Roman" w:cs="Times New Roman"/>
          <w:b/>
          <w:bCs/>
          <w:sz w:val="28"/>
          <w:szCs w:val="28"/>
          <w:lang w:val="en-IN" w:eastAsia="en-US"/>
        </w:rPr>
        <w:t>3.</w:t>
      </w:r>
      <w:r w:rsidR="00CD5154">
        <w:rPr>
          <w:rFonts w:ascii="Times New Roman" w:hAnsi="Times New Roman" w:cs="Times New Roman"/>
          <w:b/>
          <w:bCs/>
          <w:sz w:val="28"/>
          <w:szCs w:val="28"/>
          <w:lang w:val="en-IN" w:eastAsia="en-US"/>
        </w:rPr>
        <w:t>5</w:t>
      </w:r>
      <w:r w:rsidRPr="00A40DE0">
        <w:rPr>
          <w:rFonts w:ascii="Times New Roman" w:hAnsi="Times New Roman" w:cs="Times New Roman"/>
          <w:b/>
          <w:bCs/>
          <w:sz w:val="28"/>
          <w:szCs w:val="28"/>
          <w:lang w:val="en-IN" w:eastAsia="en-US"/>
        </w:rPr>
        <w:t xml:space="preserve"> </w:t>
      </w:r>
      <w:r w:rsidR="00C3188D">
        <w:rPr>
          <w:rFonts w:ascii="Times New Roman" w:hAnsi="Times New Roman" w:cs="Times New Roman"/>
          <w:b/>
          <w:bCs/>
          <w:sz w:val="28"/>
          <w:szCs w:val="28"/>
          <w:lang w:val="en-IN" w:eastAsia="en-US"/>
        </w:rPr>
        <w:t>S</w:t>
      </w:r>
      <w:r w:rsidR="003F20FC">
        <w:rPr>
          <w:rFonts w:ascii="Times New Roman" w:hAnsi="Times New Roman" w:cs="Times New Roman"/>
          <w:b/>
          <w:bCs/>
          <w:sz w:val="28"/>
          <w:szCs w:val="28"/>
          <w:lang w:val="en-IN" w:eastAsia="en-US"/>
        </w:rPr>
        <w:t>KLEARN</w:t>
      </w:r>
      <w:r w:rsidR="00B73FE1" w:rsidRPr="00A40DE0">
        <w:rPr>
          <w:rFonts w:ascii="Times New Roman" w:hAnsi="Times New Roman" w:cs="Times New Roman"/>
          <w:b/>
          <w:bCs/>
          <w:sz w:val="28"/>
          <w:szCs w:val="28"/>
          <w:lang w:val="en-IN" w:eastAsia="en-US"/>
        </w:rPr>
        <w:t>:</w:t>
      </w:r>
    </w:p>
    <w:p w14:paraId="1EE8F18A" w14:textId="18524E18" w:rsidR="00B73FE1" w:rsidRDefault="00B85904" w:rsidP="00A854C7">
      <w:pPr>
        <w:spacing w:after="160" w:line="360" w:lineRule="auto"/>
        <w:rPr>
          <w:rFonts w:ascii="Times New Roman" w:hAnsi="Times New Roman" w:cs="Times New Roman"/>
          <w:sz w:val="24"/>
          <w:szCs w:val="24"/>
          <w:lang w:val="en-IN" w:eastAsia="en-US"/>
        </w:rPr>
      </w:pPr>
      <w:r>
        <w:rPr>
          <w:rFonts w:ascii="Times New Roman" w:hAnsi="Times New Roman" w:cs="Times New Roman"/>
          <w:sz w:val="24"/>
          <w:szCs w:val="24"/>
          <w:lang w:val="en-IN" w:eastAsia="en-US"/>
        </w:rPr>
        <w:t>Scikit-learn (Sklearn)</w:t>
      </w:r>
      <w:r w:rsidR="00DF2576">
        <w:rPr>
          <w:rFonts w:ascii="Times New Roman" w:hAnsi="Times New Roman" w:cs="Times New Roman"/>
          <w:sz w:val="24"/>
          <w:szCs w:val="24"/>
          <w:lang w:val="en-IN" w:eastAsia="en-US"/>
        </w:rPr>
        <w:t xml:space="preserve"> is the most </w:t>
      </w:r>
      <w:r w:rsidR="002324EE">
        <w:rPr>
          <w:rFonts w:ascii="Times New Roman" w:hAnsi="Times New Roman" w:cs="Times New Roman"/>
          <w:sz w:val="24"/>
          <w:szCs w:val="24"/>
          <w:lang w:val="en-IN" w:eastAsia="en-US"/>
        </w:rPr>
        <w:t>help</w:t>
      </w:r>
      <w:r w:rsidR="00DF2576">
        <w:rPr>
          <w:rFonts w:ascii="Times New Roman" w:hAnsi="Times New Roman" w:cs="Times New Roman"/>
          <w:sz w:val="24"/>
          <w:szCs w:val="24"/>
          <w:lang w:val="en-IN" w:eastAsia="en-US"/>
        </w:rPr>
        <w:t xml:space="preserve">ful and </w:t>
      </w:r>
      <w:r w:rsidR="00101D9B">
        <w:rPr>
          <w:rFonts w:ascii="Times New Roman" w:hAnsi="Times New Roman" w:cs="Times New Roman"/>
          <w:sz w:val="24"/>
          <w:szCs w:val="24"/>
          <w:lang w:val="en-IN" w:eastAsia="en-US"/>
        </w:rPr>
        <w:t>vigorous</w:t>
      </w:r>
      <w:r w:rsidR="00DF2576">
        <w:rPr>
          <w:rFonts w:ascii="Times New Roman" w:hAnsi="Times New Roman" w:cs="Times New Roman"/>
          <w:sz w:val="24"/>
          <w:szCs w:val="24"/>
          <w:lang w:val="en-IN" w:eastAsia="en-US"/>
        </w:rPr>
        <w:t xml:space="preserve"> library for machine learning in python. It provides a selection of </w:t>
      </w:r>
      <w:r w:rsidR="00137826">
        <w:rPr>
          <w:rFonts w:ascii="Times New Roman" w:hAnsi="Times New Roman" w:cs="Times New Roman"/>
          <w:sz w:val="24"/>
          <w:szCs w:val="24"/>
          <w:lang w:val="en-IN" w:eastAsia="en-US"/>
        </w:rPr>
        <w:t>economical and productive</w:t>
      </w:r>
      <w:r w:rsidR="00DF2576">
        <w:rPr>
          <w:rFonts w:ascii="Times New Roman" w:hAnsi="Times New Roman" w:cs="Times New Roman"/>
          <w:sz w:val="24"/>
          <w:szCs w:val="24"/>
          <w:lang w:val="en-IN" w:eastAsia="en-US"/>
        </w:rPr>
        <w:t xml:space="preserve"> tools for machine learning and statistical modelling including classification, regression, clustering</w:t>
      </w:r>
      <w:r w:rsidR="00EE4EEC">
        <w:rPr>
          <w:rFonts w:ascii="Times New Roman" w:hAnsi="Times New Roman" w:cs="Times New Roman"/>
          <w:sz w:val="24"/>
          <w:szCs w:val="24"/>
          <w:lang w:val="en-IN" w:eastAsia="en-US"/>
        </w:rPr>
        <w:t xml:space="preserve"> and dimensionality reduction via a consistent interface in python. It was </w:t>
      </w:r>
      <w:r w:rsidR="00962348">
        <w:rPr>
          <w:rFonts w:ascii="Times New Roman" w:hAnsi="Times New Roman" w:cs="Times New Roman"/>
          <w:sz w:val="24"/>
          <w:szCs w:val="24"/>
          <w:lang w:val="en-IN" w:eastAsia="en-US"/>
        </w:rPr>
        <w:t>firstly</w:t>
      </w:r>
      <w:r w:rsidR="00EE4EEC">
        <w:rPr>
          <w:rFonts w:ascii="Times New Roman" w:hAnsi="Times New Roman" w:cs="Times New Roman"/>
          <w:sz w:val="24"/>
          <w:szCs w:val="24"/>
          <w:lang w:val="en-IN" w:eastAsia="en-US"/>
        </w:rPr>
        <w:t xml:space="preserve"> called scikits.learn and was </w:t>
      </w:r>
      <w:r w:rsidR="00962348">
        <w:rPr>
          <w:rFonts w:ascii="Times New Roman" w:hAnsi="Times New Roman" w:cs="Times New Roman"/>
          <w:sz w:val="24"/>
          <w:szCs w:val="24"/>
          <w:lang w:val="en-IN" w:eastAsia="en-US"/>
        </w:rPr>
        <w:t>originally</w:t>
      </w:r>
      <w:r w:rsidR="00EE4EEC">
        <w:rPr>
          <w:rFonts w:ascii="Times New Roman" w:hAnsi="Times New Roman" w:cs="Times New Roman"/>
          <w:sz w:val="24"/>
          <w:szCs w:val="24"/>
          <w:lang w:val="en-IN" w:eastAsia="en-US"/>
        </w:rPr>
        <w:t xml:space="preserve"> developed by David Cournapeau as a Google summer of code project in 2007.</w:t>
      </w:r>
    </w:p>
    <w:p w14:paraId="7B4F508A" w14:textId="77777777" w:rsidR="009A3C04" w:rsidRPr="00A854C7" w:rsidRDefault="009A3C04" w:rsidP="00A854C7">
      <w:pPr>
        <w:spacing w:after="160" w:line="360" w:lineRule="auto"/>
        <w:rPr>
          <w:rFonts w:ascii="Times New Roman" w:hAnsi="Times New Roman" w:cs="Times New Roman"/>
          <w:sz w:val="24"/>
          <w:szCs w:val="24"/>
          <w:lang w:val="en-IN" w:eastAsia="en-US"/>
        </w:rPr>
      </w:pPr>
    </w:p>
    <w:p w14:paraId="7A3D142A" w14:textId="74F7EF09" w:rsidR="00B73FE1" w:rsidRPr="00A40DE0" w:rsidRDefault="00A40DE0" w:rsidP="00B73FE1">
      <w:pPr>
        <w:spacing w:after="160" w:line="259" w:lineRule="auto"/>
        <w:rPr>
          <w:rFonts w:ascii="Times New Roman" w:hAnsi="Times New Roman" w:cs="Times New Roman"/>
          <w:b/>
          <w:bCs/>
          <w:sz w:val="28"/>
          <w:szCs w:val="28"/>
          <w:lang w:val="en-IN" w:eastAsia="en-US"/>
        </w:rPr>
      </w:pPr>
      <w:r w:rsidRPr="00A40DE0">
        <w:rPr>
          <w:rFonts w:ascii="Times New Roman" w:hAnsi="Times New Roman" w:cs="Times New Roman"/>
          <w:b/>
          <w:bCs/>
          <w:sz w:val="28"/>
          <w:szCs w:val="28"/>
          <w:lang w:val="en-IN" w:eastAsia="en-US"/>
        </w:rPr>
        <w:t>3.</w:t>
      </w:r>
      <w:r w:rsidR="009D13C2">
        <w:rPr>
          <w:rFonts w:ascii="Times New Roman" w:hAnsi="Times New Roman" w:cs="Times New Roman"/>
          <w:b/>
          <w:bCs/>
          <w:sz w:val="28"/>
          <w:szCs w:val="28"/>
          <w:lang w:val="en-IN" w:eastAsia="en-US"/>
        </w:rPr>
        <w:t>6</w:t>
      </w:r>
      <w:r w:rsidRPr="00A40DE0">
        <w:rPr>
          <w:rFonts w:ascii="Times New Roman" w:hAnsi="Times New Roman" w:cs="Times New Roman"/>
          <w:b/>
          <w:bCs/>
          <w:sz w:val="28"/>
          <w:szCs w:val="28"/>
          <w:lang w:val="en-IN" w:eastAsia="en-US"/>
        </w:rPr>
        <w:t xml:space="preserve"> </w:t>
      </w:r>
      <w:r w:rsidR="00790B27">
        <w:rPr>
          <w:rFonts w:ascii="Times New Roman" w:hAnsi="Times New Roman" w:cs="Times New Roman"/>
          <w:b/>
          <w:bCs/>
          <w:sz w:val="28"/>
          <w:szCs w:val="28"/>
          <w:lang w:val="en-IN" w:eastAsia="en-US"/>
        </w:rPr>
        <w:t>SEABORN</w:t>
      </w:r>
      <w:r w:rsidR="00B73FE1" w:rsidRPr="00A40DE0">
        <w:rPr>
          <w:rFonts w:ascii="Times New Roman" w:hAnsi="Times New Roman" w:cs="Times New Roman"/>
          <w:b/>
          <w:bCs/>
          <w:sz w:val="28"/>
          <w:szCs w:val="28"/>
          <w:lang w:val="en-IN" w:eastAsia="en-US"/>
        </w:rPr>
        <w:t>:</w:t>
      </w:r>
    </w:p>
    <w:p w14:paraId="03B0EFE4" w14:textId="37B755FB" w:rsidR="009A3C04" w:rsidRDefault="00790B27" w:rsidP="00E23EAB">
      <w:pPr>
        <w:spacing w:after="160" w:line="360" w:lineRule="auto"/>
        <w:rPr>
          <w:rFonts w:ascii="Times New Roman" w:hAnsi="Times New Roman" w:cs="Times New Roman"/>
          <w:sz w:val="24"/>
          <w:szCs w:val="24"/>
          <w:lang w:val="en-IN" w:eastAsia="en-US"/>
        </w:rPr>
      </w:pPr>
      <w:r>
        <w:rPr>
          <w:rFonts w:ascii="Times New Roman" w:hAnsi="Times New Roman" w:cs="Times New Roman"/>
          <w:sz w:val="24"/>
          <w:szCs w:val="24"/>
          <w:lang w:val="en-IN" w:eastAsia="en-US"/>
        </w:rPr>
        <w:t>Seaborn is a</w:t>
      </w:r>
      <w:r w:rsidR="00515879">
        <w:rPr>
          <w:rFonts w:ascii="Times New Roman" w:hAnsi="Times New Roman" w:cs="Times New Roman"/>
          <w:sz w:val="24"/>
          <w:szCs w:val="24"/>
          <w:lang w:val="en-IN" w:eastAsia="en-US"/>
        </w:rPr>
        <w:t xml:space="preserve"> wonderful</w:t>
      </w:r>
      <w:r>
        <w:rPr>
          <w:rFonts w:ascii="Times New Roman" w:hAnsi="Times New Roman" w:cs="Times New Roman"/>
          <w:sz w:val="24"/>
          <w:szCs w:val="24"/>
          <w:lang w:val="en-IN" w:eastAsia="en-US"/>
        </w:rPr>
        <w:t xml:space="preserve"> visualization library for statistical graphics plotting in python. It provides beautiful default styles and color palettes to make these plots more attractive. It is </w:t>
      </w:r>
      <w:r w:rsidR="00515879">
        <w:rPr>
          <w:rFonts w:ascii="Times New Roman" w:hAnsi="Times New Roman" w:cs="Times New Roman"/>
          <w:sz w:val="24"/>
          <w:szCs w:val="24"/>
          <w:lang w:val="en-IN" w:eastAsia="en-US"/>
        </w:rPr>
        <w:t>erected</w:t>
      </w:r>
      <w:r>
        <w:rPr>
          <w:rFonts w:ascii="Times New Roman" w:hAnsi="Times New Roman" w:cs="Times New Roman"/>
          <w:sz w:val="24"/>
          <w:szCs w:val="24"/>
          <w:lang w:val="en-IN" w:eastAsia="en-US"/>
        </w:rPr>
        <w:t xml:space="preserve"> on top matplotlib library and is </w:t>
      </w:r>
      <w:r w:rsidR="00515879">
        <w:rPr>
          <w:rFonts w:ascii="Times New Roman" w:hAnsi="Times New Roman" w:cs="Times New Roman"/>
          <w:sz w:val="24"/>
          <w:szCs w:val="24"/>
          <w:lang w:val="en-IN" w:eastAsia="en-US"/>
        </w:rPr>
        <w:t>nearly</w:t>
      </w:r>
      <w:r>
        <w:rPr>
          <w:rFonts w:ascii="Times New Roman" w:hAnsi="Times New Roman" w:cs="Times New Roman"/>
          <w:sz w:val="24"/>
          <w:szCs w:val="24"/>
          <w:lang w:val="en-IN" w:eastAsia="en-US"/>
        </w:rPr>
        <w:t xml:space="preserve"> integrated with data structures from pandas. It will </w:t>
      </w:r>
      <w:r w:rsidR="00E739E2">
        <w:rPr>
          <w:rFonts w:ascii="Times New Roman" w:hAnsi="Times New Roman" w:cs="Times New Roman"/>
          <w:sz w:val="24"/>
          <w:szCs w:val="24"/>
          <w:lang w:val="en-IN" w:eastAsia="en-US"/>
        </w:rPr>
        <w:t xml:space="preserve">be </w:t>
      </w:r>
      <w:r w:rsidR="00857DC9">
        <w:rPr>
          <w:rFonts w:ascii="Times New Roman" w:hAnsi="Times New Roman" w:cs="Times New Roman"/>
          <w:sz w:val="24"/>
          <w:szCs w:val="24"/>
          <w:lang w:val="en-IN" w:eastAsia="en-US"/>
        </w:rPr>
        <w:t xml:space="preserve">mainly </w:t>
      </w:r>
      <w:r>
        <w:rPr>
          <w:rFonts w:ascii="Times New Roman" w:hAnsi="Times New Roman" w:cs="Times New Roman"/>
          <w:sz w:val="24"/>
          <w:szCs w:val="24"/>
          <w:lang w:val="en-IN" w:eastAsia="en-US"/>
        </w:rPr>
        <w:t xml:space="preserve">used </w:t>
      </w:r>
      <w:r w:rsidR="00EB0D0A">
        <w:rPr>
          <w:rFonts w:ascii="Times New Roman" w:hAnsi="Times New Roman" w:cs="Times New Roman"/>
          <w:sz w:val="24"/>
          <w:szCs w:val="24"/>
          <w:lang w:val="en-IN" w:eastAsia="en-US"/>
        </w:rPr>
        <w:t xml:space="preserve">to visualize </w:t>
      </w:r>
      <w:r w:rsidR="00515879">
        <w:rPr>
          <w:rFonts w:ascii="Times New Roman" w:hAnsi="Times New Roman" w:cs="Times New Roman"/>
          <w:sz w:val="24"/>
          <w:szCs w:val="24"/>
          <w:lang w:val="en-IN" w:eastAsia="en-US"/>
        </w:rPr>
        <w:t>arbitrary</w:t>
      </w:r>
      <w:r w:rsidR="00EB0D0A">
        <w:rPr>
          <w:rFonts w:ascii="Times New Roman" w:hAnsi="Times New Roman" w:cs="Times New Roman"/>
          <w:sz w:val="24"/>
          <w:szCs w:val="24"/>
          <w:lang w:val="en-IN" w:eastAsia="en-US"/>
        </w:rPr>
        <w:t xml:space="preserve"> distributions.</w:t>
      </w:r>
    </w:p>
    <w:p w14:paraId="57727689" w14:textId="77777777" w:rsidR="009A3C04" w:rsidRDefault="009A3C04" w:rsidP="00E23EAB">
      <w:pPr>
        <w:spacing w:after="160" w:line="360" w:lineRule="auto"/>
        <w:rPr>
          <w:rFonts w:ascii="Times New Roman" w:hAnsi="Times New Roman" w:cs="Times New Roman"/>
          <w:sz w:val="24"/>
          <w:szCs w:val="24"/>
          <w:lang w:val="en-IN" w:eastAsia="en-US"/>
        </w:rPr>
      </w:pPr>
    </w:p>
    <w:p w14:paraId="5B40F2E5" w14:textId="38F0B291" w:rsidR="002D5149" w:rsidRDefault="00CD439E" w:rsidP="00E23EAB">
      <w:pPr>
        <w:spacing w:after="160" w:line="360" w:lineRule="auto"/>
        <w:rPr>
          <w:rFonts w:ascii="Times New Roman" w:hAnsi="Times New Roman" w:cs="Times New Roman"/>
          <w:b/>
          <w:bCs/>
          <w:sz w:val="28"/>
          <w:szCs w:val="28"/>
          <w:lang w:val="en-IN" w:eastAsia="en-US"/>
        </w:rPr>
      </w:pPr>
      <w:r w:rsidRPr="00D507B8">
        <w:rPr>
          <w:rFonts w:ascii="Times New Roman" w:hAnsi="Times New Roman" w:cs="Times New Roman"/>
          <w:b/>
          <w:bCs/>
          <w:sz w:val="28"/>
          <w:szCs w:val="28"/>
          <w:lang w:val="en-IN" w:eastAsia="en-US"/>
        </w:rPr>
        <w:t>3.7 PANDAS AND NLTK:</w:t>
      </w:r>
    </w:p>
    <w:p w14:paraId="3D9838C6" w14:textId="124FE3F1" w:rsidR="00D507B8" w:rsidRPr="002E184D" w:rsidRDefault="002E184D" w:rsidP="00E23EAB">
      <w:pPr>
        <w:spacing w:after="160" w:line="360" w:lineRule="auto"/>
        <w:rPr>
          <w:rFonts w:ascii="Times New Roman" w:hAnsi="Times New Roman" w:cs="Times New Roman"/>
          <w:sz w:val="24"/>
          <w:szCs w:val="24"/>
          <w:lang w:val="en-IN" w:eastAsia="en-US"/>
        </w:rPr>
      </w:pPr>
      <w:r w:rsidRPr="002E184D">
        <w:rPr>
          <w:rFonts w:ascii="Times New Roman" w:hAnsi="Times New Roman" w:cs="Times New Roman"/>
          <w:sz w:val="24"/>
          <w:szCs w:val="24"/>
          <w:lang w:val="en-IN" w:eastAsia="en-US"/>
        </w:rPr>
        <w:t>Pandas</w:t>
      </w:r>
      <w:r>
        <w:rPr>
          <w:rFonts w:ascii="Times New Roman" w:hAnsi="Times New Roman" w:cs="Times New Roman"/>
          <w:sz w:val="24"/>
          <w:szCs w:val="24"/>
          <w:lang w:val="en-IN" w:eastAsia="en-US"/>
        </w:rPr>
        <w:t xml:space="preserve"> is a python library u</w:t>
      </w:r>
      <w:r w:rsidR="008B1A27">
        <w:rPr>
          <w:rFonts w:ascii="Times New Roman" w:hAnsi="Times New Roman" w:cs="Times New Roman"/>
          <w:sz w:val="24"/>
          <w:szCs w:val="24"/>
          <w:lang w:val="en-IN" w:eastAsia="en-US"/>
        </w:rPr>
        <w:t>tilized</w:t>
      </w:r>
      <w:r>
        <w:rPr>
          <w:rFonts w:ascii="Times New Roman" w:hAnsi="Times New Roman" w:cs="Times New Roman"/>
          <w:sz w:val="24"/>
          <w:szCs w:val="24"/>
          <w:lang w:val="en-IN" w:eastAsia="en-US"/>
        </w:rPr>
        <w:t xml:space="preserve"> for working </w:t>
      </w:r>
      <w:r w:rsidR="008B1A27">
        <w:rPr>
          <w:rFonts w:ascii="Times New Roman" w:hAnsi="Times New Roman" w:cs="Times New Roman"/>
          <w:sz w:val="24"/>
          <w:szCs w:val="24"/>
          <w:lang w:val="en-IN" w:eastAsia="en-US"/>
        </w:rPr>
        <w:t xml:space="preserve">mainly </w:t>
      </w:r>
      <w:r>
        <w:rPr>
          <w:rFonts w:ascii="Times New Roman" w:hAnsi="Times New Roman" w:cs="Times New Roman"/>
          <w:sz w:val="24"/>
          <w:szCs w:val="24"/>
          <w:lang w:val="en-IN" w:eastAsia="en-US"/>
        </w:rPr>
        <w:t>with datasets</w:t>
      </w:r>
      <w:r w:rsidR="00A813DB">
        <w:rPr>
          <w:rFonts w:ascii="Times New Roman" w:hAnsi="Times New Roman" w:cs="Times New Roman"/>
          <w:sz w:val="24"/>
          <w:szCs w:val="24"/>
          <w:lang w:val="en-IN" w:eastAsia="en-US"/>
        </w:rPr>
        <w:t xml:space="preserve">. It has </w:t>
      </w:r>
      <w:r w:rsidR="007E7A20">
        <w:rPr>
          <w:rFonts w:ascii="Times New Roman" w:hAnsi="Times New Roman" w:cs="Times New Roman"/>
          <w:sz w:val="24"/>
          <w:szCs w:val="24"/>
          <w:lang w:val="en-IN" w:eastAsia="en-US"/>
        </w:rPr>
        <w:t>methods</w:t>
      </w:r>
      <w:r w:rsidR="00A813DB">
        <w:rPr>
          <w:rFonts w:ascii="Times New Roman" w:hAnsi="Times New Roman" w:cs="Times New Roman"/>
          <w:sz w:val="24"/>
          <w:szCs w:val="24"/>
          <w:lang w:val="en-IN" w:eastAsia="en-US"/>
        </w:rPr>
        <w:t xml:space="preserve"> for </w:t>
      </w:r>
      <w:r w:rsidR="00032AF1">
        <w:rPr>
          <w:rFonts w:ascii="Times New Roman" w:hAnsi="Times New Roman" w:cs="Times New Roman"/>
          <w:sz w:val="24"/>
          <w:szCs w:val="24"/>
          <w:lang w:val="en-IN" w:eastAsia="en-US"/>
        </w:rPr>
        <w:t>inspecting</w:t>
      </w:r>
      <w:r w:rsidR="00A813DB">
        <w:rPr>
          <w:rFonts w:ascii="Times New Roman" w:hAnsi="Times New Roman" w:cs="Times New Roman"/>
          <w:sz w:val="24"/>
          <w:szCs w:val="24"/>
          <w:lang w:val="en-IN" w:eastAsia="en-US"/>
        </w:rPr>
        <w:t xml:space="preserve">, cleaning, exploring and </w:t>
      </w:r>
      <w:r w:rsidR="00032AF1">
        <w:rPr>
          <w:rFonts w:ascii="Times New Roman" w:hAnsi="Times New Roman" w:cs="Times New Roman"/>
          <w:sz w:val="24"/>
          <w:szCs w:val="24"/>
          <w:lang w:val="en-IN" w:eastAsia="en-US"/>
        </w:rPr>
        <w:t>controlling</w:t>
      </w:r>
      <w:r w:rsidR="00A813DB">
        <w:rPr>
          <w:rFonts w:ascii="Times New Roman" w:hAnsi="Times New Roman" w:cs="Times New Roman"/>
          <w:sz w:val="24"/>
          <w:szCs w:val="24"/>
          <w:lang w:val="en-IN" w:eastAsia="en-US"/>
        </w:rPr>
        <w:t xml:space="preserve"> data</w:t>
      </w:r>
      <w:r w:rsidR="00522411">
        <w:rPr>
          <w:rFonts w:ascii="Times New Roman" w:hAnsi="Times New Roman" w:cs="Times New Roman"/>
          <w:sz w:val="24"/>
          <w:szCs w:val="24"/>
          <w:lang w:val="en-IN" w:eastAsia="en-US"/>
        </w:rPr>
        <w:t xml:space="preserve">. The </w:t>
      </w:r>
      <w:r w:rsidR="00206B6F">
        <w:rPr>
          <w:rFonts w:ascii="Times New Roman" w:hAnsi="Times New Roman" w:cs="Times New Roman"/>
          <w:sz w:val="24"/>
          <w:szCs w:val="24"/>
          <w:lang w:val="en-IN" w:eastAsia="en-US"/>
        </w:rPr>
        <w:t>title</w:t>
      </w:r>
      <w:r w:rsidR="00522411">
        <w:rPr>
          <w:rFonts w:ascii="Times New Roman" w:hAnsi="Times New Roman" w:cs="Times New Roman"/>
          <w:sz w:val="24"/>
          <w:szCs w:val="24"/>
          <w:lang w:val="en-IN" w:eastAsia="en-US"/>
        </w:rPr>
        <w:t xml:space="preserve"> Pandas has a </w:t>
      </w:r>
      <w:r w:rsidR="00C140D5">
        <w:rPr>
          <w:rFonts w:ascii="Times New Roman" w:hAnsi="Times New Roman" w:cs="Times New Roman"/>
          <w:sz w:val="24"/>
          <w:szCs w:val="24"/>
          <w:lang w:val="en-IN" w:eastAsia="en-US"/>
        </w:rPr>
        <w:t>mention of</w:t>
      </w:r>
      <w:r w:rsidR="00522411">
        <w:rPr>
          <w:rFonts w:ascii="Times New Roman" w:hAnsi="Times New Roman" w:cs="Times New Roman"/>
          <w:sz w:val="24"/>
          <w:szCs w:val="24"/>
          <w:lang w:val="en-IN" w:eastAsia="en-US"/>
        </w:rPr>
        <w:t xml:space="preserve"> both</w:t>
      </w:r>
      <w:r w:rsidR="00D55743">
        <w:rPr>
          <w:rFonts w:ascii="Times New Roman" w:hAnsi="Times New Roman" w:cs="Times New Roman"/>
          <w:sz w:val="24"/>
          <w:szCs w:val="24"/>
          <w:lang w:val="en-IN" w:eastAsia="en-US"/>
        </w:rPr>
        <w:t xml:space="preserve"> “Panel Data” and “Python Data Analysis”</w:t>
      </w:r>
      <w:r w:rsidR="00457B13">
        <w:rPr>
          <w:rFonts w:ascii="Times New Roman" w:hAnsi="Times New Roman" w:cs="Times New Roman"/>
          <w:sz w:val="24"/>
          <w:szCs w:val="24"/>
          <w:lang w:val="en-IN" w:eastAsia="en-US"/>
        </w:rPr>
        <w:t xml:space="preserve"> and was created in 2008.</w:t>
      </w:r>
      <w:r w:rsidR="00187E19">
        <w:rPr>
          <w:rFonts w:ascii="Times New Roman" w:hAnsi="Times New Roman" w:cs="Times New Roman"/>
          <w:sz w:val="24"/>
          <w:szCs w:val="24"/>
          <w:lang w:val="en-IN" w:eastAsia="en-US"/>
        </w:rPr>
        <w:t xml:space="preserve"> On the other hand, </w:t>
      </w:r>
      <w:r w:rsidR="006439B9">
        <w:rPr>
          <w:rFonts w:ascii="Times New Roman" w:hAnsi="Times New Roman" w:cs="Times New Roman"/>
          <w:sz w:val="24"/>
          <w:szCs w:val="24"/>
          <w:lang w:val="en-IN" w:eastAsia="en-US"/>
        </w:rPr>
        <w:t>Natural Language Tool</w:t>
      </w:r>
      <w:r w:rsidR="003817E3">
        <w:rPr>
          <w:rFonts w:ascii="Times New Roman" w:hAnsi="Times New Roman" w:cs="Times New Roman"/>
          <w:sz w:val="24"/>
          <w:szCs w:val="24"/>
          <w:lang w:val="en-IN" w:eastAsia="en-US"/>
        </w:rPr>
        <w:t>k</w:t>
      </w:r>
      <w:r w:rsidR="006439B9">
        <w:rPr>
          <w:rFonts w:ascii="Times New Roman" w:hAnsi="Times New Roman" w:cs="Times New Roman"/>
          <w:sz w:val="24"/>
          <w:szCs w:val="24"/>
          <w:lang w:val="en-IN" w:eastAsia="en-US"/>
        </w:rPr>
        <w:t xml:space="preserve">it </w:t>
      </w:r>
      <w:r w:rsidR="003817E3">
        <w:rPr>
          <w:rFonts w:ascii="Times New Roman" w:hAnsi="Times New Roman" w:cs="Times New Roman"/>
          <w:sz w:val="24"/>
          <w:szCs w:val="24"/>
          <w:lang w:val="en-IN" w:eastAsia="en-US"/>
        </w:rPr>
        <w:t xml:space="preserve">(NLTK) is a python programming </w:t>
      </w:r>
      <w:r w:rsidR="004B158C">
        <w:rPr>
          <w:rFonts w:ascii="Times New Roman" w:hAnsi="Times New Roman" w:cs="Times New Roman"/>
          <w:sz w:val="24"/>
          <w:szCs w:val="24"/>
          <w:lang w:val="en-IN" w:eastAsia="en-US"/>
        </w:rPr>
        <w:t xml:space="preserve">environment for </w:t>
      </w:r>
      <w:r w:rsidR="006722F0">
        <w:rPr>
          <w:rFonts w:ascii="Times New Roman" w:hAnsi="Times New Roman" w:cs="Times New Roman"/>
          <w:sz w:val="24"/>
          <w:szCs w:val="24"/>
          <w:lang w:val="en-IN" w:eastAsia="en-US"/>
        </w:rPr>
        <w:t>generating</w:t>
      </w:r>
      <w:r w:rsidR="004B158C">
        <w:rPr>
          <w:rFonts w:ascii="Times New Roman" w:hAnsi="Times New Roman" w:cs="Times New Roman"/>
          <w:sz w:val="24"/>
          <w:szCs w:val="24"/>
          <w:lang w:val="en-IN" w:eastAsia="en-US"/>
        </w:rPr>
        <w:t xml:space="preserve"> applications for statistical </w:t>
      </w:r>
      <w:r w:rsidR="00A94157">
        <w:rPr>
          <w:rFonts w:ascii="Times New Roman" w:hAnsi="Times New Roman" w:cs="Times New Roman"/>
          <w:sz w:val="24"/>
          <w:szCs w:val="24"/>
          <w:lang w:val="en-IN" w:eastAsia="en-US"/>
        </w:rPr>
        <w:t>NLP.</w:t>
      </w:r>
    </w:p>
    <w:p w14:paraId="33B915BB" w14:textId="2B6613DB" w:rsidR="007A0316" w:rsidRPr="008A39B7" w:rsidRDefault="007A0316" w:rsidP="00E23EAB">
      <w:pPr>
        <w:spacing w:after="160" w:line="360" w:lineRule="auto"/>
        <w:rPr>
          <w:rFonts w:ascii="Times New Roman" w:hAnsi="Times New Roman" w:cs="Times New Roman"/>
          <w:sz w:val="24"/>
          <w:szCs w:val="24"/>
          <w:lang w:val="en-IN" w:eastAsia="en-US"/>
        </w:rPr>
      </w:pPr>
      <w:r w:rsidRPr="006D38D4">
        <w:rPr>
          <w:rFonts w:ascii="Times New Roman" w:hAnsi="Times New Roman" w:cs="Times New Roman"/>
          <w:sz w:val="24"/>
          <w:szCs w:val="24"/>
          <w:u w:val="single"/>
          <w:lang w:val="en-IN" w:eastAsia="en-US"/>
        </w:rPr>
        <w:lastRenderedPageBreak/>
        <w:t xml:space="preserve">After having a brief description of the packages used in this project, Now, we will move on to the algorithm used in the project which </w:t>
      </w:r>
      <w:r w:rsidR="00547E7A">
        <w:rPr>
          <w:rFonts w:ascii="Times New Roman" w:hAnsi="Times New Roman" w:cs="Times New Roman"/>
          <w:sz w:val="24"/>
          <w:szCs w:val="24"/>
          <w:u w:val="single"/>
          <w:lang w:val="en-IN" w:eastAsia="en-US"/>
        </w:rPr>
        <w:t>are</w:t>
      </w:r>
      <w:r w:rsidRPr="006D38D4">
        <w:rPr>
          <w:rFonts w:ascii="Times New Roman" w:hAnsi="Times New Roman" w:cs="Times New Roman"/>
          <w:sz w:val="24"/>
          <w:szCs w:val="24"/>
          <w:u w:val="single"/>
          <w:lang w:val="en-IN" w:eastAsia="en-US"/>
        </w:rPr>
        <w:t xml:space="preserve"> as follows: -</w:t>
      </w:r>
    </w:p>
    <w:p w14:paraId="34B4F076" w14:textId="5B3094E9" w:rsidR="00E23EAB" w:rsidRPr="00A40DE0" w:rsidRDefault="00E23EAB" w:rsidP="00E23EAB">
      <w:pPr>
        <w:spacing w:after="160" w:line="259" w:lineRule="auto"/>
        <w:rPr>
          <w:rFonts w:ascii="Times New Roman" w:hAnsi="Times New Roman" w:cs="Times New Roman"/>
          <w:b/>
          <w:bCs/>
          <w:sz w:val="28"/>
          <w:szCs w:val="28"/>
          <w:lang w:val="en-IN" w:eastAsia="en-US"/>
        </w:rPr>
      </w:pPr>
      <w:r w:rsidRPr="00A40DE0">
        <w:rPr>
          <w:rFonts w:ascii="Times New Roman" w:hAnsi="Times New Roman" w:cs="Times New Roman"/>
          <w:b/>
          <w:bCs/>
          <w:sz w:val="28"/>
          <w:szCs w:val="28"/>
          <w:lang w:val="en-IN" w:eastAsia="en-US"/>
        </w:rPr>
        <w:t>3.</w:t>
      </w:r>
      <w:r w:rsidR="00432293">
        <w:rPr>
          <w:rFonts w:ascii="Times New Roman" w:hAnsi="Times New Roman" w:cs="Times New Roman"/>
          <w:b/>
          <w:bCs/>
          <w:sz w:val="28"/>
          <w:szCs w:val="28"/>
          <w:lang w:val="en-IN" w:eastAsia="en-US"/>
        </w:rPr>
        <w:t>8</w:t>
      </w:r>
      <w:r w:rsidRPr="00A40DE0">
        <w:rPr>
          <w:rFonts w:ascii="Times New Roman" w:hAnsi="Times New Roman" w:cs="Times New Roman"/>
          <w:b/>
          <w:bCs/>
          <w:sz w:val="28"/>
          <w:szCs w:val="28"/>
          <w:lang w:val="en-IN" w:eastAsia="en-US"/>
        </w:rPr>
        <w:t xml:space="preserve"> </w:t>
      </w:r>
      <w:r>
        <w:rPr>
          <w:rFonts w:ascii="Times New Roman" w:hAnsi="Times New Roman" w:cs="Times New Roman"/>
          <w:b/>
          <w:bCs/>
          <w:sz w:val="28"/>
          <w:szCs w:val="28"/>
          <w:lang w:val="en-IN" w:eastAsia="en-US"/>
        </w:rPr>
        <w:t>SUPERVISED LEARNING</w:t>
      </w:r>
      <w:r w:rsidRPr="00A40DE0">
        <w:rPr>
          <w:rFonts w:ascii="Times New Roman" w:hAnsi="Times New Roman" w:cs="Times New Roman"/>
          <w:b/>
          <w:bCs/>
          <w:sz w:val="28"/>
          <w:szCs w:val="28"/>
          <w:lang w:val="en-IN" w:eastAsia="en-US"/>
        </w:rPr>
        <w:t>:</w:t>
      </w:r>
    </w:p>
    <w:p w14:paraId="52A28C2D" w14:textId="54889AE7" w:rsidR="00E23EAB" w:rsidRDefault="008A24DA" w:rsidP="00E23EAB">
      <w:pPr>
        <w:spacing w:after="160" w:line="360" w:lineRule="auto"/>
        <w:rPr>
          <w:rFonts w:ascii="Times New Roman" w:hAnsi="Times New Roman" w:cs="Times New Roman"/>
          <w:sz w:val="24"/>
          <w:szCs w:val="24"/>
          <w:lang w:val="en-IN" w:eastAsia="en-US"/>
        </w:rPr>
      </w:pPr>
      <w:r>
        <w:rPr>
          <w:rFonts w:ascii="Times New Roman" w:hAnsi="Times New Roman" w:cs="Times New Roman"/>
          <w:sz w:val="24"/>
          <w:szCs w:val="24"/>
          <w:lang w:val="en-IN" w:eastAsia="en-US"/>
        </w:rPr>
        <w:t>As we already know that machine learning is of three types</w:t>
      </w:r>
      <w:r w:rsidR="00A7651E">
        <w:rPr>
          <w:rFonts w:ascii="Times New Roman" w:hAnsi="Times New Roman" w:cs="Times New Roman"/>
          <w:sz w:val="24"/>
          <w:szCs w:val="24"/>
          <w:lang w:val="en-IN" w:eastAsia="en-US"/>
        </w:rPr>
        <w:t xml:space="preserve"> and here, in this project we will </w:t>
      </w:r>
      <w:r w:rsidR="00515879">
        <w:rPr>
          <w:rFonts w:ascii="Times New Roman" w:hAnsi="Times New Roman" w:cs="Times New Roman"/>
          <w:sz w:val="24"/>
          <w:szCs w:val="24"/>
          <w:lang w:val="en-IN" w:eastAsia="en-US"/>
        </w:rPr>
        <w:t>substantially</w:t>
      </w:r>
      <w:r w:rsidR="00A7651E">
        <w:rPr>
          <w:rFonts w:ascii="Times New Roman" w:hAnsi="Times New Roman" w:cs="Times New Roman"/>
          <w:sz w:val="24"/>
          <w:szCs w:val="24"/>
          <w:lang w:val="en-IN" w:eastAsia="en-US"/>
        </w:rPr>
        <w:t xml:space="preserve"> deal with supervised learning</w:t>
      </w:r>
      <w:r w:rsidR="00EF5A60">
        <w:rPr>
          <w:rFonts w:ascii="Times New Roman" w:hAnsi="Times New Roman" w:cs="Times New Roman"/>
          <w:sz w:val="24"/>
          <w:szCs w:val="24"/>
          <w:lang w:val="en-IN" w:eastAsia="en-US"/>
        </w:rPr>
        <w:t xml:space="preserve">. In supervised learning, models are trained using labelled dataset, where the model learns about each type of data. </w:t>
      </w:r>
      <w:r w:rsidR="00E762C5">
        <w:rPr>
          <w:rFonts w:ascii="Times New Roman" w:hAnsi="Times New Roman" w:cs="Times New Roman"/>
          <w:sz w:val="24"/>
          <w:szCs w:val="24"/>
          <w:lang w:val="en-IN" w:eastAsia="en-US"/>
        </w:rPr>
        <w:t>Once the training process is completed, the model is tested</w:t>
      </w:r>
      <w:r>
        <w:rPr>
          <w:rFonts w:ascii="Times New Roman" w:hAnsi="Times New Roman" w:cs="Times New Roman"/>
          <w:sz w:val="24"/>
          <w:szCs w:val="24"/>
          <w:lang w:val="en-IN" w:eastAsia="en-US"/>
        </w:rPr>
        <w:t xml:space="preserve"> </w:t>
      </w:r>
      <w:r w:rsidR="00E762C5">
        <w:rPr>
          <w:rFonts w:ascii="Times New Roman" w:hAnsi="Times New Roman" w:cs="Times New Roman"/>
          <w:sz w:val="24"/>
          <w:szCs w:val="24"/>
          <w:lang w:val="en-IN" w:eastAsia="en-US"/>
        </w:rPr>
        <w:t xml:space="preserve">on the basis of test data (a subset of training set), and then it predicts the output. Supervised learning model is used here because it helps us to solve </w:t>
      </w:r>
      <w:r w:rsidR="00933CFA">
        <w:rPr>
          <w:rFonts w:ascii="Times New Roman" w:hAnsi="Times New Roman" w:cs="Times New Roman"/>
          <w:sz w:val="24"/>
          <w:szCs w:val="24"/>
          <w:lang w:val="en-IN" w:eastAsia="en-US"/>
        </w:rPr>
        <w:t>numerous</w:t>
      </w:r>
      <w:r w:rsidR="00E762C5">
        <w:rPr>
          <w:rFonts w:ascii="Times New Roman" w:hAnsi="Times New Roman" w:cs="Times New Roman"/>
          <w:sz w:val="24"/>
          <w:szCs w:val="24"/>
          <w:lang w:val="en-IN" w:eastAsia="en-US"/>
        </w:rPr>
        <w:t xml:space="preserve"> real-word problems such as fraud detection, spam filtering, etc. which are mostly similar to the </w:t>
      </w:r>
      <w:r w:rsidR="00BF67D1">
        <w:rPr>
          <w:rFonts w:ascii="Times New Roman" w:hAnsi="Times New Roman" w:cs="Times New Roman"/>
          <w:sz w:val="24"/>
          <w:szCs w:val="24"/>
          <w:lang w:val="en-IN" w:eastAsia="en-US"/>
        </w:rPr>
        <w:t>text</w:t>
      </w:r>
      <w:r w:rsidR="007D3D0C">
        <w:rPr>
          <w:rFonts w:ascii="Times New Roman" w:hAnsi="Times New Roman" w:cs="Times New Roman"/>
          <w:sz w:val="24"/>
          <w:szCs w:val="24"/>
          <w:lang w:val="en-IN" w:eastAsia="en-US"/>
        </w:rPr>
        <w:t xml:space="preserve"> classification</w:t>
      </w:r>
      <w:r w:rsidR="00E762C5">
        <w:rPr>
          <w:rFonts w:ascii="Times New Roman" w:hAnsi="Times New Roman" w:cs="Times New Roman"/>
          <w:sz w:val="24"/>
          <w:szCs w:val="24"/>
          <w:lang w:val="en-IN" w:eastAsia="en-US"/>
        </w:rPr>
        <w:t xml:space="preserve"> problem.</w:t>
      </w:r>
      <w:r w:rsidR="00892A3A">
        <w:rPr>
          <w:rFonts w:ascii="Times New Roman" w:hAnsi="Times New Roman" w:cs="Times New Roman"/>
          <w:sz w:val="24"/>
          <w:szCs w:val="24"/>
          <w:lang w:val="en-IN" w:eastAsia="en-US"/>
        </w:rPr>
        <w:t xml:space="preserve"> Moreover, Supervised learning can be further divided into two types of problems: Regression and Classification.</w:t>
      </w:r>
    </w:p>
    <w:p w14:paraId="4DCB2843" w14:textId="77777777" w:rsidR="00892A3A" w:rsidRPr="00E23EAB" w:rsidRDefault="00892A3A" w:rsidP="00E23EAB">
      <w:pPr>
        <w:spacing w:after="160" w:line="360" w:lineRule="auto"/>
        <w:rPr>
          <w:rFonts w:ascii="Times New Roman" w:hAnsi="Times New Roman" w:cs="Times New Roman"/>
          <w:sz w:val="24"/>
          <w:szCs w:val="24"/>
          <w:lang w:val="en-IN" w:eastAsia="en-US"/>
        </w:rPr>
      </w:pPr>
    </w:p>
    <w:p w14:paraId="5C74C779" w14:textId="6A9CE070" w:rsidR="00A12DAE" w:rsidRDefault="004F4A3D" w:rsidP="00432293">
      <w:pPr>
        <w:spacing w:after="160" w:line="259" w:lineRule="auto"/>
        <w:rPr>
          <w:rFonts w:ascii="Times New Roman" w:hAnsi="Times New Roman" w:cs="Times New Roman"/>
          <w:b/>
          <w:bCs/>
          <w:sz w:val="28"/>
          <w:szCs w:val="28"/>
          <w:lang w:val="en-IN" w:eastAsia="en-US"/>
        </w:rPr>
      </w:pPr>
      <w:r w:rsidRPr="004F4A3D">
        <w:rPr>
          <w:rFonts w:ascii="Times New Roman" w:hAnsi="Times New Roman" w:cs="Times New Roman"/>
          <w:b/>
          <w:bCs/>
          <w:sz w:val="28"/>
          <w:szCs w:val="28"/>
          <w:lang w:val="en-IN" w:eastAsia="en-US"/>
        </w:rPr>
        <w:t>3.</w:t>
      </w:r>
      <w:r w:rsidR="00432293">
        <w:rPr>
          <w:rFonts w:ascii="Times New Roman" w:hAnsi="Times New Roman" w:cs="Times New Roman"/>
          <w:b/>
          <w:bCs/>
          <w:sz w:val="28"/>
          <w:szCs w:val="28"/>
          <w:lang w:val="en-IN" w:eastAsia="en-US"/>
        </w:rPr>
        <w:t xml:space="preserve">9 </w:t>
      </w:r>
      <w:r w:rsidR="00201AF1">
        <w:rPr>
          <w:rFonts w:ascii="Times New Roman" w:hAnsi="Times New Roman" w:cs="Times New Roman"/>
          <w:b/>
          <w:bCs/>
          <w:sz w:val="28"/>
          <w:szCs w:val="28"/>
          <w:lang w:val="en-IN" w:eastAsia="en-US"/>
        </w:rPr>
        <w:t>DECISION TREE ALGORITHM</w:t>
      </w:r>
      <w:r w:rsidR="00A12DAE">
        <w:rPr>
          <w:rFonts w:ascii="Times New Roman" w:hAnsi="Times New Roman" w:cs="Times New Roman"/>
          <w:b/>
          <w:bCs/>
          <w:sz w:val="28"/>
          <w:szCs w:val="28"/>
          <w:lang w:val="en-IN" w:eastAsia="en-US"/>
        </w:rPr>
        <w:t>:</w:t>
      </w:r>
    </w:p>
    <w:p w14:paraId="54ED39BE" w14:textId="1D86B215" w:rsidR="00C01A3C" w:rsidRPr="00A12DAE" w:rsidRDefault="003E20A4" w:rsidP="003E20A4">
      <w:pPr>
        <w:spacing w:after="160" w:line="360" w:lineRule="auto"/>
        <w:rPr>
          <w:rFonts w:ascii="Times New Roman" w:hAnsi="Times New Roman" w:cs="Times New Roman"/>
          <w:sz w:val="24"/>
          <w:szCs w:val="24"/>
          <w:lang w:val="en-IN" w:eastAsia="en-US"/>
        </w:rPr>
      </w:pPr>
      <w:r w:rsidRPr="003E20A4">
        <w:rPr>
          <w:rFonts w:ascii="Times New Roman" w:hAnsi="Times New Roman" w:cs="Times New Roman"/>
          <w:sz w:val="24"/>
          <w:szCs w:val="24"/>
          <w:lang w:val="en-IN" w:eastAsia="en-US"/>
        </w:rPr>
        <w:t xml:space="preserve">Decision Tree is a </w:t>
      </w:r>
      <w:r w:rsidR="004C4E8A">
        <w:rPr>
          <w:rFonts w:ascii="Times New Roman" w:hAnsi="Times New Roman" w:cs="Times New Roman"/>
          <w:sz w:val="24"/>
          <w:szCs w:val="24"/>
          <w:lang w:val="en-IN" w:eastAsia="en-US"/>
        </w:rPr>
        <w:t>basically a s</w:t>
      </w:r>
      <w:r w:rsidRPr="003E20A4">
        <w:rPr>
          <w:rFonts w:ascii="Times New Roman" w:hAnsi="Times New Roman" w:cs="Times New Roman"/>
          <w:sz w:val="24"/>
          <w:szCs w:val="24"/>
          <w:lang w:val="en-IN" w:eastAsia="en-US"/>
        </w:rPr>
        <w:t xml:space="preserve">upervised learning </w:t>
      </w:r>
      <w:r w:rsidR="004C4E8A">
        <w:rPr>
          <w:rFonts w:ascii="Times New Roman" w:hAnsi="Times New Roman" w:cs="Times New Roman"/>
          <w:sz w:val="24"/>
          <w:szCs w:val="24"/>
          <w:lang w:val="en-IN" w:eastAsia="en-US"/>
        </w:rPr>
        <w:t>method</w:t>
      </w:r>
      <w:r w:rsidRPr="003E20A4">
        <w:rPr>
          <w:rFonts w:ascii="Times New Roman" w:hAnsi="Times New Roman" w:cs="Times New Roman"/>
          <w:sz w:val="24"/>
          <w:szCs w:val="24"/>
          <w:lang w:val="en-IN" w:eastAsia="en-US"/>
        </w:rPr>
        <w:t xml:space="preserve"> that can be u</w:t>
      </w:r>
      <w:r w:rsidR="005E18CC">
        <w:rPr>
          <w:rFonts w:ascii="Times New Roman" w:hAnsi="Times New Roman" w:cs="Times New Roman"/>
          <w:sz w:val="24"/>
          <w:szCs w:val="24"/>
          <w:lang w:val="en-IN" w:eastAsia="en-US"/>
        </w:rPr>
        <w:t>tilized</w:t>
      </w:r>
      <w:r w:rsidRPr="003E20A4">
        <w:rPr>
          <w:rFonts w:ascii="Times New Roman" w:hAnsi="Times New Roman" w:cs="Times New Roman"/>
          <w:sz w:val="24"/>
          <w:szCs w:val="24"/>
          <w:lang w:val="en-IN" w:eastAsia="en-US"/>
        </w:rPr>
        <w:t xml:space="preserve"> for both </w:t>
      </w:r>
      <w:r w:rsidR="005E18CC">
        <w:rPr>
          <w:rFonts w:ascii="Times New Roman" w:hAnsi="Times New Roman" w:cs="Times New Roman"/>
          <w:sz w:val="24"/>
          <w:szCs w:val="24"/>
          <w:lang w:val="en-IN" w:eastAsia="en-US"/>
        </w:rPr>
        <w:t>Categorization</w:t>
      </w:r>
      <w:r w:rsidRPr="003E20A4">
        <w:rPr>
          <w:rFonts w:ascii="Times New Roman" w:hAnsi="Times New Roman" w:cs="Times New Roman"/>
          <w:sz w:val="24"/>
          <w:szCs w:val="24"/>
          <w:lang w:val="en-IN" w:eastAsia="en-US"/>
        </w:rPr>
        <w:t xml:space="preserve"> and Regression problems, but mostly it is p</w:t>
      </w:r>
      <w:r w:rsidR="00CB4C87">
        <w:rPr>
          <w:rFonts w:ascii="Times New Roman" w:hAnsi="Times New Roman" w:cs="Times New Roman"/>
          <w:sz w:val="24"/>
          <w:szCs w:val="24"/>
          <w:lang w:val="en-IN" w:eastAsia="en-US"/>
        </w:rPr>
        <w:t>opular</w:t>
      </w:r>
      <w:r w:rsidRPr="003E20A4">
        <w:rPr>
          <w:rFonts w:ascii="Times New Roman" w:hAnsi="Times New Roman" w:cs="Times New Roman"/>
          <w:sz w:val="24"/>
          <w:szCs w:val="24"/>
          <w:lang w:val="en-IN" w:eastAsia="en-US"/>
        </w:rPr>
        <w:t xml:space="preserve"> for </w:t>
      </w:r>
      <w:r w:rsidR="0081646D">
        <w:rPr>
          <w:rFonts w:ascii="Times New Roman" w:hAnsi="Times New Roman" w:cs="Times New Roman"/>
          <w:sz w:val="24"/>
          <w:szCs w:val="24"/>
          <w:lang w:val="en-IN" w:eastAsia="en-US"/>
        </w:rPr>
        <w:t>tackling</w:t>
      </w:r>
      <w:r w:rsidRPr="003E20A4">
        <w:rPr>
          <w:rFonts w:ascii="Times New Roman" w:hAnsi="Times New Roman" w:cs="Times New Roman"/>
          <w:sz w:val="24"/>
          <w:szCs w:val="24"/>
          <w:lang w:val="en-IN" w:eastAsia="en-US"/>
        </w:rPr>
        <w:t xml:space="preserve"> Classification problems. It is a tree-structured classifier, where internal nodes represent the </w:t>
      </w:r>
      <w:r w:rsidR="00342CCD">
        <w:rPr>
          <w:rFonts w:ascii="Times New Roman" w:hAnsi="Times New Roman" w:cs="Times New Roman"/>
          <w:sz w:val="24"/>
          <w:szCs w:val="24"/>
          <w:lang w:val="en-IN" w:eastAsia="en-US"/>
        </w:rPr>
        <w:t>characteristics</w:t>
      </w:r>
      <w:r w:rsidRPr="003E20A4">
        <w:rPr>
          <w:rFonts w:ascii="Times New Roman" w:hAnsi="Times New Roman" w:cs="Times New Roman"/>
          <w:sz w:val="24"/>
          <w:szCs w:val="24"/>
          <w:lang w:val="en-IN" w:eastAsia="en-US"/>
        </w:rPr>
        <w:t xml:space="preserve"> of a dataset, branches represent the decision rules and each leaf node represents </w:t>
      </w:r>
      <w:r w:rsidR="00EA4A0E">
        <w:rPr>
          <w:rFonts w:ascii="Times New Roman" w:hAnsi="Times New Roman" w:cs="Times New Roman"/>
          <w:sz w:val="24"/>
          <w:szCs w:val="24"/>
          <w:lang w:val="en-IN" w:eastAsia="en-US"/>
        </w:rPr>
        <w:t>its output</w:t>
      </w:r>
      <w:r w:rsidRPr="003E20A4">
        <w:rPr>
          <w:rFonts w:ascii="Times New Roman" w:hAnsi="Times New Roman" w:cs="Times New Roman"/>
          <w:sz w:val="24"/>
          <w:szCs w:val="24"/>
          <w:lang w:val="en-IN" w:eastAsia="en-US"/>
        </w:rPr>
        <w:t>.</w:t>
      </w:r>
      <w:r w:rsidR="00632B7D">
        <w:rPr>
          <w:rFonts w:ascii="Times New Roman" w:hAnsi="Times New Roman" w:cs="Times New Roman"/>
          <w:sz w:val="24"/>
          <w:szCs w:val="24"/>
          <w:lang w:val="en-IN" w:eastAsia="en-US"/>
        </w:rPr>
        <w:t xml:space="preserve"> </w:t>
      </w:r>
      <w:r w:rsidRPr="003E20A4">
        <w:rPr>
          <w:rFonts w:ascii="Times New Roman" w:hAnsi="Times New Roman" w:cs="Times New Roman"/>
          <w:sz w:val="24"/>
          <w:szCs w:val="24"/>
          <w:lang w:val="en-IN" w:eastAsia="en-US"/>
        </w:rPr>
        <w:t xml:space="preserve">In a Decision tree, there are two </w:t>
      </w:r>
      <w:r w:rsidR="009B197A">
        <w:rPr>
          <w:rFonts w:ascii="Times New Roman" w:hAnsi="Times New Roman" w:cs="Times New Roman"/>
          <w:sz w:val="24"/>
          <w:szCs w:val="24"/>
          <w:lang w:val="en-IN" w:eastAsia="en-US"/>
        </w:rPr>
        <w:t xml:space="preserve">mainly two nodes </w:t>
      </w:r>
      <w:r w:rsidRPr="003E20A4">
        <w:rPr>
          <w:rFonts w:ascii="Times New Roman" w:hAnsi="Times New Roman" w:cs="Times New Roman"/>
          <w:sz w:val="24"/>
          <w:szCs w:val="24"/>
          <w:lang w:val="en-IN" w:eastAsia="en-US"/>
        </w:rPr>
        <w:t xml:space="preserve">which are the </w:t>
      </w:r>
      <w:r w:rsidR="005F71EE">
        <w:rPr>
          <w:rFonts w:ascii="Times New Roman" w:hAnsi="Times New Roman" w:cs="Times New Roman"/>
          <w:sz w:val="24"/>
          <w:szCs w:val="24"/>
          <w:lang w:val="en-IN" w:eastAsia="en-US"/>
        </w:rPr>
        <w:t>d</w:t>
      </w:r>
      <w:r w:rsidRPr="003E20A4">
        <w:rPr>
          <w:rFonts w:ascii="Times New Roman" w:hAnsi="Times New Roman" w:cs="Times New Roman"/>
          <w:sz w:val="24"/>
          <w:szCs w:val="24"/>
          <w:lang w:val="en-IN" w:eastAsia="en-US"/>
        </w:rPr>
        <w:t xml:space="preserve">ecision Node and </w:t>
      </w:r>
      <w:r w:rsidR="005F71EE">
        <w:rPr>
          <w:rFonts w:ascii="Times New Roman" w:hAnsi="Times New Roman" w:cs="Times New Roman"/>
          <w:sz w:val="24"/>
          <w:szCs w:val="24"/>
          <w:lang w:val="en-IN" w:eastAsia="en-US"/>
        </w:rPr>
        <w:t>l</w:t>
      </w:r>
      <w:r w:rsidRPr="003E20A4">
        <w:rPr>
          <w:rFonts w:ascii="Times New Roman" w:hAnsi="Times New Roman" w:cs="Times New Roman"/>
          <w:sz w:val="24"/>
          <w:szCs w:val="24"/>
          <w:lang w:val="en-IN" w:eastAsia="en-US"/>
        </w:rPr>
        <w:t>eaf Node. Decision nodes are used to make any decision and have multiple branches, whereas Leaf nodes are the output of those decisions and do not contain any further branches.</w:t>
      </w:r>
      <w:r w:rsidR="00632B7D">
        <w:rPr>
          <w:rFonts w:ascii="Times New Roman" w:hAnsi="Times New Roman" w:cs="Times New Roman"/>
          <w:sz w:val="24"/>
          <w:szCs w:val="24"/>
          <w:lang w:val="en-IN" w:eastAsia="en-US"/>
        </w:rPr>
        <w:t xml:space="preserve"> </w:t>
      </w:r>
      <w:r w:rsidRPr="003E20A4">
        <w:rPr>
          <w:rFonts w:ascii="Times New Roman" w:hAnsi="Times New Roman" w:cs="Times New Roman"/>
          <w:sz w:val="24"/>
          <w:szCs w:val="24"/>
          <w:lang w:val="en-IN" w:eastAsia="en-US"/>
        </w:rPr>
        <w:t>It is a graphical representation for getting all the possible solutions to a problem</w:t>
      </w:r>
      <w:r w:rsidR="00D20A5D">
        <w:rPr>
          <w:rFonts w:ascii="Times New Roman" w:hAnsi="Times New Roman" w:cs="Times New Roman"/>
          <w:sz w:val="24"/>
          <w:szCs w:val="24"/>
          <w:lang w:val="en-IN" w:eastAsia="en-US"/>
        </w:rPr>
        <w:t xml:space="preserve"> or </w:t>
      </w:r>
      <w:r w:rsidRPr="003E20A4">
        <w:rPr>
          <w:rFonts w:ascii="Times New Roman" w:hAnsi="Times New Roman" w:cs="Times New Roman"/>
          <w:sz w:val="24"/>
          <w:szCs w:val="24"/>
          <w:lang w:val="en-IN" w:eastAsia="en-US"/>
        </w:rPr>
        <w:t xml:space="preserve">decision </w:t>
      </w:r>
      <w:r w:rsidR="003C049A">
        <w:rPr>
          <w:rFonts w:ascii="Times New Roman" w:hAnsi="Times New Roman" w:cs="Times New Roman"/>
          <w:sz w:val="24"/>
          <w:szCs w:val="24"/>
          <w:lang w:val="en-IN" w:eastAsia="en-US"/>
        </w:rPr>
        <w:t>grounded</w:t>
      </w:r>
      <w:r w:rsidRPr="003E20A4">
        <w:rPr>
          <w:rFonts w:ascii="Times New Roman" w:hAnsi="Times New Roman" w:cs="Times New Roman"/>
          <w:sz w:val="24"/>
          <w:szCs w:val="24"/>
          <w:lang w:val="en-IN" w:eastAsia="en-US"/>
        </w:rPr>
        <w:t xml:space="preserve"> on given conditions.</w:t>
      </w:r>
      <w:r w:rsidR="005E29B4">
        <w:rPr>
          <w:rFonts w:ascii="Times New Roman" w:hAnsi="Times New Roman" w:cs="Times New Roman"/>
          <w:sz w:val="24"/>
          <w:szCs w:val="24"/>
          <w:lang w:val="en-IN" w:eastAsia="en-US"/>
        </w:rPr>
        <w:t xml:space="preserve"> </w:t>
      </w:r>
      <w:r w:rsidRPr="00A74882">
        <w:rPr>
          <w:rFonts w:ascii="Times New Roman" w:hAnsi="Times New Roman" w:cs="Times New Roman"/>
          <w:b/>
          <w:bCs/>
          <w:sz w:val="24"/>
          <w:szCs w:val="24"/>
          <w:u w:val="single"/>
          <w:lang w:val="en-IN" w:eastAsia="en-US"/>
        </w:rPr>
        <w:t xml:space="preserve">It is </w:t>
      </w:r>
      <w:r w:rsidR="00096193">
        <w:rPr>
          <w:rFonts w:ascii="Times New Roman" w:hAnsi="Times New Roman" w:cs="Times New Roman"/>
          <w:b/>
          <w:bCs/>
          <w:sz w:val="24"/>
          <w:szCs w:val="24"/>
          <w:u w:val="single"/>
          <w:lang w:val="en-IN" w:eastAsia="en-US"/>
        </w:rPr>
        <w:t>known as</w:t>
      </w:r>
      <w:r w:rsidRPr="00A74882">
        <w:rPr>
          <w:rFonts w:ascii="Times New Roman" w:hAnsi="Times New Roman" w:cs="Times New Roman"/>
          <w:b/>
          <w:bCs/>
          <w:sz w:val="24"/>
          <w:szCs w:val="24"/>
          <w:u w:val="single"/>
          <w:lang w:val="en-IN" w:eastAsia="en-US"/>
        </w:rPr>
        <w:t xml:space="preserve"> a decision tree because, similar to a tree, it </w:t>
      </w:r>
      <w:r w:rsidR="00230961">
        <w:rPr>
          <w:rFonts w:ascii="Times New Roman" w:hAnsi="Times New Roman" w:cs="Times New Roman"/>
          <w:b/>
          <w:bCs/>
          <w:sz w:val="24"/>
          <w:szCs w:val="24"/>
          <w:u w:val="single"/>
          <w:lang w:val="en-IN" w:eastAsia="en-US"/>
        </w:rPr>
        <w:t>originates</w:t>
      </w:r>
      <w:r w:rsidRPr="00A74882">
        <w:rPr>
          <w:rFonts w:ascii="Times New Roman" w:hAnsi="Times New Roman" w:cs="Times New Roman"/>
          <w:b/>
          <w:bCs/>
          <w:sz w:val="24"/>
          <w:szCs w:val="24"/>
          <w:u w:val="single"/>
          <w:lang w:val="en-IN" w:eastAsia="en-US"/>
        </w:rPr>
        <w:t xml:space="preserve"> with the root node, which ex</w:t>
      </w:r>
      <w:r w:rsidR="00230961">
        <w:rPr>
          <w:rFonts w:ascii="Times New Roman" w:hAnsi="Times New Roman" w:cs="Times New Roman"/>
          <w:b/>
          <w:bCs/>
          <w:sz w:val="24"/>
          <w:szCs w:val="24"/>
          <w:u w:val="single"/>
          <w:lang w:val="en-IN" w:eastAsia="en-US"/>
        </w:rPr>
        <w:t>tends</w:t>
      </w:r>
      <w:r w:rsidRPr="00A74882">
        <w:rPr>
          <w:rFonts w:ascii="Times New Roman" w:hAnsi="Times New Roman" w:cs="Times New Roman"/>
          <w:b/>
          <w:bCs/>
          <w:sz w:val="24"/>
          <w:szCs w:val="24"/>
          <w:u w:val="single"/>
          <w:lang w:val="en-IN" w:eastAsia="en-US"/>
        </w:rPr>
        <w:t xml:space="preserve"> on further branches and constructs a tree-like structure.</w:t>
      </w:r>
    </w:p>
    <w:p w14:paraId="5DEB2504" w14:textId="77777777" w:rsidR="003E374C" w:rsidRDefault="003E374C" w:rsidP="00B73FE1">
      <w:pPr>
        <w:spacing w:after="160" w:line="259" w:lineRule="auto"/>
        <w:rPr>
          <w:rFonts w:ascii="Times New Roman" w:hAnsi="Times New Roman" w:cs="Times New Roman"/>
          <w:b/>
          <w:bCs/>
          <w:sz w:val="28"/>
          <w:szCs w:val="28"/>
          <w:lang w:val="en-IN" w:eastAsia="en-US"/>
        </w:rPr>
      </w:pPr>
    </w:p>
    <w:p w14:paraId="63342970" w14:textId="48F1B07D" w:rsidR="003E374C" w:rsidRPr="003B0329" w:rsidRDefault="00D74C05" w:rsidP="00164166">
      <w:pPr>
        <w:spacing w:after="160" w:line="360" w:lineRule="auto"/>
        <w:rPr>
          <w:rFonts w:ascii="Times New Roman" w:hAnsi="Times New Roman" w:cs="Times New Roman"/>
          <w:sz w:val="24"/>
          <w:szCs w:val="24"/>
          <w:u w:val="single"/>
          <w:lang w:val="en-IN" w:eastAsia="en-US"/>
        </w:rPr>
      </w:pPr>
      <w:r w:rsidRPr="003B0329">
        <w:rPr>
          <w:rFonts w:ascii="Times New Roman" w:hAnsi="Times New Roman" w:cs="Times New Roman"/>
          <w:sz w:val="24"/>
          <w:szCs w:val="24"/>
          <w:u w:val="single"/>
          <w:lang w:val="en-IN" w:eastAsia="en-US"/>
        </w:rPr>
        <w:t>Now, The Question Arises:</w:t>
      </w:r>
    </w:p>
    <w:p w14:paraId="5CEA0102" w14:textId="7292049E" w:rsidR="003E374C" w:rsidRDefault="00D74C05" w:rsidP="00164166">
      <w:pPr>
        <w:spacing w:after="160" w:line="360" w:lineRule="auto"/>
        <w:rPr>
          <w:rFonts w:ascii="Times New Roman" w:hAnsi="Times New Roman" w:cs="Times New Roman"/>
          <w:b/>
          <w:bCs/>
          <w:sz w:val="28"/>
          <w:szCs w:val="28"/>
          <w:lang w:val="en-IN" w:eastAsia="en-US"/>
        </w:rPr>
      </w:pPr>
      <w:r w:rsidRPr="00A854C7">
        <w:rPr>
          <w:rFonts w:ascii="Times New Roman" w:hAnsi="Times New Roman" w:cs="Times New Roman"/>
          <w:sz w:val="24"/>
          <w:szCs w:val="24"/>
          <w:lang w:val="en-IN" w:eastAsia="en-US"/>
        </w:rPr>
        <w:t>→</w:t>
      </w:r>
      <w:r w:rsidRPr="00A854C7">
        <w:rPr>
          <w:rFonts w:ascii="Times New Roman" w:hAnsi="Times New Roman" w:cs="Times New Roman"/>
          <w:b/>
          <w:bCs/>
          <w:sz w:val="24"/>
          <w:szCs w:val="24"/>
          <w:lang w:val="en-IN" w:eastAsia="en-US"/>
        </w:rPr>
        <w:t xml:space="preserve">WHY </w:t>
      </w:r>
      <w:r w:rsidR="00BB74BA">
        <w:rPr>
          <w:rFonts w:ascii="Times New Roman" w:hAnsi="Times New Roman" w:cs="Times New Roman"/>
          <w:b/>
          <w:bCs/>
          <w:sz w:val="24"/>
          <w:szCs w:val="24"/>
          <w:lang w:val="en-IN" w:eastAsia="en-US"/>
        </w:rPr>
        <w:t>THE SUPERVISED LEARNING ALGORITHM WHICH</w:t>
      </w:r>
      <w:r w:rsidR="0064751A">
        <w:rPr>
          <w:rFonts w:ascii="Times New Roman" w:hAnsi="Times New Roman" w:cs="Times New Roman"/>
          <w:b/>
          <w:bCs/>
          <w:sz w:val="24"/>
          <w:szCs w:val="24"/>
          <w:lang w:val="en-IN" w:eastAsia="en-US"/>
        </w:rPr>
        <w:t xml:space="preserve"> </w:t>
      </w:r>
      <w:r w:rsidR="00EC6B1B">
        <w:rPr>
          <w:rFonts w:ascii="Times New Roman" w:hAnsi="Times New Roman" w:cs="Times New Roman"/>
          <w:b/>
          <w:bCs/>
          <w:sz w:val="24"/>
          <w:szCs w:val="24"/>
          <w:lang w:val="en-IN" w:eastAsia="en-US"/>
        </w:rPr>
        <w:t xml:space="preserve">IS </w:t>
      </w:r>
      <w:r w:rsidR="00BB74BA">
        <w:rPr>
          <w:rFonts w:ascii="Times New Roman" w:hAnsi="Times New Roman" w:cs="Times New Roman"/>
          <w:b/>
          <w:bCs/>
          <w:sz w:val="24"/>
          <w:szCs w:val="24"/>
          <w:lang w:val="en-IN" w:eastAsia="en-US"/>
        </w:rPr>
        <w:t xml:space="preserve">MENTIONED ABOVE </w:t>
      </w:r>
      <w:r w:rsidR="00EC6B1B">
        <w:rPr>
          <w:rFonts w:ascii="Times New Roman" w:hAnsi="Times New Roman" w:cs="Times New Roman"/>
          <w:b/>
          <w:bCs/>
          <w:sz w:val="24"/>
          <w:szCs w:val="24"/>
          <w:lang w:val="en-IN" w:eastAsia="en-US"/>
        </w:rPr>
        <w:t>IS</w:t>
      </w:r>
      <w:r w:rsidR="00BB74BA">
        <w:rPr>
          <w:rFonts w:ascii="Times New Roman" w:hAnsi="Times New Roman" w:cs="Times New Roman"/>
          <w:b/>
          <w:bCs/>
          <w:sz w:val="24"/>
          <w:szCs w:val="24"/>
          <w:lang w:val="en-IN" w:eastAsia="en-US"/>
        </w:rPr>
        <w:t xml:space="preserve"> PREFFERED THAN THE OTHER ALGORITHMS</w:t>
      </w:r>
      <w:r w:rsidRPr="00A854C7">
        <w:rPr>
          <w:rFonts w:ascii="Times New Roman" w:hAnsi="Times New Roman" w:cs="Times New Roman"/>
          <w:b/>
          <w:bCs/>
          <w:sz w:val="24"/>
          <w:szCs w:val="24"/>
          <w:lang w:val="en-IN" w:eastAsia="en-US"/>
        </w:rPr>
        <w:t>?</w:t>
      </w:r>
    </w:p>
    <w:p w14:paraId="59B340CD" w14:textId="77777777" w:rsidR="007304C6" w:rsidRDefault="00DB24C9" w:rsidP="00AE63A4">
      <w:pPr>
        <w:spacing w:after="160" w:line="360" w:lineRule="auto"/>
        <w:rPr>
          <w:rFonts w:ascii="Times New Roman" w:hAnsi="Times New Roman" w:cs="Times New Roman"/>
          <w:sz w:val="24"/>
          <w:szCs w:val="24"/>
          <w:lang w:val="en-IN" w:eastAsia="en-US"/>
        </w:rPr>
      </w:pPr>
      <w:r w:rsidRPr="00DB24C9">
        <w:rPr>
          <w:rFonts w:ascii="Times New Roman" w:hAnsi="Times New Roman" w:cs="Times New Roman"/>
          <w:sz w:val="24"/>
          <w:szCs w:val="24"/>
          <w:lang w:val="en-IN" w:eastAsia="en-US"/>
        </w:rPr>
        <w:t>It is because</w:t>
      </w:r>
      <w:r>
        <w:rPr>
          <w:rFonts w:ascii="Times New Roman" w:hAnsi="Times New Roman" w:cs="Times New Roman"/>
          <w:sz w:val="24"/>
          <w:szCs w:val="24"/>
          <w:lang w:val="en-IN" w:eastAsia="en-US"/>
        </w:rPr>
        <w:t xml:space="preserve"> </w:t>
      </w:r>
      <w:r w:rsidR="002C7044">
        <w:rPr>
          <w:rFonts w:ascii="Times New Roman" w:hAnsi="Times New Roman" w:cs="Times New Roman"/>
          <w:sz w:val="24"/>
          <w:szCs w:val="24"/>
          <w:lang w:val="en-IN" w:eastAsia="en-US"/>
        </w:rPr>
        <w:t xml:space="preserve">the kind of project which we are working on is based on classification problem which means </w:t>
      </w:r>
      <w:r w:rsidR="009241EF">
        <w:rPr>
          <w:rFonts w:ascii="Times New Roman" w:hAnsi="Times New Roman" w:cs="Times New Roman"/>
          <w:sz w:val="24"/>
          <w:szCs w:val="24"/>
          <w:lang w:val="en-IN" w:eastAsia="en-US"/>
        </w:rPr>
        <w:t xml:space="preserve">that </w:t>
      </w:r>
      <w:r w:rsidR="002C7044">
        <w:rPr>
          <w:rFonts w:ascii="Times New Roman" w:hAnsi="Times New Roman" w:cs="Times New Roman"/>
          <w:sz w:val="24"/>
          <w:szCs w:val="24"/>
          <w:lang w:val="en-IN" w:eastAsia="en-US"/>
        </w:rPr>
        <w:t xml:space="preserve">there are </w:t>
      </w:r>
      <w:r w:rsidR="00352803">
        <w:rPr>
          <w:rFonts w:ascii="Times New Roman" w:hAnsi="Times New Roman" w:cs="Times New Roman"/>
          <w:sz w:val="24"/>
          <w:szCs w:val="24"/>
          <w:lang w:val="en-IN" w:eastAsia="en-US"/>
        </w:rPr>
        <w:t>classes/categories</w:t>
      </w:r>
      <w:r w:rsidR="002C7044">
        <w:rPr>
          <w:rFonts w:ascii="Times New Roman" w:hAnsi="Times New Roman" w:cs="Times New Roman"/>
          <w:sz w:val="24"/>
          <w:szCs w:val="24"/>
          <w:lang w:val="en-IN" w:eastAsia="en-US"/>
        </w:rPr>
        <w:t xml:space="preserve"> </w:t>
      </w:r>
      <w:r w:rsidR="00141CD9">
        <w:rPr>
          <w:rFonts w:ascii="Times New Roman" w:hAnsi="Times New Roman" w:cs="Times New Roman"/>
          <w:sz w:val="24"/>
          <w:szCs w:val="24"/>
          <w:lang w:val="en-IN" w:eastAsia="en-US"/>
        </w:rPr>
        <w:t>which we are required to predict</w:t>
      </w:r>
      <w:r w:rsidR="002C7044">
        <w:rPr>
          <w:rFonts w:ascii="Times New Roman" w:hAnsi="Times New Roman" w:cs="Times New Roman"/>
          <w:sz w:val="24"/>
          <w:szCs w:val="24"/>
          <w:lang w:val="en-IN" w:eastAsia="en-US"/>
        </w:rPr>
        <w:t xml:space="preserve">. In this type of problem, the output variable is categorical. Since the </w:t>
      </w:r>
      <w:r w:rsidR="00F91713">
        <w:rPr>
          <w:rFonts w:ascii="Times New Roman" w:hAnsi="Times New Roman" w:cs="Times New Roman"/>
          <w:sz w:val="24"/>
          <w:szCs w:val="24"/>
          <w:lang w:val="en-IN" w:eastAsia="en-US"/>
        </w:rPr>
        <w:t>above-mentioned</w:t>
      </w:r>
      <w:r w:rsidR="002C7044">
        <w:rPr>
          <w:rFonts w:ascii="Times New Roman" w:hAnsi="Times New Roman" w:cs="Times New Roman"/>
          <w:sz w:val="24"/>
          <w:szCs w:val="24"/>
          <w:lang w:val="en-IN" w:eastAsia="en-US"/>
        </w:rPr>
        <w:t xml:space="preserve"> algorithm </w:t>
      </w:r>
      <w:r w:rsidR="00BB7818">
        <w:rPr>
          <w:rFonts w:ascii="Times New Roman" w:hAnsi="Times New Roman" w:cs="Times New Roman"/>
          <w:sz w:val="24"/>
          <w:szCs w:val="24"/>
          <w:lang w:val="en-IN" w:eastAsia="en-US"/>
        </w:rPr>
        <w:t>which is</w:t>
      </w:r>
    </w:p>
    <w:p w14:paraId="53A63115" w14:textId="446856F8" w:rsidR="00082C44" w:rsidRDefault="007B42B7" w:rsidP="00AE63A4">
      <w:pPr>
        <w:spacing w:after="160" w:line="360" w:lineRule="auto"/>
        <w:rPr>
          <w:rFonts w:ascii="Times New Roman" w:hAnsi="Times New Roman" w:cs="Times New Roman"/>
          <w:sz w:val="24"/>
          <w:szCs w:val="24"/>
          <w:lang w:val="en-IN" w:eastAsia="en-US"/>
        </w:rPr>
      </w:pPr>
      <w:r>
        <w:rPr>
          <w:rFonts w:ascii="Times New Roman" w:hAnsi="Times New Roman" w:cs="Times New Roman"/>
          <w:sz w:val="24"/>
          <w:szCs w:val="24"/>
          <w:lang w:val="en-IN" w:eastAsia="en-US"/>
        </w:rPr>
        <w:lastRenderedPageBreak/>
        <w:t>Decision Tree</w:t>
      </w:r>
      <w:r w:rsidR="00F91713">
        <w:rPr>
          <w:rFonts w:ascii="Times New Roman" w:hAnsi="Times New Roman" w:cs="Times New Roman"/>
          <w:sz w:val="24"/>
          <w:szCs w:val="24"/>
          <w:lang w:val="en-IN" w:eastAsia="en-US"/>
        </w:rPr>
        <w:t xml:space="preserve"> </w:t>
      </w:r>
      <w:r w:rsidR="002C7044">
        <w:rPr>
          <w:rFonts w:ascii="Times New Roman" w:hAnsi="Times New Roman" w:cs="Times New Roman"/>
          <w:sz w:val="24"/>
          <w:szCs w:val="24"/>
          <w:lang w:val="en-IN" w:eastAsia="en-US"/>
        </w:rPr>
        <w:t>come</w:t>
      </w:r>
      <w:r w:rsidR="00BB7818">
        <w:rPr>
          <w:rFonts w:ascii="Times New Roman" w:hAnsi="Times New Roman" w:cs="Times New Roman"/>
          <w:sz w:val="24"/>
          <w:szCs w:val="24"/>
          <w:lang w:val="en-IN" w:eastAsia="en-US"/>
        </w:rPr>
        <w:t>s</w:t>
      </w:r>
      <w:r w:rsidR="002C7044">
        <w:rPr>
          <w:rFonts w:ascii="Times New Roman" w:hAnsi="Times New Roman" w:cs="Times New Roman"/>
          <w:sz w:val="24"/>
          <w:szCs w:val="24"/>
          <w:lang w:val="en-IN" w:eastAsia="en-US"/>
        </w:rPr>
        <w:t xml:space="preserve"> under the category </w:t>
      </w:r>
      <w:r w:rsidR="00F91713">
        <w:rPr>
          <w:rFonts w:ascii="Times New Roman" w:hAnsi="Times New Roman" w:cs="Times New Roman"/>
          <w:sz w:val="24"/>
          <w:szCs w:val="24"/>
          <w:lang w:val="en-IN" w:eastAsia="en-US"/>
        </w:rPr>
        <w:t xml:space="preserve">of classification-based algorithms and </w:t>
      </w:r>
      <w:r w:rsidR="00BB7818">
        <w:rPr>
          <w:rFonts w:ascii="Times New Roman" w:hAnsi="Times New Roman" w:cs="Times New Roman"/>
          <w:sz w:val="24"/>
          <w:szCs w:val="24"/>
          <w:lang w:val="en-IN" w:eastAsia="en-US"/>
        </w:rPr>
        <w:t>is</w:t>
      </w:r>
      <w:r w:rsidR="00F91713">
        <w:rPr>
          <w:rFonts w:ascii="Times New Roman" w:hAnsi="Times New Roman" w:cs="Times New Roman"/>
          <w:sz w:val="24"/>
          <w:szCs w:val="24"/>
          <w:lang w:val="en-IN" w:eastAsia="en-US"/>
        </w:rPr>
        <w:t xml:space="preserve"> well suited for our project</w:t>
      </w:r>
      <w:r w:rsidR="00C84DB2">
        <w:rPr>
          <w:rFonts w:ascii="Times New Roman" w:hAnsi="Times New Roman" w:cs="Times New Roman"/>
          <w:sz w:val="24"/>
          <w:szCs w:val="24"/>
          <w:lang w:val="en-IN" w:eastAsia="en-US"/>
        </w:rPr>
        <w:t xml:space="preserve"> </w:t>
      </w:r>
      <w:r w:rsidR="00F01DA7">
        <w:rPr>
          <w:rFonts w:ascii="Times New Roman" w:hAnsi="Times New Roman" w:cs="Times New Roman"/>
          <w:sz w:val="24"/>
          <w:szCs w:val="24"/>
          <w:lang w:val="en-IN" w:eastAsia="en-US"/>
        </w:rPr>
        <w:t>design;</w:t>
      </w:r>
      <w:r w:rsidR="00F91713">
        <w:rPr>
          <w:rFonts w:ascii="Times New Roman" w:hAnsi="Times New Roman" w:cs="Times New Roman"/>
          <w:sz w:val="24"/>
          <w:szCs w:val="24"/>
          <w:lang w:val="en-IN" w:eastAsia="en-US"/>
        </w:rPr>
        <w:t xml:space="preserve"> therefore, we are applying them.</w:t>
      </w:r>
    </w:p>
    <w:p w14:paraId="05825F9A" w14:textId="5C235CA6" w:rsidR="00281200" w:rsidRPr="007E1DAA" w:rsidRDefault="000F6806" w:rsidP="00AE63A4">
      <w:pPr>
        <w:spacing w:after="160" w:line="360" w:lineRule="auto"/>
        <w:rPr>
          <w:rFonts w:ascii="Times New Roman" w:hAnsi="Times New Roman" w:cs="Times New Roman"/>
          <w:sz w:val="24"/>
          <w:szCs w:val="24"/>
          <w:lang w:val="en-IN" w:eastAsia="en-US"/>
        </w:rPr>
      </w:pPr>
      <w:r w:rsidRPr="000F6806">
        <w:rPr>
          <w:rFonts w:ascii="Times New Roman" w:hAnsi="Times New Roman" w:cs="Times New Roman"/>
          <w:b/>
          <w:bCs/>
          <w:sz w:val="28"/>
          <w:szCs w:val="28"/>
          <w:lang w:val="en-IN" w:eastAsia="en-US"/>
        </w:rPr>
        <w:t>3.1</w:t>
      </w:r>
      <w:r w:rsidR="009E467A">
        <w:rPr>
          <w:rFonts w:ascii="Times New Roman" w:hAnsi="Times New Roman" w:cs="Times New Roman"/>
          <w:b/>
          <w:bCs/>
          <w:sz w:val="28"/>
          <w:szCs w:val="28"/>
          <w:lang w:val="en-IN" w:eastAsia="en-US"/>
        </w:rPr>
        <w:t>0</w:t>
      </w:r>
      <w:r w:rsidRPr="000F6806">
        <w:rPr>
          <w:rFonts w:ascii="Times New Roman" w:hAnsi="Times New Roman" w:cs="Times New Roman"/>
          <w:b/>
          <w:bCs/>
          <w:sz w:val="28"/>
          <w:szCs w:val="28"/>
          <w:lang w:val="en-IN" w:eastAsia="en-US"/>
        </w:rPr>
        <w:t xml:space="preserve"> </w:t>
      </w:r>
      <w:r w:rsidR="00B73FE1" w:rsidRPr="000F6806">
        <w:rPr>
          <w:rFonts w:ascii="Times New Roman" w:hAnsi="Times New Roman" w:cs="Times New Roman"/>
          <w:b/>
          <w:bCs/>
          <w:sz w:val="28"/>
          <w:szCs w:val="28"/>
          <w:lang w:val="en-IN" w:eastAsia="en-US"/>
        </w:rPr>
        <w:t xml:space="preserve">SYSTEM </w:t>
      </w:r>
      <w:r w:rsidR="00AE63A4" w:rsidRPr="000F6806">
        <w:rPr>
          <w:rFonts w:ascii="Times New Roman" w:hAnsi="Times New Roman" w:cs="Times New Roman"/>
          <w:b/>
          <w:bCs/>
          <w:sz w:val="28"/>
          <w:szCs w:val="28"/>
          <w:lang w:val="en-IN" w:eastAsia="en-US"/>
        </w:rPr>
        <w:t>ARCHITECTURE</w:t>
      </w:r>
      <w:r w:rsidR="00AE63A4">
        <w:rPr>
          <w:rFonts w:ascii="Times New Roman" w:hAnsi="Times New Roman" w:cs="Times New Roman"/>
          <w:b/>
          <w:bCs/>
          <w:sz w:val="28"/>
          <w:szCs w:val="28"/>
          <w:lang w:val="en-IN" w:eastAsia="en-US"/>
        </w:rPr>
        <w:t>:</w:t>
      </w:r>
    </w:p>
    <w:p w14:paraId="6491A974" w14:textId="2F1E666A" w:rsidR="00AE63A4" w:rsidRPr="00AE63A4" w:rsidRDefault="004C6B78" w:rsidP="00AE63A4">
      <w:pPr>
        <w:spacing w:after="160" w:line="360" w:lineRule="auto"/>
        <w:rPr>
          <w:rFonts w:ascii="Times New Roman" w:hAnsi="Times New Roman" w:cs="Times New Roman"/>
          <w:sz w:val="24"/>
          <w:szCs w:val="24"/>
          <w:lang w:val="en-IN" w:eastAsia="en-US"/>
        </w:rPr>
      </w:pPr>
      <w:r>
        <w:rPr>
          <w:rFonts w:ascii="Times New Roman" w:hAnsi="Times New Roman" w:cs="Times New Roman"/>
          <w:noProof/>
          <w:sz w:val="24"/>
          <w:szCs w:val="24"/>
          <w:lang w:val="en-IN" w:eastAsia="en-US"/>
        </w:rPr>
        <w:drawing>
          <wp:inline distT="0" distB="0" distL="0" distR="0" wp14:anchorId="3C4BBA76" wp14:editId="299B0F2A">
            <wp:extent cx="6065520" cy="2514600"/>
            <wp:effectExtent l="0" t="0" r="0" b="0"/>
            <wp:docPr id="1406731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31795" name="Picture 1406731795"/>
                    <pic:cNvPicPr/>
                  </pic:nvPicPr>
                  <pic:blipFill>
                    <a:blip r:embed="rId15">
                      <a:extLst>
                        <a:ext uri="{28A0092B-C50C-407E-A947-70E740481C1C}">
                          <a14:useLocalDpi xmlns:a14="http://schemas.microsoft.com/office/drawing/2010/main" val="0"/>
                        </a:ext>
                      </a:extLst>
                    </a:blip>
                    <a:stretch>
                      <a:fillRect/>
                    </a:stretch>
                  </pic:blipFill>
                  <pic:spPr>
                    <a:xfrm>
                      <a:off x="0" y="0"/>
                      <a:ext cx="6066553" cy="2515028"/>
                    </a:xfrm>
                    <a:prstGeom prst="rect">
                      <a:avLst/>
                    </a:prstGeom>
                  </pic:spPr>
                </pic:pic>
              </a:graphicData>
            </a:graphic>
          </wp:inline>
        </w:drawing>
      </w:r>
    </w:p>
    <w:p w14:paraId="648A8E93" w14:textId="572E584B" w:rsidR="00281200" w:rsidRPr="00281200" w:rsidRDefault="00281200" w:rsidP="00281200">
      <w:pPr>
        <w:spacing w:after="160" w:line="259" w:lineRule="auto"/>
        <w:rPr>
          <w:rFonts w:ascii="Times New Roman" w:hAnsi="Times New Roman" w:cs="Times New Roman"/>
          <w:b/>
          <w:bCs/>
          <w:sz w:val="20"/>
          <w:szCs w:val="20"/>
          <w:lang w:val="en-IN" w:eastAsia="en-US"/>
        </w:rPr>
      </w:pPr>
      <w:bookmarkStart w:id="0" w:name="_Hlk140702874"/>
      <w:r w:rsidRPr="00281200">
        <w:rPr>
          <w:rFonts w:ascii="Times New Roman" w:hAnsi="Times New Roman" w:cs="Times New Roman"/>
          <w:b/>
          <w:bCs/>
          <w:sz w:val="20"/>
          <w:szCs w:val="20"/>
          <w:lang w:val="en-IN" w:eastAsia="en-US"/>
        </w:rPr>
        <w:t xml:space="preserve">Fig. </w:t>
      </w:r>
      <w:r w:rsidR="00CA1421" w:rsidRPr="00281200">
        <w:rPr>
          <w:rFonts w:ascii="Times New Roman" w:hAnsi="Times New Roman" w:cs="Times New Roman"/>
          <w:b/>
          <w:bCs/>
          <w:sz w:val="20"/>
          <w:szCs w:val="20"/>
          <w:lang w:val="en-IN" w:eastAsia="en-US"/>
        </w:rPr>
        <w:t xml:space="preserve">3.1 </w:t>
      </w:r>
      <w:r w:rsidR="00CA1421">
        <w:rPr>
          <w:rFonts w:ascii="Times New Roman" w:hAnsi="Times New Roman" w:cs="Times New Roman"/>
          <w:b/>
          <w:bCs/>
          <w:sz w:val="20"/>
          <w:szCs w:val="20"/>
          <w:lang w:val="en-IN" w:eastAsia="en-US"/>
        </w:rPr>
        <w:t>System</w:t>
      </w:r>
      <w:r w:rsidRPr="00281200">
        <w:rPr>
          <w:rFonts w:ascii="Times New Roman" w:hAnsi="Times New Roman" w:cs="Times New Roman"/>
          <w:b/>
          <w:bCs/>
          <w:sz w:val="20"/>
          <w:szCs w:val="20"/>
          <w:lang w:val="en-IN" w:eastAsia="en-US"/>
        </w:rPr>
        <w:t xml:space="preserve"> </w:t>
      </w:r>
      <w:r w:rsidR="009435CB">
        <w:rPr>
          <w:rFonts w:ascii="Times New Roman" w:hAnsi="Times New Roman" w:cs="Times New Roman"/>
          <w:b/>
          <w:bCs/>
          <w:sz w:val="20"/>
          <w:szCs w:val="20"/>
          <w:lang w:val="en-IN" w:eastAsia="en-US"/>
        </w:rPr>
        <w:t>A</w:t>
      </w:r>
      <w:r w:rsidRPr="00281200">
        <w:rPr>
          <w:rFonts w:ascii="Times New Roman" w:hAnsi="Times New Roman" w:cs="Times New Roman"/>
          <w:b/>
          <w:bCs/>
          <w:sz w:val="20"/>
          <w:szCs w:val="20"/>
          <w:lang w:val="en-IN" w:eastAsia="en-US"/>
        </w:rPr>
        <w:t>rchitecture</w:t>
      </w:r>
      <w:r w:rsidR="00CA1421">
        <w:rPr>
          <w:rFonts w:ascii="Times New Roman" w:hAnsi="Times New Roman" w:cs="Times New Roman"/>
          <w:b/>
          <w:bCs/>
          <w:sz w:val="20"/>
          <w:szCs w:val="20"/>
          <w:lang w:val="en-IN" w:eastAsia="en-US"/>
        </w:rPr>
        <w:t xml:space="preserve"> of Project</w:t>
      </w:r>
      <w:r w:rsidRPr="00281200">
        <w:rPr>
          <w:rFonts w:ascii="Times New Roman" w:hAnsi="Times New Roman" w:cs="Times New Roman"/>
          <w:b/>
          <w:bCs/>
          <w:sz w:val="20"/>
          <w:szCs w:val="20"/>
          <w:lang w:val="en-IN" w:eastAsia="en-US"/>
        </w:rPr>
        <w:t xml:space="preserve"> [</w:t>
      </w:r>
      <w:r w:rsidR="00445671">
        <w:rPr>
          <w:rFonts w:ascii="Times New Roman" w:hAnsi="Times New Roman" w:cs="Times New Roman"/>
          <w:b/>
          <w:bCs/>
          <w:sz w:val="20"/>
          <w:szCs w:val="20"/>
          <w:lang w:val="en-IN" w:eastAsia="en-US"/>
        </w:rPr>
        <w:t>5</w:t>
      </w:r>
      <w:r w:rsidRPr="00281200">
        <w:rPr>
          <w:rFonts w:ascii="Times New Roman" w:hAnsi="Times New Roman" w:cs="Times New Roman"/>
          <w:b/>
          <w:bCs/>
          <w:sz w:val="20"/>
          <w:szCs w:val="20"/>
          <w:lang w:val="en-IN" w:eastAsia="en-US"/>
        </w:rPr>
        <w:t>]</w:t>
      </w:r>
    </w:p>
    <w:bookmarkEnd w:id="0"/>
    <w:p w14:paraId="1A2778DE" w14:textId="77777777" w:rsidR="003A640B" w:rsidRDefault="003A640B" w:rsidP="00CE5235">
      <w:pPr>
        <w:spacing w:after="160" w:line="259" w:lineRule="auto"/>
        <w:rPr>
          <w:rFonts w:ascii="Times New Roman" w:hAnsi="Times New Roman" w:cs="Times New Roman"/>
          <w:b/>
          <w:bCs/>
          <w:sz w:val="24"/>
          <w:szCs w:val="24"/>
          <w:lang w:val="en-IN" w:eastAsia="en-US"/>
        </w:rPr>
      </w:pPr>
    </w:p>
    <w:p w14:paraId="7D6EBCCA" w14:textId="3CA17C39" w:rsidR="00CE5235" w:rsidRPr="00281200" w:rsidRDefault="00CE5235" w:rsidP="00CE5235">
      <w:pPr>
        <w:spacing w:after="160" w:line="259" w:lineRule="auto"/>
        <w:rPr>
          <w:rFonts w:ascii="Arial" w:hAnsi="Arial" w:cs="Arial"/>
          <w:b/>
          <w:bCs/>
          <w:sz w:val="32"/>
          <w:szCs w:val="32"/>
          <w:u w:val="single"/>
          <w:lang w:val="en-IN" w:eastAsia="en-US"/>
        </w:rPr>
      </w:pPr>
      <w:r w:rsidRPr="00CE29A4">
        <w:rPr>
          <w:rFonts w:ascii="Times New Roman" w:hAnsi="Times New Roman" w:cs="Times New Roman"/>
          <w:b/>
          <w:bCs/>
          <w:sz w:val="24"/>
          <w:szCs w:val="24"/>
          <w:lang w:val="en-IN" w:eastAsia="en-US"/>
        </w:rPr>
        <w:t>3.1</w:t>
      </w:r>
      <w:r w:rsidR="00DE5BE7">
        <w:rPr>
          <w:rFonts w:ascii="Times New Roman" w:hAnsi="Times New Roman" w:cs="Times New Roman"/>
          <w:b/>
          <w:bCs/>
          <w:sz w:val="24"/>
          <w:szCs w:val="24"/>
          <w:lang w:val="en-IN" w:eastAsia="en-US"/>
        </w:rPr>
        <w:t>0</w:t>
      </w:r>
      <w:r w:rsidRPr="00CE29A4">
        <w:rPr>
          <w:rFonts w:ascii="Times New Roman" w:hAnsi="Times New Roman" w:cs="Times New Roman"/>
          <w:b/>
          <w:bCs/>
          <w:sz w:val="24"/>
          <w:szCs w:val="24"/>
          <w:lang w:val="en-IN" w:eastAsia="en-US"/>
        </w:rPr>
        <w:t xml:space="preserve">.1 </w:t>
      </w:r>
      <w:r>
        <w:rPr>
          <w:rFonts w:ascii="Times New Roman" w:hAnsi="Times New Roman" w:cs="Times New Roman"/>
          <w:b/>
          <w:bCs/>
          <w:sz w:val="24"/>
          <w:szCs w:val="24"/>
          <w:lang w:val="en-IN" w:eastAsia="en-US"/>
        </w:rPr>
        <w:t>Importing Libraries and Dataset</w:t>
      </w:r>
      <w:r w:rsidRPr="00CE29A4">
        <w:rPr>
          <w:rFonts w:ascii="Times New Roman" w:hAnsi="Times New Roman" w:cs="Times New Roman"/>
          <w:b/>
          <w:bCs/>
          <w:sz w:val="24"/>
          <w:szCs w:val="24"/>
          <w:lang w:val="en-IN" w:eastAsia="en-US"/>
        </w:rPr>
        <w:t>:</w:t>
      </w:r>
    </w:p>
    <w:p w14:paraId="1C4D8560" w14:textId="37DC02AB" w:rsidR="00CE5235" w:rsidRPr="00CE29A4" w:rsidRDefault="00CE5235" w:rsidP="00CE5235">
      <w:pPr>
        <w:spacing w:after="160" w:line="360" w:lineRule="auto"/>
        <w:rPr>
          <w:rFonts w:ascii="Times New Roman" w:hAnsi="Times New Roman" w:cs="Times New Roman"/>
          <w:sz w:val="24"/>
          <w:szCs w:val="24"/>
          <w:lang w:val="en-IN" w:eastAsia="en-US"/>
        </w:rPr>
      </w:pPr>
      <w:r>
        <w:rPr>
          <w:rFonts w:ascii="Times New Roman" w:hAnsi="Times New Roman" w:cs="Times New Roman"/>
          <w:sz w:val="24"/>
          <w:szCs w:val="24"/>
          <w:lang w:val="en-IN" w:eastAsia="en-US"/>
        </w:rPr>
        <w:t xml:space="preserve">In the first step, we import the essential libraries like NumPy, </w:t>
      </w:r>
      <w:r w:rsidR="001F5B50">
        <w:rPr>
          <w:rFonts w:ascii="Times New Roman" w:hAnsi="Times New Roman" w:cs="Times New Roman"/>
          <w:sz w:val="24"/>
          <w:szCs w:val="24"/>
          <w:lang w:val="en-IN" w:eastAsia="en-US"/>
        </w:rPr>
        <w:t>Seaborn</w:t>
      </w:r>
      <w:r>
        <w:rPr>
          <w:rFonts w:ascii="Times New Roman" w:hAnsi="Times New Roman" w:cs="Times New Roman"/>
          <w:sz w:val="24"/>
          <w:szCs w:val="24"/>
          <w:lang w:val="en-IN" w:eastAsia="en-US"/>
        </w:rPr>
        <w:t>, etc. and also the</w:t>
      </w:r>
      <w:r w:rsidR="00157DFB">
        <w:rPr>
          <w:rFonts w:ascii="Times New Roman" w:hAnsi="Times New Roman" w:cs="Times New Roman"/>
          <w:sz w:val="24"/>
          <w:szCs w:val="24"/>
          <w:lang w:val="en-IN" w:eastAsia="en-US"/>
        </w:rPr>
        <w:t xml:space="preserve"> </w:t>
      </w:r>
      <w:r>
        <w:rPr>
          <w:rFonts w:ascii="Times New Roman" w:hAnsi="Times New Roman" w:cs="Times New Roman"/>
          <w:sz w:val="24"/>
          <w:szCs w:val="24"/>
          <w:lang w:val="en-IN" w:eastAsia="en-US"/>
        </w:rPr>
        <w:t>dataset titled as ‘</w:t>
      </w:r>
      <w:r w:rsidR="009E0C7D">
        <w:rPr>
          <w:rFonts w:ascii="Times New Roman" w:hAnsi="Times New Roman" w:cs="Times New Roman"/>
          <w:sz w:val="24"/>
          <w:szCs w:val="24"/>
          <w:lang w:val="en-IN" w:eastAsia="en-US"/>
        </w:rPr>
        <w:t>twitter_data.csv</w:t>
      </w:r>
      <w:r w:rsidR="00CE1C2E">
        <w:rPr>
          <w:rFonts w:ascii="Times New Roman" w:hAnsi="Times New Roman" w:cs="Times New Roman"/>
          <w:sz w:val="24"/>
          <w:szCs w:val="24"/>
          <w:lang w:val="en-IN" w:eastAsia="en-US"/>
        </w:rPr>
        <w:t>’ (</w:t>
      </w:r>
      <w:r w:rsidR="003E3238">
        <w:rPr>
          <w:rFonts w:ascii="Times New Roman" w:hAnsi="Times New Roman" w:cs="Times New Roman"/>
          <w:sz w:val="24"/>
          <w:szCs w:val="24"/>
          <w:lang w:val="en-IN" w:eastAsia="en-US"/>
        </w:rPr>
        <w:t>which</w:t>
      </w:r>
      <w:r w:rsidR="0053040B">
        <w:rPr>
          <w:rFonts w:ascii="Times New Roman" w:hAnsi="Times New Roman" w:cs="Times New Roman"/>
          <w:sz w:val="24"/>
          <w:szCs w:val="24"/>
          <w:lang w:val="en-IN" w:eastAsia="en-US"/>
        </w:rPr>
        <w:t xml:space="preserve"> was</w:t>
      </w:r>
      <w:r w:rsidR="003E3238">
        <w:rPr>
          <w:rFonts w:ascii="Times New Roman" w:hAnsi="Times New Roman" w:cs="Times New Roman"/>
          <w:sz w:val="24"/>
          <w:szCs w:val="24"/>
          <w:lang w:val="en-IN" w:eastAsia="en-US"/>
        </w:rPr>
        <w:t xml:space="preserve"> downloaded</w:t>
      </w:r>
      <w:r w:rsidR="009124DF">
        <w:rPr>
          <w:rFonts w:ascii="Times New Roman" w:hAnsi="Times New Roman" w:cs="Times New Roman"/>
          <w:sz w:val="24"/>
          <w:szCs w:val="24"/>
          <w:lang w:val="en-IN" w:eastAsia="en-US"/>
        </w:rPr>
        <w:t xml:space="preserve"> from internet</w:t>
      </w:r>
      <w:r w:rsidR="00A87822">
        <w:rPr>
          <w:rFonts w:ascii="Times New Roman" w:hAnsi="Times New Roman" w:cs="Times New Roman"/>
          <w:sz w:val="24"/>
          <w:szCs w:val="24"/>
          <w:lang w:val="en-IN" w:eastAsia="en-US"/>
        </w:rPr>
        <w:t>)</w:t>
      </w:r>
      <w:r>
        <w:rPr>
          <w:rFonts w:ascii="Times New Roman" w:hAnsi="Times New Roman" w:cs="Times New Roman"/>
          <w:sz w:val="24"/>
          <w:szCs w:val="24"/>
          <w:lang w:val="en-IN" w:eastAsia="en-US"/>
        </w:rPr>
        <w:t xml:space="preserve"> to the jupyter notebook so that we can use t</w:t>
      </w:r>
      <w:r w:rsidR="008E5D9F">
        <w:rPr>
          <w:rFonts w:ascii="Times New Roman" w:hAnsi="Times New Roman" w:cs="Times New Roman"/>
          <w:sz w:val="24"/>
          <w:szCs w:val="24"/>
          <w:lang w:val="en-IN" w:eastAsia="en-US"/>
        </w:rPr>
        <w:t>he dataset</w:t>
      </w:r>
      <w:r>
        <w:rPr>
          <w:rFonts w:ascii="Times New Roman" w:hAnsi="Times New Roman" w:cs="Times New Roman"/>
          <w:sz w:val="24"/>
          <w:szCs w:val="24"/>
          <w:lang w:val="en-IN" w:eastAsia="en-US"/>
        </w:rPr>
        <w:t xml:space="preserve"> and resources available in these libraries required for the further process.</w:t>
      </w:r>
    </w:p>
    <w:p w14:paraId="70863747" w14:textId="57221DF1" w:rsidR="006C709A" w:rsidRDefault="00CE5235" w:rsidP="00CE5235">
      <w:pPr>
        <w:spacing w:after="160" w:line="360" w:lineRule="auto"/>
        <w:rPr>
          <w:rFonts w:ascii="Times New Roman" w:hAnsi="Times New Roman" w:cs="Times New Roman"/>
          <w:b/>
          <w:bCs/>
          <w:sz w:val="24"/>
          <w:szCs w:val="24"/>
          <w:lang w:val="en-IN" w:eastAsia="en-US"/>
        </w:rPr>
      </w:pPr>
      <w:r w:rsidRPr="00CE29A4">
        <w:rPr>
          <w:rFonts w:ascii="Times New Roman" w:hAnsi="Times New Roman" w:cs="Times New Roman"/>
          <w:b/>
          <w:bCs/>
          <w:sz w:val="24"/>
          <w:szCs w:val="24"/>
          <w:lang w:val="en-IN" w:eastAsia="en-US"/>
        </w:rPr>
        <w:t>3.1</w:t>
      </w:r>
      <w:r w:rsidR="00DE5BE7">
        <w:rPr>
          <w:rFonts w:ascii="Times New Roman" w:hAnsi="Times New Roman" w:cs="Times New Roman"/>
          <w:b/>
          <w:bCs/>
          <w:sz w:val="24"/>
          <w:szCs w:val="24"/>
          <w:lang w:val="en-IN" w:eastAsia="en-US"/>
        </w:rPr>
        <w:t>0</w:t>
      </w:r>
      <w:r w:rsidRPr="00CE29A4">
        <w:rPr>
          <w:rFonts w:ascii="Times New Roman" w:hAnsi="Times New Roman" w:cs="Times New Roman"/>
          <w:b/>
          <w:bCs/>
          <w:sz w:val="24"/>
          <w:szCs w:val="24"/>
          <w:lang w:val="en-IN" w:eastAsia="en-US"/>
        </w:rPr>
        <w:t xml:space="preserve">.2 </w:t>
      </w:r>
      <w:r w:rsidR="0093639B">
        <w:rPr>
          <w:rFonts w:ascii="Times New Roman" w:hAnsi="Times New Roman" w:cs="Times New Roman"/>
          <w:b/>
          <w:bCs/>
          <w:sz w:val="24"/>
          <w:szCs w:val="24"/>
          <w:lang w:val="en-IN" w:eastAsia="en-US"/>
        </w:rPr>
        <w:t xml:space="preserve">Creating a </w:t>
      </w:r>
      <w:r w:rsidR="00104F51">
        <w:rPr>
          <w:rFonts w:ascii="Times New Roman" w:hAnsi="Times New Roman" w:cs="Times New Roman"/>
          <w:b/>
          <w:bCs/>
          <w:sz w:val="24"/>
          <w:szCs w:val="24"/>
          <w:lang w:val="en-IN" w:eastAsia="en-US"/>
        </w:rPr>
        <w:t>S</w:t>
      </w:r>
      <w:r w:rsidR="00D50C6C">
        <w:rPr>
          <w:rFonts w:ascii="Times New Roman" w:hAnsi="Times New Roman" w:cs="Times New Roman"/>
          <w:b/>
          <w:bCs/>
          <w:sz w:val="24"/>
          <w:szCs w:val="24"/>
          <w:lang w:val="en-IN" w:eastAsia="en-US"/>
        </w:rPr>
        <w:t xml:space="preserve">temmer and a set of </w:t>
      </w:r>
      <w:r w:rsidR="00104F51">
        <w:rPr>
          <w:rFonts w:ascii="Times New Roman" w:hAnsi="Times New Roman" w:cs="Times New Roman"/>
          <w:b/>
          <w:bCs/>
          <w:sz w:val="24"/>
          <w:szCs w:val="24"/>
          <w:lang w:val="en-IN" w:eastAsia="en-US"/>
        </w:rPr>
        <w:t>S</w:t>
      </w:r>
      <w:r w:rsidR="00D50C6C">
        <w:rPr>
          <w:rFonts w:ascii="Times New Roman" w:hAnsi="Times New Roman" w:cs="Times New Roman"/>
          <w:b/>
          <w:bCs/>
          <w:sz w:val="24"/>
          <w:szCs w:val="24"/>
          <w:lang w:val="en-IN" w:eastAsia="en-US"/>
        </w:rPr>
        <w:t>topwords</w:t>
      </w:r>
      <w:r w:rsidRPr="00CE29A4">
        <w:rPr>
          <w:rFonts w:ascii="Times New Roman" w:hAnsi="Times New Roman" w:cs="Times New Roman"/>
          <w:b/>
          <w:bCs/>
          <w:sz w:val="24"/>
          <w:szCs w:val="24"/>
          <w:lang w:val="en-IN" w:eastAsia="en-US"/>
        </w:rPr>
        <w:t>:</w:t>
      </w:r>
    </w:p>
    <w:p w14:paraId="294C2D79" w14:textId="1A49D412" w:rsidR="00CE5235" w:rsidRDefault="00CE5235" w:rsidP="00CE5235">
      <w:pPr>
        <w:spacing w:after="160" w:line="360" w:lineRule="auto"/>
        <w:rPr>
          <w:rFonts w:ascii="Times New Roman" w:hAnsi="Times New Roman" w:cs="Times New Roman"/>
          <w:b/>
          <w:bCs/>
          <w:sz w:val="24"/>
          <w:szCs w:val="24"/>
          <w:lang w:val="en-IN" w:eastAsia="en-US"/>
        </w:rPr>
      </w:pPr>
      <w:r w:rsidRPr="00CE29A4">
        <w:rPr>
          <w:rFonts w:ascii="Times New Roman" w:hAnsi="Times New Roman" w:cs="Times New Roman"/>
          <w:sz w:val="24"/>
          <w:szCs w:val="24"/>
          <w:lang w:val="en-IN" w:eastAsia="en-US"/>
        </w:rPr>
        <w:t xml:space="preserve">In the coming step, we </w:t>
      </w:r>
      <w:r>
        <w:rPr>
          <w:rFonts w:ascii="Times New Roman" w:hAnsi="Times New Roman" w:cs="Times New Roman"/>
          <w:sz w:val="24"/>
          <w:szCs w:val="24"/>
          <w:lang w:val="en-IN" w:eastAsia="en-US"/>
        </w:rPr>
        <w:t xml:space="preserve">will </w:t>
      </w:r>
      <w:r w:rsidR="00921C93">
        <w:rPr>
          <w:rFonts w:ascii="Times New Roman" w:hAnsi="Times New Roman" w:cs="Times New Roman"/>
          <w:sz w:val="24"/>
          <w:szCs w:val="24"/>
          <w:lang w:val="en-IN" w:eastAsia="en-US"/>
        </w:rPr>
        <w:t xml:space="preserve">use the snowball stemmer to perform the stemming process as it is a </w:t>
      </w:r>
      <w:r w:rsidR="00484C4E">
        <w:rPr>
          <w:rFonts w:ascii="Times New Roman" w:hAnsi="Times New Roman" w:cs="Times New Roman"/>
          <w:sz w:val="24"/>
          <w:szCs w:val="24"/>
          <w:lang w:val="en-IN" w:eastAsia="en-US"/>
        </w:rPr>
        <w:t xml:space="preserve">better version </w:t>
      </w:r>
      <w:r w:rsidR="00A841D7">
        <w:rPr>
          <w:rFonts w:ascii="Times New Roman" w:hAnsi="Times New Roman" w:cs="Times New Roman"/>
          <w:sz w:val="24"/>
          <w:szCs w:val="24"/>
          <w:lang w:val="en-IN" w:eastAsia="en-US"/>
        </w:rPr>
        <w:t>of the Porter Stemmer</w:t>
      </w:r>
      <w:r w:rsidR="00747F56">
        <w:rPr>
          <w:rFonts w:ascii="Times New Roman" w:hAnsi="Times New Roman" w:cs="Times New Roman"/>
          <w:sz w:val="24"/>
          <w:szCs w:val="24"/>
          <w:lang w:val="en-IN" w:eastAsia="en-US"/>
        </w:rPr>
        <w:t xml:space="preserve">. </w:t>
      </w:r>
      <w:r w:rsidR="00E16AC8">
        <w:rPr>
          <w:rFonts w:ascii="Times New Roman" w:hAnsi="Times New Roman" w:cs="Times New Roman"/>
          <w:sz w:val="24"/>
          <w:szCs w:val="24"/>
          <w:lang w:val="en-IN" w:eastAsia="en-US"/>
        </w:rPr>
        <w:t xml:space="preserve">Stemming is important for natural </w:t>
      </w:r>
      <w:r w:rsidR="003356AC">
        <w:rPr>
          <w:rFonts w:ascii="Times New Roman" w:hAnsi="Times New Roman" w:cs="Times New Roman"/>
          <w:sz w:val="24"/>
          <w:szCs w:val="24"/>
          <w:lang w:val="en-IN" w:eastAsia="en-US"/>
        </w:rPr>
        <w:t>language processing</w:t>
      </w:r>
      <w:r w:rsidR="00532209">
        <w:rPr>
          <w:rFonts w:ascii="Times New Roman" w:hAnsi="Times New Roman" w:cs="Times New Roman"/>
          <w:sz w:val="24"/>
          <w:szCs w:val="24"/>
          <w:lang w:val="en-IN" w:eastAsia="en-US"/>
        </w:rPr>
        <w:t xml:space="preserve"> and is used for </w:t>
      </w:r>
      <w:r w:rsidR="00511B32">
        <w:rPr>
          <w:rFonts w:ascii="Times New Roman" w:hAnsi="Times New Roman" w:cs="Times New Roman"/>
          <w:sz w:val="24"/>
          <w:szCs w:val="24"/>
          <w:lang w:val="en-IN" w:eastAsia="en-US"/>
        </w:rPr>
        <w:t xml:space="preserve">reducing a word </w:t>
      </w:r>
      <w:r w:rsidR="006134C5">
        <w:rPr>
          <w:rFonts w:ascii="Times New Roman" w:hAnsi="Times New Roman" w:cs="Times New Roman"/>
          <w:sz w:val="24"/>
          <w:szCs w:val="24"/>
          <w:lang w:val="en-IN" w:eastAsia="en-US"/>
        </w:rPr>
        <w:t>to its base word</w:t>
      </w:r>
      <w:r w:rsidR="00202D67">
        <w:rPr>
          <w:rFonts w:ascii="Times New Roman" w:hAnsi="Times New Roman" w:cs="Times New Roman"/>
          <w:sz w:val="24"/>
          <w:szCs w:val="24"/>
          <w:lang w:val="en-IN" w:eastAsia="en-US"/>
        </w:rPr>
        <w:t xml:space="preserve">. Also, we create a set of stopwords like </w:t>
      </w:r>
      <w:r w:rsidR="00736D75">
        <w:rPr>
          <w:rFonts w:ascii="Times New Roman" w:hAnsi="Times New Roman" w:cs="Times New Roman"/>
          <w:sz w:val="24"/>
          <w:szCs w:val="24"/>
          <w:lang w:val="en-IN" w:eastAsia="en-US"/>
        </w:rPr>
        <w:t xml:space="preserve">and, or, not, etc. </w:t>
      </w:r>
      <w:r w:rsidR="007D3A4A">
        <w:rPr>
          <w:rFonts w:ascii="Times New Roman" w:hAnsi="Times New Roman" w:cs="Times New Roman"/>
          <w:sz w:val="24"/>
          <w:szCs w:val="24"/>
          <w:lang w:val="en-IN" w:eastAsia="en-US"/>
        </w:rPr>
        <w:t xml:space="preserve">which we will remove later on </w:t>
      </w:r>
      <w:r w:rsidR="00424DF8">
        <w:rPr>
          <w:rFonts w:ascii="Times New Roman" w:hAnsi="Times New Roman" w:cs="Times New Roman"/>
          <w:sz w:val="24"/>
          <w:szCs w:val="24"/>
          <w:lang w:val="en-IN" w:eastAsia="en-US"/>
        </w:rPr>
        <w:t>at the time of text cleaning</w:t>
      </w:r>
      <w:r w:rsidR="004F64CB">
        <w:rPr>
          <w:rFonts w:ascii="Times New Roman" w:hAnsi="Times New Roman" w:cs="Times New Roman"/>
          <w:sz w:val="24"/>
          <w:szCs w:val="24"/>
          <w:lang w:val="en-IN" w:eastAsia="en-US"/>
        </w:rPr>
        <w:t>.</w:t>
      </w:r>
    </w:p>
    <w:p w14:paraId="6A79327A" w14:textId="6219473C" w:rsidR="00CE5235" w:rsidRDefault="00CE5235" w:rsidP="00CE5235">
      <w:pPr>
        <w:spacing w:after="160" w:line="360" w:lineRule="auto"/>
        <w:rPr>
          <w:rFonts w:ascii="Times New Roman" w:hAnsi="Times New Roman" w:cs="Times New Roman"/>
          <w:b/>
          <w:bCs/>
          <w:sz w:val="24"/>
          <w:szCs w:val="24"/>
          <w:lang w:val="en-IN" w:eastAsia="en-US"/>
        </w:rPr>
      </w:pPr>
      <w:r w:rsidRPr="00CE29A4">
        <w:rPr>
          <w:rFonts w:ascii="Times New Roman" w:hAnsi="Times New Roman" w:cs="Times New Roman"/>
          <w:b/>
          <w:bCs/>
          <w:sz w:val="24"/>
          <w:szCs w:val="24"/>
          <w:lang w:val="en-IN" w:eastAsia="en-US"/>
        </w:rPr>
        <w:t>3.1</w:t>
      </w:r>
      <w:r w:rsidR="00DE5BE7">
        <w:rPr>
          <w:rFonts w:ascii="Times New Roman" w:hAnsi="Times New Roman" w:cs="Times New Roman"/>
          <w:b/>
          <w:bCs/>
          <w:sz w:val="24"/>
          <w:szCs w:val="24"/>
          <w:lang w:val="en-IN" w:eastAsia="en-US"/>
        </w:rPr>
        <w:t>0</w:t>
      </w:r>
      <w:r w:rsidRPr="00CE29A4">
        <w:rPr>
          <w:rFonts w:ascii="Times New Roman" w:hAnsi="Times New Roman" w:cs="Times New Roman"/>
          <w:b/>
          <w:bCs/>
          <w:sz w:val="24"/>
          <w:szCs w:val="24"/>
          <w:lang w:val="en-IN" w:eastAsia="en-US"/>
        </w:rPr>
        <w:t xml:space="preserve">.3 </w:t>
      </w:r>
      <w:r w:rsidR="004B0154">
        <w:rPr>
          <w:rFonts w:ascii="Times New Roman" w:hAnsi="Times New Roman" w:cs="Times New Roman"/>
          <w:b/>
          <w:bCs/>
          <w:sz w:val="24"/>
          <w:szCs w:val="24"/>
          <w:lang w:val="en-IN" w:eastAsia="en-US"/>
        </w:rPr>
        <w:t>Mapping Numerical Class Labels to Text Labels</w:t>
      </w:r>
      <w:r w:rsidRPr="00CE29A4">
        <w:rPr>
          <w:rFonts w:ascii="Times New Roman" w:hAnsi="Times New Roman" w:cs="Times New Roman"/>
          <w:b/>
          <w:bCs/>
          <w:sz w:val="24"/>
          <w:szCs w:val="24"/>
          <w:lang w:val="en-IN" w:eastAsia="en-US"/>
        </w:rPr>
        <w:t>:</w:t>
      </w:r>
    </w:p>
    <w:p w14:paraId="59F7E509" w14:textId="3BE9DF79" w:rsidR="003F0095" w:rsidRDefault="00CE5235" w:rsidP="00CE5235">
      <w:pPr>
        <w:spacing w:after="160" w:line="360" w:lineRule="auto"/>
        <w:rPr>
          <w:rFonts w:ascii="Times New Roman" w:hAnsi="Times New Roman" w:cs="Times New Roman"/>
          <w:sz w:val="24"/>
          <w:szCs w:val="24"/>
          <w:lang w:val="en-IN" w:eastAsia="en-US"/>
        </w:rPr>
      </w:pPr>
      <w:r w:rsidRPr="00CE29A4">
        <w:rPr>
          <w:rFonts w:ascii="Times New Roman" w:hAnsi="Times New Roman" w:cs="Times New Roman"/>
          <w:sz w:val="24"/>
          <w:szCs w:val="24"/>
          <w:lang w:val="en-IN" w:eastAsia="en-US"/>
        </w:rPr>
        <w:t xml:space="preserve">In this step, </w:t>
      </w:r>
      <w:r w:rsidR="00C51074">
        <w:rPr>
          <w:rFonts w:ascii="Times New Roman" w:hAnsi="Times New Roman" w:cs="Times New Roman"/>
          <w:sz w:val="24"/>
          <w:szCs w:val="24"/>
          <w:lang w:val="en-IN" w:eastAsia="en-US"/>
        </w:rPr>
        <w:t>we map the numer</w:t>
      </w:r>
      <w:r w:rsidR="00441CDB">
        <w:rPr>
          <w:rFonts w:ascii="Times New Roman" w:hAnsi="Times New Roman" w:cs="Times New Roman"/>
          <w:sz w:val="24"/>
          <w:szCs w:val="24"/>
          <w:lang w:val="en-IN" w:eastAsia="en-US"/>
        </w:rPr>
        <w:t>ical class labels to text labels</w:t>
      </w:r>
      <w:r w:rsidR="00540E15">
        <w:rPr>
          <w:rFonts w:ascii="Times New Roman" w:hAnsi="Times New Roman" w:cs="Times New Roman"/>
          <w:sz w:val="24"/>
          <w:szCs w:val="24"/>
          <w:lang w:val="en-IN" w:eastAsia="en-US"/>
        </w:rPr>
        <w:t xml:space="preserve"> so here, ‘0’ represents </w:t>
      </w:r>
      <w:r w:rsidR="000E0558">
        <w:rPr>
          <w:rFonts w:ascii="Times New Roman" w:hAnsi="Times New Roman" w:cs="Times New Roman"/>
          <w:sz w:val="24"/>
          <w:szCs w:val="24"/>
          <w:lang w:val="en-IN" w:eastAsia="en-US"/>
        </w:rPr>
        <w:t>‘Hate Speech Detected’</w:t>
      </w:r>
      <w:r w:rsidR="00091C6D">
        <w:rPr>
          <w:rFonts w:ascii="Times New Roman" w:hAnsi="Times New Roman" w:cs="Times New Roman"/>
          <w:sz w:val="24"/>
          <w:szCs w:val="24"/>
          <w:lang w:val="en-IN" w:eastAsia="en-US"/>
        </w:rPr>
        <w:t xml:space="preserve">, </w:t>
      </w:r>
      <w:r w:rsidR="00FA7E95">
        <w:rPr>
          <w:rFonts w:ascii="Times New Roman" w:hAnsi="Times New Roman" w:cs="Times New Roman"/>
          <w:sz w:val="24"/>
          <w:szCs w:val="24"/>
          <w:lang w:val="en-IN" w:eastAsia="en-US"/>
        </w:rPr>
        <w:t xml:space="preserve">‘1’ represents </w:t>
      </w:r>
      <w:r w:rsidR="00E87E49">
        <w:rPr>
          <w:rFonts w:ascii="Times New Roman" w:hAnsi="Times New Roman" w:cs="Times New Roman"/>
          <w:sz w:val="24"/>
          <w:szCs w:val="24"/>
          <w:lang w:val="en-IN" w:eastAsia="en-US"/>
        </w:rPr>
        <w:t>‘Offensive Language Detected’, ‘2’ represents ‘No Hate or Offensive Speech’ and now all the text present in the dataset will be categorized to these labels except the NaN values.</w:t>
      </w:r>
    </w:p>
    <w:p w14:paraId="092CB58E" w14:textId="4312AA4C" w:rsidR="0082406E" w:rsidRDefault="0082406E" w:rsidP="0082406E">
      <w:pPr>
        <w:spacing w:after="160" w:line="360" w:lineRule="auto"/>
        <w:rPr>
          <w:rFonts w:ascii="Times New Roman" w:hAnsi="Times New Roman" w:cs="Times New Roman"/>
          <w:b/>
          <w:bCs/>
          <w:sz w:val="24"/>
          <w:szCs w:val="24"/>
          <w:lang w:val="en-IN" w:eastAsia="en-US"/>
        </w:rPr>
      </w:pPr>
      <w:r w:rsidRPr="00CE29A4">
        <w:rPr>
          <w:rFonts w:ascii="Times New Roman" w:hAnsi="Times New Roman" w:cs="Times New Roman"/>
          <w:b/>
          <w:bCs/>
          <w:sz w:val="24"/>
          <w:szCs w:val="24"/>
          <w:lang w:val="en-IN" w:eastAsia="en-US"/>
        </w:rPr>
        <w:lastRenderedPageBreak/>
        <w:t>3.1</w:t>
      </w:r>
      <w:r>
        <w:rPr>
          <w:rFonts w:ascii="Times New Roman" w:hAnsi="Times New Roman" w:cs="Times New Roman"/>
          <w:b/>
          <w:bCs/>
          <w:sz w:val="24"/>
          <w:szCs w:val="24"/>
          <w:lang w:val="en-IN" w:eastAsia="en-US"/>
        </w:rPr>
        <w:t>0</w:t>
      </w:r>
      <w:r w:rsidRPr="00CE29A4">
        <w:rPr>
          <w:rFonts w:ascii="Times New Roman" w:hAnsi="Times New Roman" w:cs="Times New Roman"/>
          <w:b/>
          <w:bCs/>
          <w:sz w:val="24"/>
          <w:szCs w:val="24"/>
          <w:lang w:val="en-IN" w:eastAsia="en-US"/>
        </w:rPr>
        <w:t>.</w:t>
      </w:r>
      <w:r>
        <w:rPr>
          <w:rFonts w:ascii="Times New Roman" w:hAnsi="Times New Roman" w:cs="Times New Roman"/>
          <w:b/>
          <w:bCs/>
          <w:sz w:val="24"/>
          <w:szCs w:val="24"/>
          <w:lang w:val="en-IN" w:eastAsia="en-US"/>
        </w:rPr>
        <w:t>4</w:t>
      </w:r>
      <w:r w:rsidR="00BE316E">
        <w:rPr>
          <w:rFonts w:ascii="Times New Roman" w:hAnsi="Times New Roman" w:cs="Times New Roman"/>
          <w:b/>
          <w:bCs/>
          <w:sz w:val="24"/>
          <w:szCs w:val="24"/>
          <w:lang w:val="en-IN" w:eastAsia="en-US"/>
        </w:rPr>
        <w:t xml:space="preserve"> Creating a </w:t>
      </w:r>
      <w:r w:rsidR="000F5D54">
        <w:rPr>
          <w:rFonts w:ascii="Times New Roman" w:hAnsi="Times New Roman" w:cs="Times New Roman"/>
          <w:b/>
          <w:bCs/>
          <w:sz w:val="24"/>
          <w:szCs w:val="24"/>
          <w:lang w:val="en-IN" w:eastAsia="en-US"/>
        </w:rPr>
        <w:t>F</w:t>
      </w:r>
      <w:r w:rsidR="00BE316E">
        <w:rPr>
          <w:rFonts w:ascii="Times New Roman" w:hAnsi="Times New Roman" w:cs="Times New Roman"/>
          <w:b/>
          <w:bCs/>
          <w:sz w:val="24"/>
          <w:szCs w:val="24"/>
          <w:lang w:val="en-IN" w:eastAsia="en-US"/>
        </w:rPr>
        <w:t xml:space="preserve">unction to </w:t>
      </w:r>
      <w:r w:rsidR="000F5D54">
        <w:rPr>
          <w:rFonts w:ascii="Times New Roman" w:hAnsi="Times New Roman" w:cs="Times New Roman"/>
          <w:b/>
          <w:bCs/>
          <w:sz w:val="24"/>
          <w:szCs w:val="24"/>
          <w:lang w:val="en-IN" w:eastAsia="en-US"/>
        </w:rPr>
        <w:t>C</w:t>
      </w:r>
      <w:r w:rsidR="00BE316E">
        <w:rPr>
          <w:rFonts w:ascii="Times New Roman" w:hAnsi="Times New Roman" w:cs="Times New Roman"/>
          <w:b/>
          <w:bCs/>
          <w:sz w:val="24"/>
          <w:szCs w:val="24"/>
          <w:lang w:val="en-IN" w:eastAsia="en-US"/>
        </w:rPr>
        <w:t xml:space="preserve">lean </w:t>
      </w:r>
      <w:r w:rsidR="000F5D54">
        <w:rPr>
          <w:rFonts w:ascii="Times New Roman" w:hAnsi="Times New Roman" w:cs="Times New Roman"/>
          <w:b/>
          <w:bCs/>
          <w:sz w:val="24"/>
          <w:szCs w:val="24"/>
          <w:lang w:val="en-IN" w:eastAsia="en-US"/>
        </w:rPr>
        <w:t>T</w:t>
      </w:r>
      <w:r w:rsidR="00BE316E">
        <w:rPr>
          <w:rFonts w:ascii="Times New Roman" w:hAnsi="Times New Roman" w:cs="Times New Roman"/>
          <w:b/>
          <w:bCs/>
          <w:sz w:val="24"/>
          <w:szCs w:val="24"/>
          <w:lang w:val="en-IN" w:eastAsia="en-US"/>
        </w:rPr>
        <w:t>ext</w:t>
      </w:r>
      <w:r w:rsidRPr="00CE29A4">
        <w:rPr>
          <w:rFonts w:ascii="Times New Roman" w:hAnsi="Times New Roman" w:cs="Times New Roman"/>
          <w:b/>
          <w:bCs/>
          <w:sz w:val="24"/>
          <w:szCs w:val="24"/>
          <w:lang w:val="en-IN" w:eastAsia="en-US"/>
        </w:rPr>
        <w:t>:</w:t>
      </w:r>
    </w:p>
    <w:p w14:paraId="1E254F68" w14:textId="6D162B4A" w:rsidR="00D04CC2" w:rsidRPr="00D04CC2" w:rsidRDefault="00D04CC2" w:rsidP="0082406E">
      <w:pPr>
        <w:spacing w:after="160" w:line="360" w:lineRule="auto"/>
        <w:rPr>
          <w:rFonts w:ascii="Times New Roman" w:hAnsi="Times New Roman" w:cs="Times New Roman"/>
          <w:sz w:val="24"/>
          <w:szCs w:val="24"/>
          <w:lang w:val="en-IN" w:eastAsia="en-US"/>
        </w:rPr>
      </w:pPr>
      <w:r w:rsidRPr="00D04CC2">
        <w:rPr>
          <w:rFonts w:ascii="Times New Roman" w:hAnsi="Times New Roman" w:cs="Times New Roman"/>
          <w:sz w:val="24"/>
          <w:szCs w:val="24"/>
          <w:lang w:val="en-IN" w:eastAsia="en-US"/>
        </w:rPr>
        <w:t xml:space="preserve">In this </w:t>
      </w:r>
      <w:r>
        <w:rPr>
          <w:rFonts w:ascii="Times New Roman" w:hAnsi="Times New Roman" w:cs="Times New Roman"/>
          <w:sz w:val="24"/>
          <w:szCs w:val="24"/>
          <w:lang w:val="en-IN" w:eastAsia="en-US"/>
        </w:rPr>
        <w:t>step, we will ma</w:t>
      </w:r>
      <w:r w:rsidR="00105203">
        <w:rPr>
          <w:rFonts w:ascii="Times New Roman" w:hAnsi="Times New Roman" w:cs="Times New Roman"/>
          <w:sz w:val="24"/>
          <w:szCs w:val="24"/>
          <w:lang w:val="en-IN" w:eastAsia="en-US"/>
        </w:rPr>
        <w:t xml:space="preserve">nually define a cleaning function </w:t>
      </w:r>
      <w:r w:rsidR="00CB4543">
        <w:rPr>
          <w:rFonts w:ascii="Times New Roman" w:hAnsi="Times New Roman" w:cs="Times New Roman"/>
          <w:sz w:val="24"/>
          <w:szCs w:val="24"/>
          <w:lang w:val="en-IN" w:eastAsia="en-US"/>
        </w:rPr>
        <w:t xml:space="preserve">in </w:t>
      </w:r>
      <w:r w:rsidR="00105203">
        <w:rPr>
          <w:rFonts w:ascii="Times New Roman" w:hAnsi="Times New Roman" w:cs="Times New Roman"/>
          <w:sz w:val="24"/>
          <w:szCs w:val="24"/>
          <w:lang w:val="en-IN" w:eastAsia="en-US"/>
        </w:rPr>
        <w:t xml:space="preserve">which </w:t>
      </w:r>
      <w:r w:rsidR="00CB4543">
        <w:rPr>
          <w:rFonts w:ascii="Times New Roman" w:hAnsi="Times New Roman" w:cs="Times New Roman"/>
          <w:sz w:val="24"/>
          <w:szCs w:val="24"/>
          <w:lang w:val="en-IN" w:eastAsia="en-US"/>
        </w:rPr>
        <w:t xml:space="preserve">we </w:t>
      </w:r>
      <w:r w:rsidR="00105203">
        <w:rPr>
          <w:rFonts w:ascii="Times New Roman" w:hAnsi="Times New Roman" w:cs="Times New Roman"/>
          <w:sz w:val="24"/>
          <w:szCs w:val="24"/>
          <w:lang w:val="en-IN" w:eastAsia="en-US"/>
        </w:rPr>
        <w:t xml:space="preserve">will remove any kind of unnecessary text </w:t>
      </w:r>
      <w:r w:rsidR="00732055">
        <w:rPr>
          <w:rFonts w:ascii="Times New Roman" w:hAnsi="Times New Roman" w:cs="Times New Roman"/>
          <w:sz w:val="24"/>
          <w:szCs w:val="24"/>
          <w:lang w:val="en-IN" w:eastAsia="en-US"/>
        </w:rPr>
        <w:t>and all the stopwords</w:t>
      </w:r>
      <w:r w:rsidR="004817F4">
        <w:rPr>
          <w:rFonts w:ascii="Times New Roman" w:hAnsi="Times New Roman" w:cs="Times New Roman"/>
          <w:sz w:val="24"/>
          <w:szCs w:val="24"/>
          <w:lang w:val="en-IN" w:eastAsia="en-US"/>
        </w:rPr>
        <w:t>, after that we will assign these new values to tweet labels</w:t>
      </w:r>
      <w:r w:rsidR="001726B3">
        <w:rPr>
          <w:rFonts w:ascii="Times New Roman" w:hAnsi="Times New Roman" w:cs="Times New Roman"/>
          <w:sz w:val="24"/>
          <w:szCs w:val="24"/>
          <w:lang w:val="en-IN" w:eastAsia="en-US"/>
        </w:rPr>
        <w:t>.</w:t>
      </w:r>
    </w:p>
    <w:p w14:paraId="0880FEF3" w14:textId="147FB4FF" w:rsidR="00CE5235" w:rsidRPr="00CE29A4" w:rsidRDefault="00CE5235" w:rsidP="00CE5235">
      <w:pPr>
        <w:spacing w:after="160" w:line="360" w:lineRule="auto"/>
        <w:rPr>
          <w:rFonts w:ascii="Times New Roman" w:hAnsi="Times New Roman" w:cs="Times New Roman"/>
          <w:b/>
          <w:bCs/>
          <w:sz w:val="24"/>
          <w:szCs w:val="24"/>
          <w:lang w:val="en-IN" w:eastAsia="en-US"/>
        </w:rPr>
      </w:pPr>
      <w:r w:rsidRPr="00CE29A4">
        <w:rPr>
          <w:rFonts w:ascii="Times New Roman" w:hAnsi="Times New Roman" w:cs="Times New Roman"/>
          <w:b/>
          <w:bCs/>
          <w:sz w:val="24"/>
          <w:szCs w:val="24"/>
          <w:lang w:val="en-IN" w:eastAsia="en-US"/>
        </w:rPr>
        <w:t>3.1</w:t>
      </w:r>
      <w:r w:rsidR="00D6035E">
        <w:rPr>
          <w:rFonts w:ascii="Times New Roman" w:hAnsi="Times New Roman" w:cs="Times New Roman"/>
          <w:b/>
          <w:bCs/>
          <w:sz w:val="24"/>
          <w:szCs w:val="24"/>
          <w:lang w:val="en-IN" w:eastAsia="en-US"/>
        </w:rPr>
        <w:t>0</w:t>
      </w:r>
      <w:r w:rsidRPr="00CE29A4">
        <w:rPr>
          <w:rFonts w:ascii="Times New Roman" w:hAnsi="Times New Roman" w:cs="Times New Roman"/>
          <w:b/>
          <w:bCs/>
          <w:sz w:val="24"/>
          <w:szCs w:val="24"/>
          <w:lang w:val="en-IN" w:eastAsia="en-US"/>
        </w:rPr>
        <w:t>.</w:t>
      </w:r>
      <w:r w:rsidR="004A0BE1">
        <w:rPr>
          <w:rFonts w:ascii="Times New Roman" w:hAnsi="Times New Roman" w:cs="Times New Roman"/>
          <w:b/>
          <w:bCs/>
          <w:sz w:val="24"/>
          <w:szCs w:val="24"/>
          <w:lang w:val="en-IN" w:eastAsia="en-US"/>
        </w:rPr>
        <w:t>5</w:t>
      </w:r>
      <w:r w:rsidRPr="00CE29A4">
        <w:rPr>
          <w:rFonts w:ascii="Times New Roman" w:hAnsi="Times New Roman" w:cs="Times New Roman"/>
          <w:b/>
          <w:bCs/>
          <w:sz w:val="24"/>
          <w:szCs w:val="24"/>
          <w:lang w:val="en-IN" w:eastAsia="en-US"/>
        </w:rPr>
        <w:t xml:space="preserve"> </w:t>
      </w:r>
      <w:r>
        <w:rPr>
          <w:rFonts w:ascii="Times New Roman" w:hAnsi="Times New Roman" w:cs="Times New Roman"/>
          <w:b/>
          <w:bCs/>
          <w:sz w:val="24"/>
          <w:szCs w:val="24"/>
          <w:lang w:val="en-IN" w:eastAsia="en-US"/>
        </w:rPr>
        <w:t xml:space="preserve">Converting </w:t>
      </w:r>
      <w:r w:rsidR="00DC3284">
        <w:rPr>
          <w:rFonts w:ascii="Times New Roman" w:hAnsi="Times New Roman" w:cs="Times New Roman"/>
          <w:b/>
          <w:bCs/>
          <w:sz w:val="24"/>
          <w:szCs w:val="24"/>
          <w:lang w:val="en-IN" w:eastAsia="en-US"/>
        </w:rPr>
        <w:t>Raw data/text</w:t>
      </w:r>
      <w:r>
        <w:rPr>
          <w:rFonts w:ascii="Times New Roman" w:hAnsi="Times New Roman" w:cs="Times New Roman"/>
          <w:b/>
          <w:bCs/>
          <w:sz w:val="24"/>
          <w:szCs w:val="24"/>
          <w:lang w:val="en-IN" w:eastAsia="en-US"/>
        </w:rPr>
        <w:t xml:space="preserve"> into Matrix </w:t>
      </w:r>
      <w:r w:rsidR="00F13B1C">
        <w:rPr>
          <w:rFonts w:ascii="Times New Roman" w:hAnsi="Times New Roman" w:cs="Times New Roman"/>
          <w:b/>
          <w:bCs/>
          <w:sz w:val="24"/>
          <w:szCs w:val="24"/>
          <w:lang w:val="en-IN" w:eastAsia="en-US"/>
        </w:rPr>
        <w:t xml:space="preserve">and Splitting </w:t>
      </w:r>
      <w:r w:rsidR="00DC3284">
        <w:rPr>
          <w:rFonts w:ascii="Times New Roman" w:hAnsi="Times New Roman" w:cs="Times New Roman"/>
          <w:b/>
          <w:bCs/>
          <w:sz w:val="24"/>
          <w:szCs w:val="24"/>
          <w:lang w:val="en-IN" w:eastAsia="en-US"/>
        </w:rPr>
        <w:t xml:space="preserve">Dataset </w:t>
      </w:r>
      <w:r>
        <w:rPr>
          <w:rFonts w:ascii="Times New Roman" w:hAnsi="Times New Roman" w:cs="Times New Roman"/>
          <w:b/>
          <w:bCs/>
          <w:sz w:val="24"/>
          <w:szCs w:val="24"/>
          <w:lang w:val="en-IN" w:eastAsia="en-US"/>
        </w:rPr>
        <w:t>for further process</w:t>
      </w:r>
      <w:r w:rsidRPr="00CE29A4">
        <w:rPr>
          <w:rFonts w:ascii="Times New Roman" w:hAnsi="Times New Roman" w:cs="Times New Roman"/>
          <w:b/>
          <w:bCs/>
          <w:sz w:val="24"/>
          <w:szCs w:val="24"/>
          <w:lang w:val="en-IN" w:eastAsia="en-US"/>
        </w:rPr>
        <w:t>:</w:t>
      </w:r>
    </w:p>
    <w:p w14:paraId="57C157EA" w14:textId="719B2B31" w:rsidR="00CE5235" w:rsidRPr="00FC27DB" w:rsidRDefault="00CE5235" w:rsidP="00CE5235">
      <w:pPr>
        <w:spacing w:after="160" w:line="360" w:lineRule="auto"/>
        <w:rPr>
          <w:rFonts w:ascii="Times New Roman" w:eastAsia="Times New Roman" w:hAnsi="Times New Roman" w:cs="Times New Roman"/>
          <w:bCs/>
          <w:sz w:val="24"/>
          <w:szCs w:val="24"/>
        </w:rPr>
      </w:pPr>
      <w:r>
        <w:rPr>
          <w:rFonts w:ascii="Times New Roman" w:hAnsi="Times New Roman" w:cs="Times New Roman"/>
          <w:sz w:val="24"/>
          <w:szCs w:val="24"/>
          <w:lang w:val="en-IN" w:eastAsia="en-US"/>
        </w:rPr>
        <w:t xml:space="preserve">Text to vectors is an approach that involves converting text data into numerical formats suitable for use by machine learning algorithms. This is significant because Machine learning algorithms can only work with numerical inputs and by using the </w:t>
      </w:r>
      <w:r w:rsidR="00F267D9">
        <w:rPr>
          <w:rFonts w:ascii="Times New Roman" w:hAnsi="Times New Roman" w:cs="Times New Roman"/>
          <w:sz w:val="24"/>
          <w:szCs w:val="24"/>
          <w:lang w:val="en-IN" w:eastAsia="en-US"/>
        </w:rPr>
        <w:t>CountVectorizer</w:t>
      </w:r>
      <w:r>
        <w:rPr>
          <w:rFonts w:ascii="Times New Roman" w:hAnsi="Times New Roman" w:cs="Times New Roman"/>
          <w:sz w:val="24"/>
          <w:szCs w:val="24"/>
          <w:lang w:val="en-IN" w:eastAsia="en-US"/>
        </w:rPr>
        <w:t xml:space="preserve"> we can</w:t>
      </w:r>
      <w:r w:rsidR="00967FA4">
        <w:rPr>
          <w:rFonts w:ascii="Times New Roman" w:hAnsi="Times New Roman" w:cs="Times New Roman"/>
          <w:sz w:val="24"/>
          <w:szCs w:val="24"/>
          <w:lang w:val="en-IN" w:eastAsia="en-US"/>
        </w:rPr>
        <w:t xml:space="preserve"> achieve that</w:t>
      </w:r>
      <w:r>
        <w:rPr>
          <w:rFonts w:ascii="Times New Roman" w:hAnsi="Times New Roman" w:cs="Times New Roman"/>
          <w:sz w:val="24"/>
          <w:szCs w:val="24"/>
          <w:lang w:val="en-IN" w:eastAsia="en-US"/>
        </w:rPr>
        <w:t>.</w:t>
      </w:r>
      <w:r w:rsidR="00FC27DB" w:rsidRPr="00FC27DB">
        <w:rPr>
          <w:rFonts w:ascii="Times New Roman" w:eastAsia="Times New Roman" w:hAnsi="Times New Roman" w:cs="Times New Roman"/>
          <w:bCs/>
          <w:sz w:val="24"/>
          <w:szCs w:val="24"/>
        </w:rPr>
        <w:t xml:space="preserve"> </w:t>
      </w:r>
      <w:r w:rsidR="004E7354">
        <w:rPr>
          <w:rFonts w:ascii="Times New Roman" w:eastAsia="Times New Roman" w:hAnsi="Times New Roman" w:cs="Times New Roman"/>
          <w:bCs/>
          <w:sz w:val="24"/>
          <w:szCs w:val="24"/>
        </w:rPr>
        <w:t xml:space="preserve">After that, we will split the dataset into training </w:t>
      </w:r>
      <w:r w:rsidR="00252353">
        <w:rPr>
          <w:rFonts w:ascii="Times New Roman" w:eastAsia="Times New Roman" w:hAnsi="Times New Roman" w:cs="Times New Roman"/>
          <w:bCs/>
          <w:sz w:val="24"/>
          <w:szCs w:val="24"/>
        </w:rPr>
        <w:t xml:space="preserve">set </w:t>
      </w:r>
      <w:r w:rsidR="004E7354">
        <w:rPr>
          <w:rFonts w:ascii="Times New Roman" w:eastAsia="Times New Roman" w:hAnsi="Times New Roman" w:cs="Times New Roman"/>
          <w:bCs/>
          <w:sz w:val="24"/>
          <w:szCs w:val="24"/>
        </w:rPr>
        <w:t>(67</w:t>
      </w:r>
      <w:r w:rsidR="00252353">
        <w:rPr>
          <w:rFonts w:ascii="Times New Roman" w:eastAsia="Times New Roman" w:hAnsi="Times New Roman" w:cs="Times New Roman"/>
          <w:bCs/>
          <w:sz w:val="24"/>
          <w:szCs w:val="24"/>
        </w:rPr>
        <w:t xml:space="preserve">%) and test set (33%) to prevent </w:t>
      </w:r>
      <w:r w:rsidR="00AB515E">
        <w:rPr>
          <w:rFonts w:ascii="Times New Roman" w:eastAsia="Times New Roman" w:hAnsi="Times New Roman" w:cs="Times New Roman"/>
          <w:bCs/>
          <w:sz w:val="24"/>
          <w:szCs w:val="24"/>
        </w:rPr>
        <w:t>the problem of overfitting.</w:t>
      </w:r>
    </w:p>
    <w:p w14:paraId="2F568938" w14:textId="3646ADCA" w:rsidR="00CE5235" w:rsidRPr="00CE29A4" w:rsidRDefault="00CE5235" w:rsidP="00CE5235">
      <w:pPr>
        <w:spacing w:after="160" w:line="360" w:lineRule="auto"/>
        <w:rPr>
          <w:rFonts w:ascii="Times New Roman" w:hAnsi="Times New Roman" w:cs="Times New Roman"/>
          <w:b/>
          <w:bCs/>
          <w:sz w:val="24"/>
          <w:szCs w:val="24"/>
          <w:lang w:val="en-IN" w:eastAsia="en-US"/>
        </w:rPr>
      </w:pPr>
      <w:r w:rsidRPr="00CE29A4">
        <w:rPr>
          <w:rFonts w:ascii="Times New Roman" w:hAnsi="Times New Roman" w:cs="Times New Roman"/>
          <w:b/>
          <w:bCs/>
          <w:sz w:val="24"/>
          <w:szCs w:val="24"/>
          <w:lang w:val="en-IN" w:eastAsia="en-US"/>
        </w:rPr>
        <w:t>3.1</w:t>
      </w:r>
      <w:r w:rsidR="00547F2B">
        <w:rPr>
          <w:rFonts w:ascii="Times New Roman" w:hAnsi="Times New Roman" w:cs="Times New Roman"/>
          <w:b/>
          <w:bCs/>
          <w:sz w:val="24"/>
          <w:szCs w:val="24"/>
          <w:lang w:val="en-IN" w:eastAsia="en-US"/>
        </w:rPr>
        <w:t>0</w:t>
      </w:r>
      <w:r w:rsidRPr="00CE29A4">
        <w:rPr>
          <w:rFonts w:ascii="Times New Roman" w:hAnsi="Times New Roman" w:cs="Times New Roman"/>
          <w:b/>
          <w:bCs/>
          <w:sz w:val="24"/>
          <w:szCs w:val="24"/>
          <w:lang w:val="en-IN" w:eastAsia="en-US"/>
        </w:rPr>
        <w:t>.</w:t>
      </w:r>
      <w:r w:rsidR="004A0BE1">
        <w:rPr>
          <w:rFonts w:ascii="Times New Roman" w:hAnsi="Times New Roman" w:cs="Times New Roman"/>
          <w:b/>
          <w:bCs/>
          <w:sz w:val="24"/>
          <w:szCs w:val="24"/>
          <w:lang w:val="en-IN" w:eastAsia="en-US"/>
        </w:rPr>
        <w:t>6</w:t>
      </w:r>
      <w:r w:rsidRPr="00CE29A4">
        <w:rPr>
          <w:rFonts w:ascii="Times New Roman" w:hAnsi="Times New Roman" w:cs="Times New Roman"/>
          <w:b/>
          <w:bCs/>
          <w:sz w:val="24"/>
          <w:szCs w:val="24"/>
          <w:lang w:val="en-IN" w:eastAsia="en-US"/>
        </w:rPr>
        <w:t xml:space="preserve"> </w:t>
      </w:r>
      <w:r>
        <w:rPr>
          <w:rFonts w:ascii="Times New Roman" w:hAnsi="Times New Roman" w:cs="Times New Roman"/>
          <w:b/>
          <w:bCs/>
          <w:sz w:val="24"/>
          <w:szCs w:val="24"/>
          <w:lang w:val="en-IN" w:eastAsia="en-US"/>
        </w:rPr>
        <w:t xml:space="preserve">Creating the </w:t>
      </w:r>
      <w:r w:rsidR="007D2F43">
        <w:rPr>
          <w:rFonts w:ascii="Times New Roman" w:hAnsi="Times New Roman" w:cs="Times New Roman"/>
          <w:b/>
          <w:bCs/>
          <w:sz w:val="24"/>
          <w:szCs w:val="24"/>
          <w:lang w:val="en-IN" w:eastAsia="en-US"/>
        </w:rPr>
        <w:t>M</w:t>
      </w:r>
      <w:r>
        <w:rPr>
          <w:rFonts w:ascii="Times New Roman" w:hAnsi="Times New Roman" w:cs="Times New Roman"/>
          <w:b/>
          <w:bCs/>
          <w:sz w:val="24"/>
          <w:szCs w:val="24"/>
          <w:lang w:val="en-IN" w:eastAsia="en-US"/>
        </w:rPr>
        <w:t xml:space="preserve">odel and </w:t>
      </w:r>
      <w:r w:rsidR="007D2F43">
        <w:rPr>
          <w:rFonts w:ascii="Times New Roman" w:hAnsi="Times New Roman" w:cs="Times New Roman"/>
          <w:b/>
          <w:bCs/>
          <w:sz w:val="24"/>
          <w:szCs w:val="24"/>
          <w:lang w:val="en-IN" w:eastAsia="en-US"/>
        </w:rPr>
        <w:t>C</w:t>
      </w:r>
      <w:r>
        <w:rPr>
          <w:rFonts w:ascii="Times New Roman" w:hAnsi="Times New Roman" w:cs="Times New Roman"/>
          <w:b/>
          <w:bCs/>
          <w:sz w:val="24"/>
          <w:szCs w:val="24"/>
          <w:lang w:val="en-IN" w:eastAsia="en-US"/>
        </w:rPr>
        <w:t xml:space="preserve">hecking </w:t>
      </w:r>
      <w:r w:rsidR="000914A4">
        <w:rPr>
          <w:rFonts w:ascii="Times New Roman" w:hAnsi="Times New Roman" w:cs="Times New Roman"/>
          <w:b/>
          <w:bCs/>
          <w:sz w:val="24"/>
          <w:szCs w:val="24"/>
          <w:lang w:val="en-IN" w:eastAsia="en-US"/>
        </w:rPr>
        <w:t>its</w:t>
      </w:r>
      <w:r>
        <w:rPr>
          <w:rFonts w:ascii="Times New Roman" w:hAnsi="Times New Roman" w:cs="Times New Roman"/>
          <w:b/>
          <w:bCs/>
          <w:sz w:val="24"/>
          <w:szCs w:val="24"/>
          <w:lang w:val="en-IN" w:eastAsia="en-US"/>
        </w:rPr>
        <w:t xml:space="preserve"> </w:t>
      </w:r>
      <w:r w:rsidR="007D2F43">
        <w:rPr>
          <w:rFonts w:ascii="Times New Roman" w:hAnsi="Times New Roman" w:cs="Times New Roman"/>
          <w:b/>
          <w:bCs/>
          <w:sz w:val="24"/>
          <w:szCs w:val="24"/>
          <w:lang w:val="en-IN" w:eastAsia="en-US"/>
        </w:rPr>
        <w:t>A</w:t>
      </w:r>
      <w:r>
        <w:rPr>
          <w:rFonts w:ascii="Times New Roman" w:hAnsi="Times New Roman" w:cs="Times New Roman"/>
          <w:b/>
          <w:bCs/>
          <w:sz w:val="24"/>
          <w:szCs w:val="24"/>
          <w:lang w:val="en-IN" w:eastAsia="en-US"/>
        </w:rPr>
        <w:t>ccuracy</w:t>
      </w:r>
      <w:r w:rsidRPr="00CE29A4">
        <w:rPr>
          <w:rFonts w:ascii="Times New Roman" w:hAnsi="Times New Roman" w:cs="Times New Roman"/>
          <w:b/>
          <w:bCs/>
          <w:sz w:val="24"/>
          <w:szCs w:val="24"/>
          <w:lang w:val="en-IN" w:eastAsia="en-US"/>
        </w:rPr>
        <w:t>:</w:t>
      </w:r>
    </w:p>
    <w:p w14:paraId="25DB01B0" w14:textId="40243D30" w:rsidR="00CE5235" w:rsidRDefault="00CE5235" w:rsidP="00CE5235">
      <w:pPr>
        <w:spacing w:after="160" w:line="360" w:lineRule="auto"/>
        <w:rPr>
          <w:rFonts w:ascii="Times New Roman" w:hAnsi="Times New Roman" w:cs="Times New Roman"/>
          <w:sz w:val="24"/>
          <w:szCs w:val="24"/>
          <w:lang w:val="en-IN" w:eastAsia="en-US"/>
        </w:rPr>
      </w:pPr>
      <w:r w:rsidRPr="00CE29A4">
        <w:rPr>
          <w:rFonts w:ascii="Times New Roman" w:hAnsi="Times New Roman" w:cs="Times New Roman"/>
          <w:sz w:val="24"/>
          <w:szCs w:val="24"/>
          <w:lang w:val="en-IN" w:eastAsia="en-US"/>
        </w:rPr>
        <w:t>In t</w:t>
      </w:r>
      <w:r>
        <w:rPr>
          <w:rFonts w:ascii="Times New Roman" w:hAnsi="Times New Roman" w:cs="Times New Roman"/>
          <w:sz w:val="24"/>
          <w:szCs w:val="24"/>
          <w:lang w:val="en-IN" w:eastAsia="en-US"/>
        </w:rPr>
        <w:t>his step, we will create our model using</w:t>
      </w:r>
      <w:r w:rsidR="003E4BC2">
        <w:rPr>
          <w:rFonts w:ascii="Times New Roman" w:hAnsi="Times New Roman" w:cs="Times New Roman"/>
          <w:sz w:val="24"/>
          <w:szCs w:val="24"/>
          <w:lang w:val="en-IN" w:eastAsia="en-US"/>
        </w:rPr>
        <w:t xml:space="preserve"> </w:t>
      </w:r>
      <w:r w:rsidR="00E0648B">
        <w:rPr>
          <w:rFonts w:ascii="Times New Roman" w:hAnsi="Times New Roman" w:cs="Times New Roman"/>
          <w:sz w:val="24"/>
          <w:szCs w:val="24"/>
          <w:lang w:val="en-IN" w:eastAsia="en-US"/>
        </w:rPr>
        <w:t xml:space="preserve">the </w:t>
      </w:r>
      <w:r>
        <w:rPr>
          <w:rFonts w:ascii="Times New Roman" w:hAnsi="Times New Roman" w:cs="Times New Roman"/>
          <w:sz w:val="24"/>
          <w:szCs w:val="24"/>
          <w:lang w:val="en-IN" w:eastAsia="en-US"/>
        </w:rPr>
        <w:t>supervised machine learning algorithm</w:t>
      </w:r>
      <w:r w:rsidR="006F062F">
        <w:rPr>
          <w:rFonts w:ascii="Times New Roman" w:hAnsi="Times New Roman" w:cs="Times New Roman"/>
          <w:sz w:val="24"/>
          <w:szCs w:val="24"/>
          <w:lang w:val="en-IN" w:eastAsia="en-US"/>
        </w:rPr>
        <w:t xml:space="preserve"> (</w:t>
      </w:r>
      <w:r w:rsidR="00E37B09">
        <w:rPr>
          <w:rFonts w:ascii="Times New Roman" w:hAnsi="Times New Roman" w:cs="Times New Roman"/>
          <w:sz w:val="24"/>
          <w:szCs w:val="24"/>
          <w:lang w:val="en-IN" w:eastAsia="en-US"/>
        </w:rPr>
        <w:t>Decision Tree</w:t>
      </w:r>
      <w:r w:rsidR="006F062F">
        <w:rPr>
          <w:rFonts w:ascii="Times New Roman" w:hAnsi="Times New Roman" w:cs="Times New Roman"/>
          <w:sz w:val="24"/>
          <w:szCs w:val="24"/>
          <w:lang w:val="en-IN" w:eastAsia="en-US"/>
        </w:rPr>
        <w:t>)</w:t>
      </w:r>
      <w:r w:rsidR="00E45A09">
        <w:rPr>
          <w:rFonts w:ascii="Times New Roman" w:hAnsi="Times New Roman" w:cs="Times New Roman"/>
          <w:sz w:val="24"/>
          <w:szCs w:val="24"/>
          <w:lang w:val="en-IN" w:eastAsia="en-US"/>
        </w:rPr>
        <w:t xml:space="preserve"> </w:t>
      </w:r>
      <w:r w:rsidR="004135F0">
        <w:rPr>
          <w:rFonts w:ascii="Times New Roman" w:hAnsi="Times New Roman" w:cs="Times New Roman"/>
          <w:sz w:val="24"/>
          <w:szCs w:val="24"/>
          <w:lang w:val="en-IN" w:eastAsia="en-US"/>
        </w:rPr>
        <w:t>and then fit/train the model using the train data</w:t>
      </w:r>
      <w:r w:rsidR="006D5365">
        <w:rPr>
          <w:rFonts w:ascii="Times New Roman" w:hAnsi="Times New Roman" w:cs="Times New Roman"/>
          <w:sz w:val="24"/>
          <w:szCs w:val="24"/>
          <w:lang w:val="en-IN" w:eastAsia="en-US"/>
        </w:rPr>
        <w:t>.</w:t>
      </w:r>
      <w:r w:rsidR="0044230C">
        <w:rPr>
          <w:rFonts w:ascii="Times New Roman" w:hAnsi="Times New Roman" w:cs="Times New Roman"/>
          <w:sz w:val="24"/>
          <w:szCs w:val="24"/>
          <w:lang w:val="en-IN" w:eastAsia="en-US"/>
        </w:rPr>
        <w:t xml:space="preserve"> Then we</w:t>
      </w:r>
      <w:r>
        <w:rPr>
          <w:rFonts w:ascii="Times New Roman" w:hAnsi="Times New Roman" w:cs="Times New Roman"/>
          <w:sz w:val="24"/>
          <w:szCs w:val="24"/>
          <w:lang w:val="en-IN" w:eastAsia="en-US"/>
        </w:rPr>
        <w:t xml:space="preserve"> </w:t>
      </w:r>
      <w:r w:rsidR="0044230C">
        <w:rPr>
          <w:rFonts w:ascii="Times New Roman" w:hAnsi="Times New Roman" w:cs="Times New Roman"/>
          <w:sz w:val="24"/>
          <w:szCs w:val="24"/>
          <w:lang w:val="en-IN" w:eastAsia="en-US"/>
        </w:rPr>
        <w:t>will</w:t>
      </w:r>
      <w:r w:rsidR="00A91BA9">
        <w:rPr>
          <w:rFonts w:ascii="Times New Roman" w:hAnsi="Times New Roman" w:cs="Times New Roman"/>
          <w:sz w:val="24"/>
          <w:szCs w:val="24"/>
          <w:lang w:val="en-IN" w:eastAsia="en-US"/>
        </w:rPr>
        <w:t xml:space="preserve"> create labels </w:t>
      </w:r>
      <w:r w:rsidR="00943AED">
        <w:rPr>
          <w:rFonts w:ascii="Times New Roman" w:hAnsi="Times New Roman" w:cs="Times New Roman"/>
          <w:sz w:val="24"/>
          <w:szCs w:val="24"/>
          <w:lang w:val="en-IN" w:eastAsia="en-US"/>
        </w:rPr>
        <w:t xml:space="preserve">for the test data and ultimately check the accuracy of the trained model </w:t>
      </w:r>
      <w:r w:rsidR="009464F0">
        <w:rPr>
          <w:rFonts w:ascii="Times New Roman" w:hAnsi="Times New Roman" w:cs="Times New Roman"/>
          <w:sz w:val="24"/>
          <w:szCs w:val="24"/>
          <w:lang w:val="en-IN" w:eastAsia="en-US"/>
        </w:rPr>
        <w:t>by taking the new data or using the test data</w:t>
      </w:r>
      <w:r w:rsidR="00A16323">
        <w:rPr>
          <w:rFonts w:ascii="Times New Roman" w:hAnsi="Times New Roman" w:cs="Times New Roman"/>
          <w:sz w:val="24"/>
          <w:szCs w:val="24"/>
          <w:lang w:val="en-IN" w:eastAsia="en-US"/>
        </w:rPr>
        <w:t xml:space="preserve"> along with it we will print its classification report.</w:t>
      </w:r>
    </w:p>
    <w:p w14:paraId="2865604B" w14:textId="3A5A9BE1" w:rsidR="00EF3449" w:rsidRDefault="00CE5235" w:rsidP="00797D56">
      <w:pPr>
        <w:spacing w:after="160" w:line="360" w:lineRule="auto"/>
        <w:rPr>
          <w:rFonts w:ascii="Times New Roman" w:hAnsi="Times New Roman" w:cs="Times New Roman"/>
          <w:b/>
          <w:bCs/>
          <w:sz w:val="24"/>
          <w:szCs w:val="24"/>
          <w:lang w:val="en-IN" w:eastAsia="en-US"/>
        </w:rPr>
      </w:pPr>
      <w:r w:rsidRPr="00CE29A4">
        <w:rPr>
          <w:rFonts w:ascii="Times New Roman" w:hAnsi="Times New Roman" w:cs="Times New Roman"/>
          <w:b/>
          <w:bCs/>
          <w:sz w:val="24"/>
          <w:szCs w:val="24"/>
          <w:lang w:val="en-IN" w:eastAsia="en-US"/>
        </w:rPr>
        <w:t>3.1</w:t>
      </w:r>
      <w:r w:rsidR="0026149A">
        <w:rPr>
          <w:rFonts w:ascii="Times New Roman" w:hAnsi="Times New Roman" w:cs="Times New Roman"/>
          <w:b/>
          <w:bCs/>
          <w:sz w:val="24"/>
          <w:szCs w:val="24"/>
          <w:lang w:val="en-IN" w:eastAsia="en-US"/>
        </w:rPr>
        <w:t>0</w:t>
      </w:r>
      <w:r w:rsidRPr="00CE29A4">
        <w:rPr>
          <w:rFonts w:ascii="Times New Roman" w:hAnsi="Times New Roman" w:cs="Times New Roman"/>
          <w:b/>
          <w:bCs/>
          <w:sz w:val="24"/>
          <w:szCs w:val="24"/>
          <w:lang w:val="en-IN" w:eastAsia="en-US"/>
        </w:rPr>
        <w:t>.</w:t>
      </w:r>
      <w:r w:rsidR="004A0BE1">
        <w:rPr>
          <w:rFonts w:ascii="Times New Roman" w:hAnsi="Times New Roman" w:cs="Times New Roman"/>
          <w:b/>
          <w:bCs/>
          <w:sz w:val="24"/>
          <w:szCs w:val="24"/>
          <w:lang w:val="en-IN" w:eastAsia="en-US"/>
        </w:rPr>
        <w:t>7</w:t>
      </w:r>
      <w:r w:rsidRPr="00CE29A4">
        <w:rPr>
          <w:rFonts w:ascii="Times New Roman" w:hAnsi="Times New Roman" w:cs="Times New Roman"/>
          <w:b/>
          <w:bCs/>
          <w:sz w:val="24"/>
          <w:szCs w:val="24"/>
          <w:lang w:val="en-IN" w:eastAsia="en-US"/>
        </w:rPr>
        <w:t xml:space="preserve"> </w:t>
      </w:r>
      <w:r w:rsidR="00D9163A">
        <w:rPr>
          <w:rFonts w:ascii="Times New Roman" w:hAnsi="Times New Roman" w:cs="Times New Roman"/>
          <w:b/>
          <w:bCs/>
          <w:sz w:val="24"/>
          <w:szCs w:val="24"/>
          <w:lang w:val="en-IN" w:eastAsia="en-US"/>
        </w:rPr>
        <w:t>Creating the Con</w:t>
      </w:r>
      <w:r w:rsidR="00784C50">
        <w:rPr>
          <w:rFonts w:ascii="Times New Roman" w:hAnsi="Times New Roman" w:cs="Times New Roman"/>
          <w:b/>
          <w:bCs/>
          <w:sz w:val="24"/>
          <w:szCs w:val="24"/>
          <w:lang w:val="en-IN" w:eastAsia="en-US"/>
        </w:rPr>
        <w:t>fusion matrix and Heat Map</w:t>
      </w:r>
      <w:r w:rsidRPr="00CE29A4">
        <w:rPr>
          <w:rFonts w:ascii="Times New Roman" w:hAnsi="Times New Roman" w:cs="Times New Roman"/>
          <w:b/>
          <w:bCs/>
          <w:sz w:val="24"/>
          <w:szCs w:val="24"/>
          <w:lang w:val="en-IN" w:eastAsia="en-US"/>
        </w:rPr>
        <w:t>:</w:t>
      </w:r>
    </w:p>
    <w:p w14:paraId="217E79ED" w14:textId="09E1BCEC" w:rsidR="003854CC" w:rsidRDefault="003854CC" w:rsidP="00797D56">
      <w:pPr>
        <w:spacing w:after="160" w:line="360" w:lineRule="auto"/>
        <w:rPr>
          <w:rFonts w:ascii="Times New Roman" w:hAnsi="Times New Roman" w:cs="Times New Roman"/>
          <w:sz w:val="24"/>
          <w:szCs w:val="24"/>
          <w:lang w:val="en-IN" w:eastAsia="en-US"/>
        </w:rPr>
      </w:pPr>
      <w:r w:rsidRPr="00007795">
        <w:rPr>
          <w:rFonts w:ascii="Times New Roman" w:hAnsi="Times New Roman" w:cs="Times New Roman"/>
          <w:sz w:val="24"/>
          <w:szCs w:val="24"/>
          <w:lang w:val="en-IN" w:eastAsia="en-US"/>
        </w:rPr>
        <w:t xml:space="preserve">In this step, </w:t>
      </w:r>
      <w:r w:rsidR="00CC0CFA" w:rsidRPr="00007795">
        <w:rPr>
          <w:rFonts w:ascii="Times New Roman" w:hAnsi="Times New Roman" w:cs="Times New Roman"/>
          <w:sz w:val="24"/>
          <w:szCs w:val="24"/>
          <w:lang w:val="en-IN" w:eastAsia="en-US"/>
        </w:rPr>
        <w:t xml:space="preserve">we will create a heat map of the confusion matrix </w:t>
      </w:r>
      <w:r w:rsidR="00F52C59" w:rsidRPr="00007795">
        <w:rPr>
          <w:rFonts w:ascii="Times New Roman" w:hAnsi="Times New Roman" w:cs="Times New Roman"/>
          <w:sz w:val="24"/>
          <w:szCs w:val="24"/>
          <w:lang w:val="en-IN" w:eastAsia="en-US"/>
        </w:rPr>
        <w:t xml:space="preserve">using the seaborn library and </w:t>
      </w:r>
      <w:r w:rsidR="00E16400" w:rsidRPr="00007795">
        <w:rPr>
          <w:rFonts w:ascii="Times New Roman" w:hAnsi="Times New Roman" w:cs="Times New Roman"/>
          <w:sz w:val="24"/>
          <w:szCs w:val="24"/>
          <w:lang w:val="en-IN" w:eastAsia="en-US"/>
        </w:rPr>
        <w:t xml:space="preserve">then plot it as x-axis </w:t>
      </w:r>
      <w:r w:rsidR="00EA5040" w:rsidRPr="00007795">
        <w:rPr>
          <w:rFonts w:ascii="Times New Roman" w:hAnsi="Times New Roman" w:cs="Times New Roman"/>
          <w:sz w:val="24"/>
          <w:szCs w:val="24"/>
          <w:lang w:val="en-IN" w:eastAsia="en-US"/>
        </w:rPr>
        <w:t xml:space="preserve">representing as ‘True Label’ and y-axis representing as </w:t>
      </w:r>
      <w:r w:rsidR="004A654E" w:rsidRPr="00007795">
        <w:rPr>
          <w:rFonts w:ascii="Times New Roman" w:hAnsi="Times New Roman" w:cs="Times New Roman"/>
          <w:sz w:val="24"/>
          <w:szCs w:val="24"/>
          <w:lang w:val="en-IN" w:eastAsia="en-US"/>
        </w:rPr>
        <w:t>‘Predicted Label’</w:t>
      </w:r>
      <w:r w:rsidR="00A20A79" w:rsidRPr="00007795">
        <w:rPr>
          <w:rFonts w:ascii="Times New Roman" w:hAnsi="Times New Roman" w:cs="Times New Roman"/>
          <w:sz w:val="24"/>
          <w:szCs w:val="24"/>
          <w:lang w:val="en-IN" w:eastAsia="en-US"/>
        </w:rPr>
        <w:t xml:space="preserve">. Also, we will use this heat map to verify the </w:t>
      </w:r>
      <w:r w:rsidR="00E3025A" w:rsidRPr="00007795">
        <w:rPr>
          <w:rFonts w:ascii="Times New Roman" w:hAnsi="Times New Roman" w:cs="Times New Roman"/>
          <w:sz w:val="24"/>
          <w:szCs w:val="24"/>
          <w:lang w:val="en-IN" w:eastAsia="en-US"/>
        </w:rPr>
        <w:t xml:space="preserve">accuracy of </w:t>
      </w:r>
      <w:r w:rsidR="00007795" w:rsidRPr="00007795">
        <w:rPr>
          <w:rFonts w:ascii="Times New Roman" w:hAnsi="Times New Roman" w:cs="Times New Roman"/>
          <w:sz w:val="24"/>
          <w:szCs w:val="24"/>
          <w:lang w:val="en-IN" w:eastAsia="en-US"/>
        </w:rPr>
        <w:t>the trained model.</w:t>
      </w:r>
    </w:p>
    <w:p w14:paraId="52493562" w14:textId="3F5A1D1C" w:rsidR="00B727AE" w:rsidRDefault="00B727AE" w:rsidP="00B727AE">
      <w:pPr>
        <w:spacing w:after="160" w:line="360" w:lineRule="auto"/>
        <w:rPr>
          <w:rFonts w:ascii="Times New Roman" w:hAnsi="Times New Roman" w:cs="Times New Roman"/>
          <w:b/>
          <w:bCs/>
          <w:sz w:val="24"/>
          <w:szCs w:val="24"/>
          <w:lang w:val="en-IN" w:eastAsia="en-US"/>
        </w:rPr>
      </w:pPr>
      <w:r w:rsidRPr="00CE29A4">
        <w:rPr>
          <w:rFonts w:ascii="Times New Roman" w:hAnsi="Times New Roman" w:cs="Times New Roman"/>
          <w:b/>
          <w:bCs/>
          <w:sz w:val="24"/>
          <w:szCs w:val="24"/>
          <w:lang w:val="en-IN" w:eastAsia="en-US"/>
        </w:rPr>
        <w:t>3.1</w:t>
      </w:r>
      <w:r>
        <w:rPr>
          <w:rFonts w:ascii="Times New Roman" w:hAnsi="Times New Roman" w:cs="Times New Roman"/>
          <w:b/>
          <w:bCs/>
          <w:sz w:val="24"/>
          <w:szCs w:val="24"/>
          <w:lang w:val="en-IN" w:eastAsia="en-US"/>
        </w:rPr>
        <w:t>0</w:t>
      </w:r>
      <w:r w:rsidRPr="00CE29A4">
        <w:rPr>
          <w:rFonts w:ascii="Times New Roman" w:hAnsi="Times New Roman" w:cs="Times New Roman"/>
          <w:b/>
          <w:bCs/>
          <w:sz w:val="24"/>
          <w:szCs w:val="24"/>
          <w:lang w:val="en-IN" w:eastAsia="en-US"/>
        </w:rPr>
        <w:t>.</w:t>
      </w:r>
      <w:r w:rsidR="004A0BE1">
        <w:rPr>
          <w:rFonts w:ascii="Times New Roman" w:hAnsi="Times New Roman" w:cs="Times New Roman"/>
          <w:b/>
          <w:bCs/>
          <w:sz w:val="24"/>
          <w:szCs w:val="24"/>
          <w:lang w:val="en-IN" w:eastAsia="en-US"/>
        </w:rPr>
        <w:t>8</w:t>
      </w:r>
      <w:r w:rsidRPr="00CE29A4">
        <w:rPr>
          <w:rFonts w:ascii="Times New Roman" w:hAnsi="Times New Roman" w:cs="Times New Roman"/>
          <w:b/>
          <w:bCs/>
          <w:sz w:val="24"/>
          <w:szCs w:val="24"/>
          <w:lang w:val="en-IN" w:eastAsia="en-US"/>
        </w:rPr>
        <w:t xml:space="preserve"> </w:t>
      </w:r>
      <w:r w:rsidR="00A0246F">
        <w:rPr>
          <w:rFonts w:ascii="Times New Roman" w:hAnsi="Times New Roman" w:cs="Times New Roman"/>
          <w:b/>
          <w:bCs/>
          <w:sz w:val="24"/>
          <w:szCs w:val="24"/>
          <w:lang w:val="en-IN" w:eastAsia="en-US"/>
        </w:rPr>
        <w:t>Categorization of the Text</w:t>
      </w:r>
      <w:r w:rsidRPr="00CE29A4">
        <w:rPr>
          <w:rFonts w:ascii="Times New Roman" w:hAnsi="Times New Roman" w:cs="Times New Roman"/>
          <w:b/>
          <w:bCs/>
          <w:sz w:val="24"/>
          <w:szCs w:val="24"/>
          <w:lang w:val="en-IN" w:eastAsia="en-US"/>
        </w:rPr>
        <w:t>:</w:t>
      </w:r>
    </w:p>
    <w:p w14:paraId="7F417CAB" w14:textId="5BF9B699" w:rsidR="00812F52" w:rsidRPr="00183DBE" w:rsidRDefault="00741034" w:rsidP="00B727AE">
      <w:pPr>
        <w:spacing w:after="160" w:line="360" w:lineRule="auto"/>
        <w:rPr>
          <w:rFonts w:ascii="Times New Roman" w:hAnsi="Times New Roman" w:cs="Times New Roman"/>
          <w:sz w:val="24"/>
          <w:szCs w:val="24"/>
          <w:lang w:val="en-IN" w:eastAsia="en-US"/>
        </w:rPr>
      </w:pPr>
      <w:r>
        <w:rPr>
          <w:rFonts w:ascii="Times New Roman" w:hAnsi="Times New Roman" w:cs="Times New Roman"/>
          <w:sz w:val="24"/>
          <w:szCs w:val="24"/>
          <w:lang w:val="en-IN" w:eastAsia="en-US"/>
        </w:rPr>
        <w:t xml:space="preserve">This is the last and the final step in which we will </w:t>
      </w:r>
      <w:r w:rsidR="00183DBE">
        <w:rPr>
          <w:rFonts w:ascii="Times New Roman" w:hAnsi="Times New Roman" w:cs="Times New Roman"/>
          <w:sz w:val="24"/>
          <w:szCs w:val="24"/>
          <w:lang w:val="en-IN" w:eastAsia="en-US"/>
        </w:rPr>
        <w:t>define a function for our</w:t>
      </w:r>
      <w:r>
        <w:rPr>
          <w:rFonts w:ascii="Times New Roman" w:hAnsi="Times New Roman" w:cs="Times New Roman"/>
          <w:sz w:val="24"/>
          <w:szCs w:val="24"/>
          <w:lang w:val="en-IN" w:eastAsia="en-US"/>
        </w:rPr>
        <w:t xml:space="preserve"> model to check whether</w:t>
      </w:r>
      <w:r w:rsidR="00923E54">
        <w:rPr>
          <w:rFonts w:ascii="Times New Roman" w:hAnsi="Times New Roman" w:cs="Times New Roman"/>
          <w:sz w:val="24"/>
          <w:szCs w:val="24"/>
          <w:lang w:val="en-IN" w:eastAsia="en-US"/>
        </w:rPr>
        <w:t xml:space="preserve"> it is</w:t>
      </w:r>
      <w:r>
        <w:rPr>
          <w:rFonts w:ascii="Times New Roman" w:hAnsi="Times New Roman" w:cs="Times New Roman"/>
          <w:sz w:val="24"/>
          <w:szCs w:val="24"/>
          <w:lang w:val="en-IN" w:eastAsia="en-US"/>
        </w:rPr>
        <w:t xml:space="preserve"> capable of </w:t>
      </w:r>
      <w:r w:rsidR="004436F5">
        <w:rPr>
          <w:rFonts w:ascii="Times New Roman" w:hAnsi="Times New Roman" w:cs="Times New Roman"/>
          <w:sz w:val="24"/>
          <w:szCs w:val="24"/>
          <w:lang w:val="en-IN" w:eastAsia="en-US"/>
        </w:rPr>
        <w:t xml:space="preserve">detecting the speech </w:t>
      </w:r>
      <w:r w:rsidR="00F7478A">
        <w:rPr>
          <w:rFonts w:ascii="Times New Roman" w:hAnsi="Times New Roman" w:cs="Times New Roman"/>
          <w:sz w:val="24"/>
          <w:szCs w:val="24"/>
          <w:lang w:val="en-IN" w:eastAsia="en-US"/>
        </w:rPr>
        <w:t>entere</w:t>
      </w:r>
      <w:r w:rsidR="00810E39">
        <w:rPr>
          <w:rFonts w:ascii="Times New Roman" w:hAnsi="Times New Roman" w:cs="Times New Roman"/>
          <w:sz w:val="24"/>
          <w:szCs w:val="24"/>
          <w:lang w:val="en-IN" w:eastAsia="en-US"/>
        </w:rPr>
        <w:t>d to it</w:t>
      </w:r>
      <w:r>
        <w:rPr>
          <w:rFonts w:ascii="Times New Roman" w:hAnsi="Times New Roman" w:cs="Times New Roman"/>
          <w:sz w:val="24"/>
          <w:szCs w:val="24"/>
          <w:lang w:val="en-IN" w:eastAsia="en-US"/>
        </w:rPr>
        <w:t xml:space="preserve">. We will check by manually inputing the </w:t>
      </w:r>
      <w:r w:rsidR="00810E39">
        <w:rPr>
          <w:rFonts w:ascii="Times New Roman" w:hAnsi="Times New Roman" w:cs="Times New Roman"/>
          <w:sz w:val="24"/>
          <w:szCs w:val="24"/>
          <w:lang w:val="en-IN" w:eastAsia="en-US"/>
        </w:rPr>
        <w:t>text</w:t>
      </w:r>
      <w:r>
        <w:rPr>
          <w:rFonts w:ascii="Times New Roman" w:hAnsi="Times New Roman" w:cs="Times New Roman"/>
          <w:sz w:val="24"/>
          <w:szCs w:val="24"/>
          <w:lang w:val="en-IN" w:eastAsia="en-US"/>
        </w:rPr>
        <w:t xml:space="preserve"> as a string using the </w:t>
      </w:r>
      <w:r w:rsidR="00810E39">
        <w:rPr>
          <w:rFonts w:ascii="Times New Roman" w:hAnsi="Times New Roman" w:cs="Times New Roman"/>
          <w:sz w:val="24"/>
          <w:szCs w:val="24"/>
          <w:lang w:val="en-IN" w:eastAsia="en-US"/>
        </w:rPr>
        <w:t>‘</w:t>
      </w:r>
      <w:r w:rsidR="00216E8B">
        <w:rPr>
          <w:rFonts w:ascii="Times New Roman" w:hAnsi="Times New Roman" w:cs="Times New Roman"/>
          <w:sz w:val="24"/>
          <w:szCs w:val="24"/>
          <w:lang w:val="en-IN" w:eastAsia="en-US"/>
        </w:rPr>
        <w:t>predict_text</w:t>
      </w:r>
      <w:r>
        <w:rPr>
          <w:rFonts w:ascii="Times New Roman" w:hAnsi="Times New Roman" w:cs="Times New Roman"/>
          <w:sz w:val="24"/>
          <w:szCs w:val="24"/>
          <w:lang w:val="en-IN" w:eastAsia="en-US"/>
        </w:rPr>
        <w:t>’ function.</w:t>
      </w:r>
    </w:p>
    <w:p w14:paraId="18A0221B" w14:textId="7DD9446F" w:rsidR="00B727AE" w:rsidRPr="00007795" w:rsidRDefault="00AA7BF4" w:rsidP="00797D56">
      <w:pPr>
        <w:spacing w:after="160" w:line="360" w:lineRule="auto"/>
        <w:rPr>
          <w:rFonts w:ascii="Times New Roman" w:hAnsi="Times New Roman" w:cs="Times New Roman"/>
          <w:sz w:val="24"/>
          <w:szCs w:val="24"/>
          <w:lang w:val="en-IN" w:eastAsia="en-US"/>
        </w:rPr>
      </w:pPr>
      <w:r>
        <w:rPr>
          <w:rFonts w:ascii="Times New Roman" w:hAnsi="Times New Roman" w:cs="Times New Roman"/>
          <w:noProof/>
          <w:sz w:val="24"/>
          <w:szCs w:val="24"/>
          <w:lang w:val="en-IN" w:eastAsia="en-US"/>
        </w:rPr>
        <w:drawing>
          <wp:inline distT="0" distB="0" distL="0" distR="0" wp14:anchorId="132351F5" wp14:editId="30B200C2">
            <wp:extent cx="5654040" cy="1318260"/>
            <wp:effectExtent l="0" t="0" r="3810" b="0"/>
            <wp:docPr id="647774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74496" name="Picture 647774496"/>
                    <pic:cNvPicPr/>
                  </pic:nvPicPr>
                  <pic:blipFill>
                    <a:blip r:embed="rId16">
                      <a:extLst>
                        <a:ext uri="{28A0092B-C50C-407E-A947-70E740481C1C}">
                          <a14:useLocalDpi xmlns:a14="http://schemas.microsoft.com/office/drawing/2010/main" val="0"/>
                        </a:ext>
                      </a:extLst>
                    </a:blip>
                    <a:stretch>
                      <a:fillRect/>
                    </a:stretch>
                  </pic:blipFill>
                  <pic:spPr>
                    <a:xfrm>
                      <a:off x="0" y="0"/>
                      <a:ext cx="5657977" cy="1319178"/>
                    </a:xfrm>
                    <a:prstGeom prst="rect">
                      <a:avLst/>
                    </a:prstGeom>
                  </pic:spPr>
                </pic:pic>
              </a:graphicData>
            </a:graphic>
          </wp:inline>
        </w:drawing>
      </w:r>
    </w:p>
    <w:p w14:paraId="5606A3E4" w14:textId="77777777" w:rsidR="003B6939" w:rsidRDefault="00911ACF" w:rsidP="00625790">
      <w:pPr>
        <w:spacing w:after="160" w:line="259" w:lineRule="auto"/>
        <w:rPr>
          <w:rFonts w:ascii="Times New Roman" w:hAnsi="Times New Roman" w:cs="Times New Roman"/>
          <w:b/>
          <w:bCs/>
          <w:sz w:val="20"/>
          <w:szCs w:val="20"/>
          <w:lang w:val="en-IN" w:eastAsia="en-US"/>
        </w:rPr>
      </w:pPr>
      <w:r w:rsidRPr="00281200">
        <w:rPr>
          <w:rFonts w:ascii="Times New Roman" w:hAnsi="Times New Roman" w:cs="Times New Roman"/>
          <w:b/>
          <w:bCs/>
          <w:sz w:val="20"/>
          <w:szCs w:val="20"/>
          <w:lang w:val="en-IN" w:eastAsia="en-US"/>
        </w:rPr>
        <w:t>Fig. 3.</w:t>
      </w:r>
      <w:r w:rsidR="009E284A">
        <w:rPr>
          <w:rFonts w:ascii="Times New Roman" w:hAnsi="Times New Roman" w:cs="Times New Roman"/>
          <w:b/>
          <w:bCs/>
          <w:sz w:val="20"/>
          <w:szCs w:val="20"/>
          <w:lang w:val="en-IN" w:eastAsia="en-US"/>
        </w:rPr>
        <w:t>2</w:t>
      </w:r>
      <w:r w:rsidRPr="00281200">
        <w:rPr>
          <w:rFonts w:ascii="Times New Roman" w:hAnsi="Times New Roman" w:cs="Times New Roman"/>
          <w:b/>
          <w:bCs/>
          <w:sz w:val="20"/>
          <w:szCs w:val="20"/>
          <w:lang w:val="en-IN" w:eastAsia="en-US"/>
        </w:rPr>
        <w:t xml:space="preserve"> </w:t>
      </w:r>
      <w:r w:rsidR="004E0BCF">
        <w:rPr>
          <w:rFonts w:ascii="Times New Roman" w:hAnsi="Times New Roman" w:cs="Times New Roman"/>
          <w:b/>
          <w:bCs/>
          <w:sz w:val="20"/>
          <w:szCs w:val="20"/>
          <w:lang w:val="en-IN" w:eastAsia="en-US"/>
        </w:rPr>
        <w:t>Block Diagram</w:t>
      </w:r>
      <w:r w:rsidR="004231A1">
        <w:rPr>
          <w:rFonts w:ascii="Times New Roman" w:hAnsi="Times New Roman" w:cs="Times New Roman"/>
          <w:b/>
          <w:bCs/>
          <w:sz w:val="20"/>
          <w:szCs w:val="20"/>
          <w:lang w:val="en-IN" w:eastAsia="en-US"/>
        </w:rPr>
        <w:t xml:space="preserve"> of System Architecture</w:t>
      </w:r>
      <w:r w:rsidRPr="00281200">
        <w:rPr>
          <w:rFonts w:ascii="Times New Roman" w:hAnsi="Times New Roman" w:cs="Times New Roman"/>
          <w:b/>
          <w:bCs/>
          <w:sz w:val="20"/>
          <w:szCs w:val="20"/>
          <w:lang w:val="en-IN" w:eastAsia="en-US"/>
        </w:rPr>
        <w:t xml:space="preserve"> [</w:t>
      </w:r>
      <w:r w:rsidR="004F17D9">
        <w:rPr>
          <w:rFonts w:ascii="Times New Roman" w:hAnsi="Times New Roman" w:cs="Times New Roman"/>
          <w:b/>
          <w:bCs/>
          <w:sz w:val="20"/>
          <w:szCs w:val="20"/>
          <w:lang w:val="en-IN" w:eastAsia="en-US"/>
        </w:rPr>
        <w:t>6</w:t>
      </w:r>
      <w:r w:rsidRPr="00281200">
        <w:rPr>
          <w:rFonts w:ascii="Times New Roman" w:hAnsi="Times New Roman" w:cs="Times New Roman"/>
          <w:b/>
          <w:bCs/>
          <w:sz w:val="20"/>
          <w:szCs w:val="20"/>
          <w:lang w:val="en-IN" w:eastAsia="en-US"/>
        </w:rPr>
        <w:t xml:space="preserve">] </w:t>
      </w:r>
    </w:p>
    <w:p w14:paraId="50AEF27C" w14:textId="4045EFA0" w:rsidR="00A870FE" w:rsidRPr="00625790" w:rsidRDefault="00814C15" w:rsidP="00625790">
      <w:pPr>
        <w:spacing w:after="160" w:line="259" w:lineRule="auto"/>
        <w:rPr>
          <w:rFonts w:ascii="Times New Roman" w:hAnsi="Times New Roman" w:cs="Times New Roman"/>
          <w:b/>
          <w:bCs/>
          <w:sz w:val="20"/>
          <w:szCs w:val="20"/>
          <w:lang w:val="en-IN" w:eastAsia="en-US"/>
        </w:rPr>
      </w:pPr>
      <w:r>
        <w:rPr>
          <w:rFonts w:ascii="Times New Roman" w:eastAsia="Times New Roman" w:hAnsi="Times New Roman" w:cs="Times New Roman"/>
          <w:b/>
          <w:sz w:val="32"/>
          <w:szCs w:val="32"/>
        </w:rPr>
        <w:lastRenderedPageBreak/>
        <w:t>Chapter 4</w:t>
      </w:r>
    </w:p>
    <w:p w14:paraId="0E7CC490" w14:textId="48F4C1F9" w:rsidR="00584987" w:rsidRDefault="00814C15" w:rsidP="0058498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04170E81" w14:textId="77777777" w:rsidR="00B963E6" w:rsidRDefault="00B963E6" w:rsidP="00584987">
      <w:pPr>
        <w:spacing w:line="360" w:lineRule="auto"/>
        <w:jc w:val="center"/>
        <w:rPr>
          <w:rFonts w:ascii="Times New Roman" w:eastAsia="Times New Roman" w:hAnsi="Times New Roman" w:cs="Times New Roman"/>
          <w:b/>
          <w:sz w:val="32"/>
          <w:szCs w:val="32"/>
        </w:rPr>
      </w:pPr>
    </w:p>
    <w:p w14:paraId="51749730" w14:textId="34C92B99" w:rsidR="005C1F23" w:rsidRDefault="00584987" w:rsidP="0085571F">
      <w:pPr>
        <w:spacing w:line="360" w:lineRule="auto"/>
        <w:rPr>
          <w:rFonts w:ascii="Times New Roman" w:eastAsia="Times New Roman" w:hAnsi="Times New Roman" w:cs="Times New Roman"/>
          <w:bCs/>
          <w:sz w:val="24"/>
          <w:szCs w:val="24"/>
        </w:rPr>
      </w:pPr>
      <w:r w:rsidRPr="00CE29A4">
        <w:rPr>
          <w:rFonts w:ascii="Times New Roman" w:eastAsia="Times New Roman" w:hAnsi="Times New Roman" w:cs="Times New Roman"/>
          <w:bCs/>
          <w:sz w:val="24"/>
          <w:szCs w:val="24"/>
        </w:rPr>
        <w:t>My project is able to</w:t>
      </w:r>
      <w:r w:rsidR="0085571F">
        <w:rPr>
          <w:rFonts w:ascii="Times New Roman" w:eastAsia="Times New Roman" w:hAnsi="Times New Roman" w:cs="Times New Roman"/>
          <w:bCs/>
          <w:sz w:val="24"/>
          <w:szCs w:val="24"/>
        </w:rPr>
        <w:t xml:space="preserve"> </w:t>
      </w:r>
      <w:r w:rsidR="00667375">
        <w:rPr>
          <w:rFonts w:ascii="Times New Roman" w:eastAsia="Times New Roman" w:hAnsi="Times New Roman" w:cs="Times New Roman"/>
          <w:bCs/>
          <w:sz w:val="24"/>
          <w:szCs w:val="24"/>
        </w:rPr>
        <w:t>detect the hate speech and categorize it</w:t>
      </w:r>
      <w:r w:rsidR="00ED0B1B">
        <w:rPr>
          <w:rFonts w:ascii="Times New Roman" w:eastAsia="Times New Roman" w:hAnsi="Times New Roman" w:cs="Times New Roman"/>
          <w:bCs/>
          <w:sz w:val="24"/>
          <w:szCs w:val="24"/>
        </w:rPr>
        <w:t xml:space="preserve"> with almost </w:t>
      </w:r>
      <w:r w:rsidR="00527B6D">
        <w:rPr>
          <w:rFonts w:ascii="Times New Roman" w:eastAsia="Times New Roman" w:hAnsi="Times New Roman" w:cs="Times New Roman"/>
          <w:bCs/>
          <w:sz w:val="24"/>
          <w:szCs w:val="24"/>
          <w:u w:val="single"/>
        </w:rPr>
        <w:t>8</w:t>
      </w:r>
      <w:r w:rsidR="00163BD6">
        <w:rPr>
          <w:rFonts w:ascii="Times New Roman" w:eastAsia="Times New Roman" w:hAnsi="Times New Roman" w:cs="Times New Roman"/>
          <w:bCs/>
          <w:sz w:val="24"/>
          <w:szCs w:val="24"/>
          <w:u w:val="single"/>
        </w:rPr>
        <w:t>8</w:t>
      </w:r>
      <w:r w:rsidR="00ED0B1B" w:rsidRPr="00ED0B1B">
        <w:rPr>
          <w:rFonts w:ascii="Times New Roman" w:eastAsia="Times New Roman" w:hAnsi="Times New Roman" w:cs="Times New Roman"/>
          <w:bCs/>
          <w:sz w:val="24"/>
          <w:szCs w:val="24"/>
          <w:u w:val="single"/>
        </w:rPr>
        <w:t>%</w:t>
      </w:r>
      <w:r w:rsidR="00ED0B1B">
        <w:rPr>
          <w:rFonts w:ascii="Times New Roman" w:eastAsia="Times New Roman" w:hAnsi="Times New Roman" w:cs="Times New Roman"/>
          <w:bCs/>
          <w:sz w:val="24"/>
          <w:szCs w:val="24"/>
        </w:rPr>
        <w:t xml:space="preserve"> accuracy</w:t>
      </w:r>
      <w:r w:rsidR="00951A7E">
        <w:rPr>
          <w:rFonts w:ascii="Times New Roman" w:eastAsia="Times New Roman" w:hAnsi="Times New Roman" w:cs="Times New Roman"/>
          <w:bCs/>
          <w:sz w:val="24"/>
          <w:szCs w:val="24"/>
        </w:rPr>
        <w:t xml:space="preserve"> (87.</w:t>
      </w:r>
      <w:r w:rsidR="005419EE">
        <w:rPr>
          <w:rFonts w:ascii="Times New Roman" w:eastAsia="Times New Roman" w:hAnsi="Times New Roman" w:cs="Times New Roman"/>
          <w:bCs/>
          <w:sz w:val="24"/>
          <w:szCs w:val="24"/>
        </w:rPr>
        <w:t>7</w:t>
      </w:r>
      <w:r w:rsidR="00330646">
        <w:rPr>
          <w:rFonts w:ascii="Times New Roman" w:eastAsia="Times New Roman" w:hAnsi="Times New Roman" w:cs="Times New Roman"/>
          <w:bCs/>
          <w:sz w:val="24"/>
          <w:szCs w:val="24"/>
        </w:rPr>
        <w:t>8</w:t>
      </w:r>
      <w:r w:rsidR="005419EE">
        <w:rPr>
          <w:rFonts w:ascii="Times New Roman" w:eastAsia="Times New Roman" w:hAnsi="Times New Roman" w:cs="Times New Roman"/>
          <w:bCs/>
          <w:sz w:val="24"/>
          <w:szCs w:val="24"/>
        </w:rPr>
        <w:t>% to be precise)</w:t>
      </w:r>
      <w:r w:rsidR="00ED0B1B">
        <w:rPr>
          <w:rFonts w:ascii="Times New Roman" w:eastAsia="Times New Roman" w:hAnsi="Times New Roman" w:cs="Times New Roman"/>
          <w:bCs/>
          <w:sz w:val="24"/>
          <w:szCs w:val="24"/>
        </w:rPr>
        <w:t xml:space="preserve"> on the basis of dataset which we have </w:t>
      </w:r>
      <w:r w:rsidR="00CC5BA0">
        <w:rPr>
          <w:rFonts w:ascii="Times New Roman" w:eastAsia="Times New Roman" w:hAnsi="Times New Roman" w:cs="Times New Roman"/>
          <w:bCs/>
          <w:sz w:val="24"/>
          <w:szCs w:val="24"/>
        </w:rPr>
        <w:t>taken from the internet</w:t>
      </w:r>
      <w:r w:rsidR="00ED0B1B">
        <w:rPr>
          <w:rFonts w:ascii="Times New Roman" w:eastAsia="Times New Roman" w:hAnsi="Times New Roman" w:cs="Times New Roman"/>
          <w:bCs/>
          <w:sz w:val="24"/>
          <w:szCs w:val="24"/>
        </w:rPr>
        <w:t xml:space="preserve">. Below are the outputs of the sample </w:t>
      </w:r>
      <w:r w:rsidR="00DB4164">
        <w:rPr>
          <w:rFonts w:ascii="Times New Roman" w:eastAsia="Times New Roman" w:hAnsi="Times New Roman" w:cs="Times New Roman"/>
          <w:bCs/>
          <w:sz w:val="24"/>
          <w:szCs w:val="24"/>
        </w:rPr>
        <w:t>texts</w:t>
      </w:r>
      <w:r w:rsidR="00ED0B1B">
        <w:rPr>
          <w:rFonts w:ascii="Times New Roman" w:eastAsia="Times New Roman" w:hAnsi="Times New Roman" w:cs="Times New Roman"/>
          <w:bCs/>
          <w:sz w:val="24"/>
          <w:szCs w:val="24"/>
        </w:rPr>
        <w:t xml:space="preserve"> which</w:t>
      </w:r>
      <w:r w:rsidR="00D079A8">
        <w:rPr>
          <w:rFonts w:ascii="Times New Roman" w:eastAsia="Times New Roman" w:hAnsi="Times New Roman" w:cs="Times New Roman"/>
          <w:bCs/>
          <w:sz w:val="24"/>
          <w:szCs w:val="24"/>
        </w:rPr>
        <w:t xml:space="preserve"> have been</w:t>
      </w:r>
      <w:r w:rsidR="00ED0B1B">
        <w:rPr>
          <w:rFonts w:ascii="Times New Roman" w:eastAsia="Times New Roman" w:hAnsi="Times New Roman" w:cs="Times New Roman"/>
          <w:bCs/>
          <w:sz w:val="24"/>
          <w:szCs w:val="24"/>
        </w:rPr>
        <w:t xml:space="preserve"> </w:t>
      </w:r>
      <w:r w:rsidR="003C2598">
        <w:rPr>
          <w:rFonts w:ascii="Times New Roman" w:eastAsia="Times New Roman" w:hAnsi="Times New Roman" w:cs="Times New Roman"/>
          <w:bCs/>
          <w:sz w:val="24"/>
          <w:szCs w:val="24"/>
        </w:rPr>
        <w:t xml:space="preserve">predicted and </w:t>
      </w:r>
      <w:r w:rsidR="00DB4164">
        <w:rPr>
          <w:rFonts w:ascii="Times New Roman" w:eastAsia="Times New Roman" w:hAnsi="Times New Roman" w:cs="Times New Roman"/>
          <w:bCs/>
          <w:sz w:val="24"/>
          <w:szCs w:val="24"/>
        </w:rPr>
        <w:t>categorized</w:t>
      </w:r>
      <w:r w:rsidR="008B303A">
        <w:rPr>
          <w:rFonts w:ascii="Times New Roman" w:eastAsia="Times New Roman" w:hAnsi="Times New Roman" w:cs="Times New Roman"/>
          <w:bCs/>
          <w:sz w:val="24"/>
          <w:szCs w:val="24"/>
        </w:rPr>
        <w:t xml:space="preserve"> accura</w:t>
      </w:r>
      <w:r w:rsidR="007108F6">
        <w:rPr>
          <w:rFonts w:ascii="Times New Roman" w:eastAsia="Times New Roman" w:hAnsi="Times New Roman" w:cs="Times New Roman"/>
          <w:bCs/>
          <w:sz w:val="24"/>
          <w:szCs w:val="24"/>
        </w:rPr>
        <w:t>tely</w:t>
      </w:r>
      <w:r w:rsidR="00DB4164">
        <w:rPr>
          <w:rFonts w:ascii="Times New Roman" w:eastAsia="Times New Roman" w:hAnsi="Times New Roman" w:cs="Times New Roman"/>
          <w:bCs/>
          <w:sz w:val="24"/>
          <w:szCs w:val="24"/>
        </w:rPr>
        <w:t>.</w:t>
      </w:r>
    </w:p>
    <w:p w14:paraId="2669BB32" w14:textId="77777777" w:rsidR="0036513E" w:rsidRDefault="0036513E" w:rsidP="0085571F">
      <w:pPr>
        <w:spacing w:line="360" w:lineRule="auto"/>
        <w:rPr>
          <w:rFonts w:ascii="Times New Roman" w:eastAsia="Times New Roman" w:hAnsi="Times New Roman" w:cs="Times New Roman"/>
          <w:bCs/>
          <w:sz w:val="24"/>
          <w:szCs w:val="24"/>
        </w:rPr>
      </w:pPr>
    </w:p>
    <w:p w14:paraId="10049DA4" w14:textId="127D3AA7" w:rsidR="004D1755" w:rsidRPr="00CE29A4" w:rsidRDefault="005419EE" w:rsidP="0085571F">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693FD7AE" wp14:editId="65B82588">
            <wp:extent cx="5731510" cy="3162300"/>
            <wp:effectExtent l="0" t="0" r="2540" b="0"/>
            <wp:docPr id="1623108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08141" name="Picture 1623108141"/>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14:paraId="62CE0F59" w14:textId="77777777" w:rsidR="005C1F23" w:rsidRDefault="005C1F23" w:rsidP="00DB7542">
      <w:pPr>
        <w:spacing w:line="360" w:lineRule="auto"/>
        <w:jc w:val="both"/>
        <w:rPr>
          <w:rFonts w:ascii="Times New Roman" w:eastAsia="Times New Roman" w:hAnsi="Times New Roman" w:cs="Times New Roman"/>
          <w:bCs/>
          <w:sz w:val="24"/>
          <w:szCs w:val="24"/>
        </w:rPr>
      </w:pPr>
    </w:p>
    <w:p w14:paraId="0AF007D0" w14:textId="6A95DC11" w:rsidR="001F1669" w:rsidRDefault="004D1755" w:rsidP="00DB7542">
      <w:pPr>
        <w:spacing w:line="360" w:lineRule="auto"/>
        <w:jc w:val="both"/>
        <w:rPr>
          <w:rFonts w:ascii="Times New Roman" w:eastAsia="Times New Roman" w:hAnsi="Times New Roman" w:cs="Times New Roman"/>
          <w:bCs/>
          <w:sz w:val="24"/>
          <w:szCs w:val="24"/>
        </w:rPr>
      </w:pPr>
      <w:r w:rsidRPr="004D1755">
        <w:rPr>
          <w:rFonts w:ascii="Times New Roman" w:eastAsia="Times New Roman" w:hAnsi="Times New Roman" w:cs="Times New Roman"/>
          <w:bCs/>
          <w:sz w:val="24"/>
          <w:szCs w:val="24"/>
        </w:rPr>
        <w:t>Moreover, th</w:t>
      </w:r>
      <w:r>
        <w:rPr>
          <w:rFonts w:ascii="Times New Roman" w:eastAsia="Times New Roman" w:hAnsi="Times New Roman" w:cs="Times New Roman"/>
          <w:bCs/>
          <w:sz w:val="24"/>
          <w:szCs w:val="24"/>
        </w:rPr>
        <w:t>is</w:t>
      </w:r>
      <w:r w:rsidRPr="004D1755">
        <w:rPr>
          <w:rFonts w:ascii="Times New Roman" w:eastAsia="Times New Roman" w:hAnsi="Times New Roman" w:cs="Times New Roman"/>
          <w:bCs/>
          <w:sz w:val="24"/>
          <w:szCs w:val="24"/>
        </w:rPr>
        <w:t xml:space="preserve"> </w:t>
      </w:r>
      <w:r w:rsidR="00D618CA">
        <w:rPr>
          <w:rFonts w:ascii="Times New Roman" w:eastAsia="Times New Roman" w:hAnsi="Times New Roman" w:cs="Times New Roman"/>
          <w:bCs/>
          <w:sz w:val="24"/>
          <w:szCs w:val="24"/>
        </w:rPr>
        <w:t>hate speech</w:t>
      </w:r>
      <w:r w:rsidR="005868AB">
        <w:rPr>
          <w:rFonts w:ascii="Times New Roman" w:eastAsia="Times New Roman" w:hAnsi="Times New Roman" w:cs="Times New Roman"/>
          <w:bCs/>
          <w:sz w:val="24"/>
          <w:szCs w:val="24"/>
        </w:rPr>
        <w:t xml:space="preserve"> detection</w:t>
      </w:r>
      <w:r>
        <w:rPr>
          <w:rFonts w:ascii="Times New Roman" w:eastAsia="Times New Roman" w:hAnsi="Times New Roman" w:cs="Times New Roman"/>
          <w:bCs/>
          <w:sz w:val="24"/>
          <w:szCs w:val="24"/>
        </w:rPr>
        <w:t xml:space="preserve"> code is being run on Jupyter Notebook and the accuracy of the model</w:t>
      </w:r>
      <w:r w:rsidR="00877A56">
        <w:rPr>
          <w:rFonts w:ascii="Times New Roman" w:eastAsia="Times New Roman" w:hAnsi="Times New Roman" w:cs="Times New Roman"/>
          <w:bCs/>
          <w:sz w:val="24"/>
          <w:szCs w:val="24"/>
        </w:rPr>
        <w:t xml:space="preserve"> </w:t>
      </w:r>
      <w:r w:rsidR="005868AB">
        <w:rPr>
          <w:rFonts w:ascii="Times New Roman" w:eastAsia="Times New Roman" w:hAnsi="Times New Roman" w:cs="Times New Roman"/>
          <w:bCs/>
          <w:sz w:val="24"/>
          <w:szCs w:val="24"/>
        </w:rPr>
        <w:t xml:space="preserve">along with </w:t>
      </w:r>
      <w:r w:rsidR="007D04F8">
        <w:rPr>
          <w:rFonts w:ascii="Times New Roman" w:eastAsia="Times New Roman" w:hAnsi="Times New Roman" w:cs="Times New Roman"/>
          <w:bCs/>
          <w:sz w:val="24"/>
          <w:szCs w:val="24"/>
        </w:rPr>
        <w:t>the c</w:t>
      </w:r>
      <w:r w:rsidR="00AA58C8">
        <w:rPr>
          <w:rFonts w:ascii="Times New Roman" w:eastAsia="Times New Roman" w:hAnsi="Times New Roman" w:cs="Times New Roman"/>
          <w:bCs/>
          <w:sz w:val="24"/>
          <w:szCs w:val="24"/>
        </w:rPr>
        <w:t>lassification report</w:t>
      </w:r>
      <w:r w:rsidR="005868A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is </w:t>
      </w:r>
      <w:r w:rsidR="00877A56">
        <w:rPr>
          <w:rFonts w:ascii="Times New Roman" w:eastAsia="Times New Roman" w:hAnsi="Times New Roman" w:cs="Times New Roman"/>
          <w:bCs/>
          <w:sz w:val="24"/>
          <w:szCs w:val="24"/>
        </w:rPr>
        <w:t xml:space="preserve">being </w:t>
      </w:r>
      <w:r>
        <w:rPr>
          <w:rFonts w:ascii="Times New Roman" w:eastAsia="Times New Roman" w:hAnsi="Times New Roman" w:cs="Times New Roman"/>
          <w:bCs/>
          <w:sz w:val="24"/>
          <w:szCs w:val="24"/>
        </w:rPr>
        <w:t xml:space="preserve">given as </w:t>
      </w:r>
      <w:r w:rsidR="00DB7542">
        <w:rPr>
          <w:rFonts w:ascii="Times New Roman" w:eastAsia="Times New Roman" w:hAnsi="Times New Roman" w:cs="Times New Roman"/>
          <w:bCs/>
          <w:sz w:val="24"/>
          <w:szCs w:val="24"/>
        </w:rPr>
        <w:t>follows: -</w:t>
      </w:r>
    </w:p>
    <w:p w14:paraId="06A88C02" w14:textId="2BD5F1B9" w:rsidR="0050386A" w:rsidRDefault="00CA083C" w:rsidP="00DB754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49A71A5A" wp14:editId="2F6A5C74">
            <wp:extent cx="5731510" cy="2632710"/>
            <wp:effectExtent l="0" t="0" r="2540" b="0"/>
            <wp:docPr id="1039424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24938" name="Picture 1039424938"/>
                    <pic:cNvPicPr/>
                  </pic:nvPicPr>
                  <pic:blipFill>
                    <a:blip r:embed="rId18">
                      <a:extLst>
                        <a:ext uri="{28A0092B-C50C-407E-A947-70E740481C1C}">
                          <a14:useLocalDpi xmlns:a14="http://schemas.microsoft.com/office/drawing/2010/main" val="0"/>
                        </a:ext>
                      </a:extLst>
                    </a:blip>
                    <a:stretch>
                      <a:fillRect/>
                    </a:stretch>
                  </pic:blipFill>
                  <pic:spPr>
                    <a:xfrm>
                      <a:off x="0" y="0"/>
                      <a:ext cx="5731510" cy="2632710"/>
                    </a:xfrm>
                    <a:prstGeom prst="rect">
                      <a:avLst/>
                    </a:prstGeom>
                  </pic:spPr>
                </pic:pic>
              </a:graphicData>
            </a:graphic>
          </wp:inline>
        </w:drawing>
      </w:r>
    </w:p>
    <w:p w14:paraId="623A0DCB" w14:textId="22989588" w:rsidR="00FF3FB9" w:rsidRDefault="00341B7E" w:rsidP="00FF3FB9">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Also,</w:t>
      </w:r>
      <w:r w:rsidR="00FF3FB9">
        <w:rPr>
          <w:rFonts w:ascii="Times New Roman" w:eastAsia="Times New Roman" w:hAnsi="Times New Roman" w:cs="Times New Roman"/>
          <w:bCs/>
          <w:sz w:val="24"/>
          <w:szCs w:val="24"/>
        </w:rPr>
        <w:t xml:space="preserve"> the </w:t>
      </w:r>
      <w:r w:rsidR="00107FF2">
        <w:rPr>
          <w:rFonts w:ascii="Times New Roman" w:eastAsia="Times New Roman" w:hAnsi="Times New Roman" w:cs="Times New Roman"/>
          <w:bCs/>
          <w:sz w:val="24"/>
          <w:szCs w:val="24"/>
        </w:rPr>
        <w:t>C</w:t>
      </w:r>
      <w:r w:rsidR="00FF3FB9">
        <w:rPr>
          <w:rFonts w:ascii="Times New Roman" w:eastAsia="Times New Roman" w:hAnsi="Times New Roman" w:cs="Times New Roman"/>
          <w:bCs/>
          <w:sz w:val="24"/>
          <w:szCs w:val="24"/>
        </w:rPr>
        <w:t>onfusion</w:t>
      </w:r>
      <w:r w:rsidR="00107FF2">
        <w:rPr>
          <w:rFonts w:ascii="Times New Roman" w:eastAsia="Times New Roman" w:hAnsi="Times New Roman" w:cs="Times New Roman"/>
          <w:bCs/>
          <w:sz w:val="24"/>
          <w:szCs w:val="24"/>
        </w:rPr>
        <w:t xml:space="preserve"> M</w:t>
      </w:r>
      <w:r w:rsidR="00FF3FB9">
        <w:rPr>
          <w:rFonts w:ascii="Times New Roman" w:eastAsia="Times New Roman" w:hAnsi="Times New Roman" w:cs="Times New Roman"/>
          <w:bCs/>
          <w:sz w:val="24"/>
          <w:szCs w:val="24"/>
        </w:rPr>
        <w:t>atr</w:t>
      </w:r>
      <w:r w:rsidR="00F66BA6">
        <w:rPr>
          <w:rFonts w:ascii="Times New Roman" w:eastAsia="Times New Roman" w:hAnsi="Times New Roman" w:cs="Times New Roman"/>
          <w:bCs/>
          <w:sz w:val="24"/>
          <w:szCs w:val="24"/>
        </w:rPr>
        <w:t xml:space="preserve">ix for the project is depicted below where ‘0’ represents </w:t>
      </w:r>
      <w:r w:rsidR="004265F5">
        <w:rPr>
          <w:rFonts w:ascii="Times New Roman" w:eastAsia="Times New Roman" w:hAnsi="Times New Roman" w:cs="Times New Roman"/>
          <w:bCs/>
          <w:sz w:val="24"/>
          <w:szCs w:val="24"/>
        </w:rPr>
        <w:t xml:space="preserve">‘Hate </w:t>
      </w:r>
      <w:r w:rsidR="00107FF2">
        <w:rPr>
          <w:rFonts w:ascii="Times New Roman" w:eastAsia="Times New Roman" w:hAnsi="Times New Roman" w:cs="Times New Roman"/>
          <w:bCs/>
          <w:sz w:val="24"/>
          <w:szCs w:val="24"/>
        </w:rPr>
        <w:t>S</w:t>
      </w:r>
      <w:r w:rsidR="004265F5">
        <w:rPr>
          <w:rFonts w:ascii="Times New Roman" w:eastAsia="Times New Roman" w:hAnsi="Times New Roman" w:cs="Times New Roman"/>
          <w:bCs/>
          <w:sz w:val="24"/>
          <w:szCs w:val="24"/>
        </w:rPr>
        <w:t>peech Detected’, ‘1’ represents ‘Offensive Language Detected’</w:t>
      </w:r>
      <w:r w:rsidR="00F64841">
        <w:rPr>
          <w:rFonts w:ascii="Times New Roman" w:eastAsia="Times New Roman" w:hAnsi="Times New Roman" w:cs="Times New Roman"/>
          <w:bCs/>
          <w:sz w:val="24"/>
          <w:szCs w:val="24"/>
        </w:rPr>
        <w:t xml:space="preserve"> and ‘2’ represents </w:t>
      </w:r>
      <w:r>
        <w:rPr>
          <w:rFonts w:ascii="Times New Roman" w:eastAsia="Times New Roman" w:hAnsi="Times New Roman" w:cs="Times New Roman"/>
          <w:bCs/>
          <w:sz w:val="24"/>
          <w:szCs w:val="24"/>
        </w:rPr>
        <w:t xml:space="preserve">‘No </w:t>
      </w:r>
      <w:r w:rsidR="00107FF2">
        <w:rPr>
          <w:rFonts w:ascii="Times New Roman" w:eastAsia="Times New Roman" w:hAnsi="Times New Roman" w:cs="Times New Roman"/>
          <w:bCs/>
          <w:sz w:val="24"/>
          <w:szCs w:val="24"/>
        </w:rPr>
        <w:t>H</w:t>
      </w:r>
      <w:r>
        <w:rPr>
          <w:rFonts w:ascii="Times New Roman" w:eastAsia="Times New Roman" w:hAnsi="Times New Roman" w:cs="Times New Roman"/>
          <w:bCs/>
          <w:sz w:val="24"/>
          <w:szCs w:val="24"/>
        </w:rPr>
        <w:t xml:space="preserve">ate or </w:t>
      </w:r>
      <w:r w:rsidR="00107FF2">
        <w:rPr>
          <w:rFonts w:ascii="Times New Roman" w:eastAsia="Times New Roman" w:hAnsi="Times New Roman" w:cs="Times New Roman"/>
          <w:bCs/>
          <w:sz w:val="24"/>
          <w:szCs w:val="24"/>
        </w:rPr>
        <w:t>O</w:t>
      </w:r>
      <w:r>
        <w:rPr>
          <w:rFonts w:ascii="Times New Roman" w:eastAsia="Times New Roman" w:hAnsi="Times New Roman" w:cs="Times New Roman"/>
          <w:bCs/>
          <w:sz w:val="24"/>
          <w:szCs w:val="24"/>
        </w:rPr>
        <w:t xml:space="preserve">ffensive </w:t>
      </w:r>
      <w:r w:rsidR="00107FF2">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peech’.</w:t>
      </w:r>
    </w:p>
    <w:p w14:paraId="700354E9" w14:textId="77777777" w:rsidR="005F6642" w:rsidRDefault="005F6642" w:rsidP="00FF3FB9">
      <w:pPr>
        <w:spacing w:line="360" w:lineRule="auto"/>
        <w:jc w:val="both"/>
        <w:rPr>
          <w:rFonts w:ascii="Times New Roman" w:eastAsia="Times New Roman" w:hAnsi="Times New Roman" w:cs="Times New Roman"/>
          <w:bCs/>
          <w:sz w:val="24"/>
          <w:szCs w:val="24"/>
        </w:rPr>
      </w:pPr>
    </w:p>
    <w:p w14:paraId="7D3D003F" w14:textId="231F057C" w:rsidR="00C76E89" w:rsidRDefault="00C76E89" w:rsidP="00FF3FB9">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782221D6" wp14:editId="3E33DAF2">
            <wp:extent cx="5731510" cy="4978400"/>
            <wp:effectExtent l="0" t="0" r="2540" b="0"/>
            <wp:docPr id="1224091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91797" name="Picture 1224091797"/>
                    <pic:cNvPicPr/>
                  </pic:nvPicPr>
                  <pic:blipFill>
                    <a:blip r:embed="rId19">
                      <a:extLst>
                        <a:ext uri="{28A0092B-C50C-407E-A947-70E740481C1C}">
                          <a14:useLocalDpi xmlns:a14="http://schemas.microsoft.com/office/drawing/2010/main" val="0"/>
                        </a:ext>
                      </a:extLst>
                    </a:blip>
                    <a:stretch>
                      <a:fillRect/>
                    </a:stretch>
                  </pic:blipFill>
                  <pic:spPr>
                    <a:xfrm>
                      <a:off x="0" y="0"/>
                      <a:ext cx="5731510" cy="4978400"/>
                    </a:xfrm>
                    <a:prstGeom prst="rect">
                      <a:avLst/>
                    </a:prstGeom>
                  </pic:spPr>
                </pic:pic>
              </a:graphicData>
            </a:graphic>
          </wp:inline>
        </w:drawing>
      </w:r>
    </w:p>
    <w:p w14:paraId="7A5F51FC" w14:textId="77777777" w:rsidR="0036513E" w:rsidRDefault="0036513E" w:rsidP="00DB7542">
      <w:pPr>
        <w:spacing w:line="360" w:lineRule="auto"/>
        <w:jc w:val="both"/>
        <w:rPr>
          <w:rFonts w:ascii="Times New Roman" w:eastAsia="Times New Roman" w:hAnsi="Times New Roman" w:cs="Times New Roman"/>
          <w:b/>
          <w:sz w:val="32"/>
          <w:szCs w:val="32"/>
        </w:rPr>
      </w:pPr>
    </w:p>
    <w:p w14:paraId="71A3E333" w14:textId="77777777" w:rsidR="00FF3FB9" w:rsidRDefault="00FF3FB9" w:rsidP="00DB7542">
      <w:pPr>
        <w:spacing w:line="360" w:lineRule="auto"/>
        <w:jc w:val="both"/>
        <w:rPr>
          <w:rFonts w:ascii="Times New Roman" w:eastAsia="Times New Roman" w:hAnsi="Times New Roman" w:cs="Times New Roman"/>
          <w:b/>
          <w:sz w:val="32"/>
          <w:szCs w:val="32"/>
        </w:rPr>
      </w:pPr>
    </w:p>
    <w:p w14:paraId="141A0B27" w14:textId="77777777" w:rsidR="00FF3FB9" w:rsidRDefault="00FF3FB9" w:rsidP="00DB7542">
      <w:pPr>
        <w:spacing w:line="360" w:lineRule="auto"/>
        <w:jc w:val="both"/>
        <w:rPr>
          <w:rFonts w:ascii="Times New Roman" w:eastAsia="Times New Roman" w:hAnsi="Times New Roman" w:cs="Times New Roman"/>
          <w:b/>
          <w:sz w:val="32"/>
          <w:szCs w:val="32"/>
        </w:rPr>
      </w:pPr>
    </w:p>
    <w:p w14:paraId="6BBEEEF6" w14:textId="77777777" w:rsidR="00FF3FB9" w:rsidRDefault="00FF3FB9" w:rsidP="00DB7542">
      <w:pPr>
        <w:spacing w:line="360" w:lineRule="auto"/>
        <w:jc w:val="both"/>
        <w:rPr>
          <w:rFonts w:ascii="Times New Roman" w:eastAsia="Times New Roman" w:hAnsi="Times New Roman" w:cs="Times New Roman"/>
          <w:b/>
          <w:sz w:val="32"/>
          <w:szCs w:val="32"/>
        </w:rPr>
      </w:pPr>
    </w:p>
    <w:p w14:paraId="00F81908" w14:textId="77777777" w:rsidR="00FF3FB9" w:rsidRDefault="00FF3FB9" w:rsidP="00DB7542">
      <w:pPr>
        <w:spacing w:line="360" w:lineRule="auto"/>
        <w:jc w:val="both"/>
        <w:rPr>
          <w:rFonts w:ascii="Times New Roman" w:eastAsia="Times New Roman" w:hAnsi="Times New Roman" w:cs="Times New Roman"/>
          <w:b/>
          <w:sz w:val="32"/>
          <w:szCs w:val="32"/>
        </w:rPr>
      </w:pPr>
    </w:p>
    <w:p w14:paraId="14EE405F" w14:textId="77777777" w:rsidR="00FF3FB9" w:rsidRDefault="00FF3FB9" w:rsidP="00DB7542">
      <w:pPr>
        <w:spacing w:line="360" w:lineRule="auto"/>
        <w:jc w:val="both"/>
        <w:rPr>
          <w:rFonts w:ascii="Times New Roman" w:eastAsia="Times New Roman" w:hAnsi="Times New Roman" w:cs="Times New Roman"/>
          <w:b/>
          <w:sz w:val="32"/>
          <w:szCs w:val="32"/>
        </w:rPr>
      </w:pPr>
    </w:p>
    <w:p w14:paraId="083309AC" w14:textId="77777777" w:rsidR="00FF3FB9" w:rsidRDefault="00FF3FB9" w:rsidP="00DB7542">
      <w:pPr>
        <w:spacing w:line="360" w:lineRule="auto"/>
        <w:jc w:val="both"/>
        <w:rPr>
          <w:rFonts w:ascii="Times New Roman" w:eastAsia="Times New Roman" w:hAnsi="Times New Roman" w:cs="Times New Roman"/>
          <w:b/>
          <w:sz w:val="32"/>
          <w:szCs w:val="32"/>
        </w:rPr>
      </w:pPr>
    </w:p>
    <w:p w14:paraId="3109D25A" w14:textId="77777777" w:rsidR="005D0C08" w:rsidRDefault="005D0C08" w:rsidP="00DB7542">
      <w:pPr>
        <w:spacing w:line="360" w:lineRule="auto"/>
        <w:jc w:val="both"/>
        <w:rPr>
          <w:rFonts w:ascii="Times New Roman" w:eastAsia="Times New Roman" w:hAnsi="Times New Roman" w:cs="Times New Roman"/>
          <w:b/>
          <w:sz w:val="32"/>
          <w:szCs w:val="32"/>
        </w:rPr>
      </w:pPr>
    </w:p>
    <w:p w14:paraId="47812E51" w14:textId="1AE72882" w:rsidR="00A870FE" w:rsidRPr="00DB7542" w:rsidRDefault="00814C15" w:rsidP="00DB754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32"/>
          <w:szCs w:val="32"/>
        </w:rPr>
        <w:lastRenderedPageBreak/>
        <w:t>Chapter 5</w:t>
      </w:r>
    </w:p>
    <w:p w14:paraId="41DAB3DD" w14:textId="77777777" w:rsidR="00A870FE" w:rsidRDefault="00814C15">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35550A2A" w14:textId="495ADEE4" w:rsidR="00131091" w:rsidRPr="00131091" w:rsidRDefault="00AE4820" w:rsidP="00131091">
      <w:pPr>
        <w:spacing w:after="160" w:line="259" w:lineRule="auto"/>
        <w:rPr>
          <w:rFonts w:ascii="Times New Roman" w:hAnsi="Times New Roman" w:cs="Times New Roman"/>
          <w:b/>
          <w:bCs/>
          <w:sz w:val="28"/>
          <w:szCs w:val="28"/>
          <w:lang w:val="en-IN" w:eastAsia="en-US"/>
        </w:rPr>
      </w:pPr>
      <w:r>
        <w:rPr>
          <w:rFonts w:ascii="Times New Roman" w:hAnsi="Times New Roman" w:cs="Times New Roman"/>
          <w:b/>
          <w:bCs/>
          <w:sz w:val="28"/>
          <w:szCs w:val="28"/>
          <w:lang w:val="en-IN" w:eastAsia="en-US"/>
        </w:rPr>
        <w:t>5.1 Conclusion:</w:t>
      </w:r>
    </w:p>
    <w:p w14:paraId="7E330856" w14:textId="72EFA4EF" w:rsidR="00A870FE" w:rsidRPr="00CE29A4" w:rsidRDefault="00B65D60" w:rsidP="002E518C">
      <w:pPr>
        <w:spacing w:line="360" w:lineRule="auto"/>
        <w:jc w:val="both"/>
        <w:rPr>
          <w:rFonts w:ascii="Times New Roman" w:hAnsi="Times New Roman" w:cs="Times New Roman"/>
          <w:sz w:val="24"/>
          <w:szCs w:val="24"/>
          <w:lang w:val="en-IN" w:eastAsia="en-US"/>
        </w:rPr>
      </w:pPr>
      <w:r>
        <w:rPr>
          <w:rFonts w:ascii="Times New Roman" w:hAnsi="Times New Roman" w:cs="Times New Roman"/>
          <w:sz w:val="24"/>
          <w:szCs w:val="24"/>
          <w:lang w:val="en-IN" w:eastAsia="en-US"/>
        </w:rPr>
        <w:t xml:space="preserve">In this report, an innovative model for </w:t>
      </w:r>
      <w:r w:rsidR="00FB18A0">
        <w:rPr>
          <w:rFonts w:ascii="Times New Roman" w:hAnsi="Times New Roman" w:cs="Times New Roman"/>
          <w:sz w:val="24"/>
          <w:szCs w:val="24"/>
          <w:lang w:val="en-IN" w:eastAsia="en-US"/>
        </w:rPr>
        <w:t>hate speech</w:t>
      </w:r>
      <w:r w:rsidR="002F002F">
        <w:rPr>
          <w:rFonts w:ascii="Times New Roman" w:hAnsi="Times New Roman" w:cs="Times New Roman"/>
          <w:sz w:val="24"/>
          <w:szCs w:val="24"/>
          <w:lang w:val="en-IN" w:eastAsia="en-US"/>
        </w:rPr>
        <w:t xml:space="preserve"> detection</w:t>
      </w:r>
      <w:r>
        <w:rPr>
          <w:rFonts w:ascii="Times New Roman" w:hAnsi="Times New Roman" w:cs="Times New Roman"/>
          <w:sz w:val="24"/>
          <w:szCs w:val="24"/>
          <w:lang w:val="en-IN" w:eastAsia="en-US"/>
        </w:rPr>
        <w:t xml:space="preserve"> using </w:t>
      </w:r>
      <w:r w:rsidR="00A2404B">
        <w:rPr>
          <w:rFonts w:ascii="Times New Roman" w:hAnsi="Times New Roman" w:cs="Times New Roman"/>
          <w:sz w:val="24"/>
          <w:szCs w:val="24"/>
          <w:lang w:val="en-IN" w:eastAsia="en-US"/>
        </w:rPr>
        <w:t>classification-based</w:t>
      </w:r>
      <w:r>
        <w:rPr>
          <w:rFonts w:ascii="Times New Roman" w:hAnsi="Times New Roman" w:cs="Times New Roman"/>
          <w:sz w:val="24"/>
          <w:szCs w:val="24"/>
          <w:lang w:val="en-IN" w:eastAsia="en-US"/>
        </w:rPr>
        <w:t xml:space="preserve"> algorithm has been presented. </w:t>
      </w:r>
      <w:r w:rsidR="00EE2C2B">
        <w:rPr>
          <w:rFonts w:ascii="Times New Roman" w:hAnsi="Times New Roman" w:cs="Times New Roman"/>
          <w:sz w:val="24"/>
          <w:szCs w:val="24"/>
          <w:lang w:val="en-IN" w:eastAsia="en-US"/>
        </w:rPr>
        <w:t xml:space="preserve">The model which we have made is producing accurate results as can be seen from the output screenshots in the result and discussion section above. Considering the accuracy of the model which was almost </w:t>
      </w:r>
      <w:r w:rsidR="003C3433">
        <w:rPr>
          <w:rFonts w:ascii="Times New Roman" w:hAnsi="Times New Roman" w:cs="Times New Roman"/>
          <w:sz w:val="24"/>
          <w:szCs w:val="24"/>
          <w:lang w:val="en-IN" w:eastAsia="en-US"/>
        </w:rPr>
        <w:t>8</w:t>
      </w:r>
      <w:r w:rsidR="002F002F">
        <w:rPr>
          <w:rFonts w:ascii="Times New Roman" w:hAnsi="Times New Roman" w:cs="Times New Roman"/>
          <w:sz w:val="24"/>
          <w:szCs w:val="24"/>
          <w:lang w:val="en-IN" w:eastAsia="en-US"/>
        </w:rPr>
        <w:t>8</w:t>
      </w:r>
      <w:r w:rsidR="00EE2C2B">
        <w:rPr>
          <w:rFonts w:ascii="Times New Roman" w:hAnsi="Times New Roman" w:cs="Times New Roman"/>
          <w:sz w:val="24"/>
          <w:szCs w:val="24"/>
          <w:lang w:val="en-IN" w:eastAsia="en-US"/>
        </w:rPr>
        <w:t xml:space="preserve">% (based on the </w:t>
      </w:r>
      <w:r w:rsidR="0018708C">
        <w:rPr>
          <w:rFonts w:ascii="Times New Roman" w:hAnsi="Times New Roman" w:cs="Times New Roman"/>
          <w:sz w:val="24"/>
          <w:szCs w:val="24"/>
          <w:lang w:val="en-IN" w:eastAsia="en-US"/>
        </w:rPr>
        <w:t>prediction of</w:t>
      </w:r>
      <w:r w:rsidR="00EE2C2B">
        <w:rPr>
          <w:rFonts w:ascii="Times New Roman" w:hAnsi="Times New Roman" w:cs="Times New Roman"/>
          <w:sz w:val="24"/>
          <w:szCs w:val="24"/>
          <w:lang w:val="en-IN" w:eastAsia="en-US"/>
        </w:rPr>
        <w:t xml:space="preserve"> model), we can say that machine learning can be used as a</w:t>
      </w:r>
      <w:r w:rsidR="00F80897">
        <w:rPr>
          <w:rFonts w:ascii="Times New Roman" w:hAnsi="Times New Roman" w:cs="Times New Roman"/>
          <w:sz w:val="24"/>
          <w:szCs w:val="24"/>
          <w:lang w:val="en-IN" w:eastAsia="en-US"/>
        </w:rPr>
        <w:t xml:space="preserve">n effective tool for detecting hate speech </w:t>
      </w:r>
      <w:r w:rsidR="00F35A02">
        <w:rPr>
          <w:rFonts w:ascii="Times New Roman" w:hAnsi="Times New Roman" w:cs="Times New Roman"/>
          <w:sz w:val="24"/>
          <w:szCs w:val="24"/>
          <w:lang w:val="en-IN" w:eastAsia="en-US"/>
        </w:rPr>
        <w:t xml:space="preserve">and </w:t>
      </w:r>
      <w:r w:rsidR="00283D63">
        <w:rPr>
          <w:rFonts w:ascii="Times New Roman" w:hAnsi="Times New Roman" w:cs="Times New Roman"/>
          <w:sz w:val="24"/>
          <w:szCs w:val="24"/>
          <w:lang w:val="en-IN" w:eastAsia="en-US"/>
        </w:rPr>
        <w:t>help</w:t>
      </w:r>
      <w:r w:rsidR="00216972">
        <w:rPr>
          <w:rFonts w:ascii="Times New Roman" w:hAnsi="Times New Roman" w:cs="Times New Roman"/>
          <w:sz w:val="24"/>
          <w:szCs w:val="24"/>
          <w:lang w:val="en-IN" w:eastAsia="en-US"/>
        </w:rPr>
        <w:t>ing</w:t>
      </w:r>
      <w:r w:rsidR="00283D63">
        <w:rPr>
          <w:rFonts w:ascii="Times New Roman" w:hAnsi="Times New Roman" w:cs="Times New Roman"/>
          <w:sz w:val="24"/>
          <w:szCs w:val="24"/>
          <w:lang w:val="en-IN" w:eastAsia="en-US"/>
        </w:rPr>
        <w:t xml:space="preserve"> to </w:t>
      </w:r>
      <w:r w:rsidR="00F35A02">
        <w:rPr>
          <w:rFonts w:ascii="Times New Roman" w:hAnsi="Times New Roman" w:cs="Times New Roman"/>
          <w:sz w:val="24"/>
          <w:szCs w:val="24"/>
          <w:lang w:val="en-IN" w:eastAsia="en-US"/>
        </w:rPr>
        <w:t>combat</w:t>
      </w:r>
      <w:r w:rsidR="00216972">
        <w:rPr>
          <w:rFonts w:ascii="Times New Roman" w:hAnsi="Times New Roman" w:cs="Times New Roman"/>
          <w:sz w:val="24"/>
          <w:szCs w:val="24"/>
          <w:lang w:val="en-IN" w:eastAsia="en-US"/>
        </w:rPr>
        <w:t xml:space="preserve"> it through</w:t>
      </w:r>
      <w:r w:rsidR="003061B5">
        <w:rPr>
          <w:rFonts w:ascii="Times New Roman" w:hAnsi="Times New Roman" w:cs="Times New Roman"/>
          <w:sz w:val="24"/>
          <w:szCs w:val="24"/>
          <w:lang w:val="en-IN" w:eastAsia="en-US"/>
        </w:rPr>
        <w:t xml:space="preserve"> early detection</w:t>
      </w:r>
      <w:r w:rsidR="00EE2C2B">
        <w:rPr>
          <w:rFonts w:ascii="Times New Roman" w:hAnsi="Times New Roman" w:cs="Times New Roman"/>
          <w:sz w:val="24"/>
          <w:szCs w:val="24"/>
          <w:lang w:val="en-IN" w:eastAsia="en-US"/>
        </w:rPr>
        <w:t>.</w:t>
      </w:r>
      <w:r w:rsidR="00615EBF">
        <w:rPr>
          <w:rFonts w:ascii="Times New Roman" w:hAnsi="Times New Roman" w:cs="Times New Roman"/>
          <w:sz w:val="24"/>
          <w:szCs w:val="24"/>
          <w:lang w:val="en-IN" w:eastAsia="en-US"/>
        </w:rPr>
        <w:t xml:space="preserve"> Hate Speech Detection</w:t>
      </w:r>
      <w:r w:rsidR="00EE2C2B">
        <w:rPr>
          <w:rFonts w:ascii="Times New Roman" w:hAnsi="Times New Roman" w:cs="Times New Roman"/>
          <w:sz w:val="24"/>
          <w:szCs w:val="24"/>
          <w:lang w:val="en-IN" w:eastAsia="en-US"/>
        </w:rPr>
        <w:t xml:space="preserve"> using Machine learning algorithms is a promising approach</w:t>
      </w:r>
      <w:r w:rsidR="00B35BEC">
        <w:rPr>
          <w:rFonts w:ascii="Times New Roman" w:hAnsi="Times New Roman" w:cs="Times New Roman"/>
          <w:sz w:val="24"/>
          <w:szCs w:val="24"/>
          <w:lang w:val="en-IN" w:eastAsia="en-US"/>
        </w:rPr>
        <w:t xml:space="preserve"> that can</w:t>
      </w:r>
      <w:r w:rsidR="0024283F">
        <w:rPr>
          <w:rFonts w:ascii="Times New Roman" w:hAnsi="Times New Roman" w:cs="Times New Roman"/>
          <w:sz w:val="24"/>
          <w:szCs w:val="24"/>
          <w:lang w:val="en-IN" w:eastAsia="en-US"/>
        </w:rPr>
        <w:t xml:space="preserve"> </w:t>
      </w:r>
      <w:r w:rsidR="0044444E">
        <w:rPr>
          <w:rFonts w:ascii="Times New Roman" w:hAnsi="Times New Roman" w:cs="Times New Roman"/>
          <w:sz w:val="24"/>
          <w:szCs w:val="24"/>
          <w:lang w:val="en-IN" w:eastAsia="en-US"/>
        </w:rPr>
        <w:t>b</w:t>
      </w:r>
      <w:r w:rsidR="00E87DF2">
        <w:rPr>
          <w:rFonts w:ascii="Times New Roman" w:hAnsi="Times New Roman" w:cs="Times New Roman"/>
          <w:sz w:val="24"/>
          <w:szCs w:val="24"/>
          <w:lang w:val="en-IN" w:eastAsia="en-US"/>
        </w:rPr>
        <w:t>e used in business organizations, MNC’s</w:t>
      </w:r>
      <w:r w:rsidR="004B5FEE">
        <w:rPr>
          <w:rFonts w:ascii="Times New Roman" w:hAnsi="Times New Roman" w:cs="Times New Roman"/>
          <w:sz w:val="24"/>
          <w:szCs w:val="24"/>
          <w:lang w:val="en-IN" w:eastAsia="en-US"/>
        </w:rPr>
        <w:t>, etc</w:t>
      </w:r>
      <w:r w:rsidR="00EE2C2B">
        <w:rPr>
          <w:rFonts w:ascii="Times New Roman" w:hAnsi="Times New Roman" w:cs="Times New Roman"/>
          <w:sz w:val="24"/>
          <w:szCs w:val="24"/>
          <w:lang w:val="en-IN" w:eastAsia="en-US"/>
        </w:rPr>
        <w:t>. M</w:t>
      </w:r>
      <w:r w:rsidR="00383127">
        <w:rPr>
          <w:rFonts w:ascii="Times New Roman" w:hAnsi="Times New Roman" w:cs="Times New Roman"/>
          <w:sz w:val="24"/>
          <w:szCs w:val="24"/>
          <w:lang w:val="en-IN" w:eastAsia="en-US"/>
        </w:rPr>
        <w:t>achine learning</w:t>
      </w:r>
      <w:r w:rsidR="00EE2C2B">
        <w:rPr>
          <w:rFonts w:ascii="Times New Roman" w:hAnsi="Times New Roman" w:cs="Times New Roman"/>
          <w:sz w:val="24"/>
          <w:szCs w:val="24"/>
          <w:lang w:val="en-IN" w:eastAsia="en-US"/>
        </w:rPr>
        <w:t xml:space="preserve"> algorithms can analyze </w:t>
      </w:r>
      <w:r w:rsidR="0044444E">
        <w:rPr>
          <w:rFonts w:ascii="Times New Roman" w:hAnsi="Times New Roman" w:cs="Times New Roman"/>
          <w:sz w:val="24"/>
          <w:szCs w:val="24"/>
          <w:lang w:val="en-IN" w:eastAsia="en-US"/>
        </w:rPr>
        <w:t xml:space="preserve">huge </w:t>
      </w:r>
      <w:r w:rsidR="00EE2C2B">
        <w:rPr>
          <w:rFonts w:ascii="Times New Roman" w:hAnsi="Times New Roman" w:cs="Times New Roman"/>
          <w:sz w:val="24"/>
          <w:szCs w:val="24"/>
          <w:lang w:val="en-IN" w:eastAsia="en-US"/>
        </w:rPr>
        <w:t xml:space="preserve">datasets and identify patterns that are commonly found in </w:t>
      </w:r>
      <w:r w:rsidR="00845FEE">
        <w:rPr>
          <w:rFonts w:ascii="Times New Roman" w:hAnsi="Times New Roman" w:cs="Times New Roman"/>
          <w:sz w:val="24"/>
          <w:szCs w:val="24"/>
          <w:lang w:val="en-IN" w:eastAsia="en-US"/>
        </w:rPr>
        <w:t xml:space="preserve">hate speeches, offensive languages, </w:t>
      </w:r>
      <w:r w:rsidR="00AE0093">
        <w:rPr>
          <w:rFonts w:ascii="Times New Roman" w:hAnsi="Times New Roman" w:cs="Times New Roman"/>
          <w:sz w:val="24"/>
          <w:szCs w:val="24"/>
          <w:lang w:val="en-IN" w:eastAsia="en-US"/>
        </w:rPr>
        <w:t>speeches igniting violence/violent behaviour, etc.</w:t>
      </w:r>
      <w:r w:rsidR="008F19F9">
        <w:rPr>
          <w:rFonts w:ascii="Times New Roman" w:hAnsi="Times New Roman" w:cs="Times New Roman"/>
          <w:sz w:val="24"/>
          <w:szCs w:val="24"/>
          <w:lang w:val="en-IN" w:eastAsia="en-US"/>
        </w:rPr>
        <w:t xml:space="preserve"> and hence</w:t>
      </w:r>
      <w:r w:rsidR="00911F16">
        <w:rPr>
          <w:rFonts w:ascii="Times New Roman" w:hAnsi="Times New Roman" w:cs="Times New Roman"/>
          <w:sz w:val="24"/>
          <w:szCs w:val="24"/>
          <w:lang w:val="en-IN" w:eastAsia="en-US"/>
        </w:rPr>
        <w:t>,</w:t>
      </w:r>
      <w:r w:rsidR="008F19F9">
        <w:rPr>
          <w:rFonts w:ascii="Times New Roman" w:hAnsi="Times New Roman" w:cs="Times New Roman"/>
          <w:sz w:val="24"/>
          <w:szCs w:val="24"/>
          <w:lang w:val="en-IN" w:eastAsia="en-US"/>
        </w:rPr>
        <w:t xml:space="preserve"> can be </w:t>
      </w:r>
      <w:r w:rsidR="00911F16">
        <w:rPr>
          <w:rFonts w:ascii="Times New Roman" w:hAnsi="Times New Roman" w:cs="Times New Roman"/>
          <w:sz w:val="24"/>
          <w:szCs w:val="24"/>
          <w:lang w:val="en-IN" w:eastAsia="en-US"/>
        </w:rPr>
        <w:t xml:space="preserve">used </w:t>
      </w:r>
      <w:r w:rsidR="005956FA">
        <w:rPr>
          <w:rFonts w:ascii="Times New Roman" w:hAnsi="Times New Roman" w:cs="Times New Roman"/>
          <w:sz w:val="24"/>
          <w:szCs w:val="24"/>
          <w:lang w:val="en-IN" w:eastAsia="en-US"/>
        </w:rPr>
        <w:t xml:space="preserve">to </w:t>
      </w:r>
      <w:r w:rsidR="003871F2">
        <w:rPr>
          <w:rFonts w:ascii="Times New Roman" w:hAnsi="Times New Roman" w:cs="Times New Roman"/>
          <w:sz w:val="24"/>
          <w:szCs w:val="24"/>
          <w:lang w:val="en-IN" w:eastAsia="en-US"/>
        </w:rPr>
        <w:t xml:space="preserve">accurately </w:t>
      </w:r>
      <w:r w:rsidR="005956FA">
        <w:rPr>
          <w:rFonts w:ascii="Times New Roman" w:hAnsi="Times New Roman" w:cs="Times New Roman"/>
          <w:sz w:val="24"/>
          <w:szCs w:val="24"/>
          <w:lang w:val="en-IN" w:eastAsia="en-US"/>
        </w:rPr>
        <w:t xml:space="preserve">predict </w:t>
      </w:r>
      <w:r w:rsidR="00340879">
        <w:rPr>
          <w:rFonts w:ascii="Times New Roman" w:hAnsi="Times New Roman" w:cs="Times New Roman"/>
          <w:sz w:val="24"/>
          <w:szCs w:val="24"/>
          <w:lang w:val="en-IN" w:eastAsia="en-US"/>
        </w:rPr>
        <w:t>the</w:t>
      </w:r>
      <w:r w:rsidR="003871F2">
        <w:rPr>
          <w:rFonts w:ascii="Times New Roman" w:hAnsi="Times New Roman" w:cs="Times New Roman"/>
          <w:sz w:val="24"/>
          <w:szCs w:val="24"/>
          <w:lang w:val="en-IN" w:eastAsia="en-US"/>
        </w:rPr>
        <w:t xml:space="preserve"> nature of speech</w:t>
      </w:r>
      <w:r w:rsidR="0019292F">
        <w:rPr>
          <w:rFonts w:ascii="Times New Roman" w:hAnsi="Times New Roman" w:cs="Times New Roman"/>
          <w:sz w:val="24"/>
          <w:szCs w:val="24"/>
          <w:lang w:val="en-IN" w:eastAsia="en-US"/>
        </w:rPr>
        <w:t xml:space="preserve"> for the data</w:t>
      </w:r>
      <w:r w:rsidR="00CE54FE">
        <w:rPr>
          <w:rFonts w:ascii="Times New Roman" w:hAnsi="Times New Roman" w:cs="Times New Roman"/>
          <w:sz w:val="24"/>
          <w:szCs w:val="24"/>
          <w:lang w:val="en-IN" w:eastAsia="en-US"/>
        </w:rPr>
        <w:t>/text</w:t>
      </w:r>
      <w:r w:rsidR="0019292F">
        <w:rPr>
          <w:rFonts w:ascii="Times New Roman" w:hAnsi="Times New Roman" w:cs="Times New Roman"/>
          <w:sz w:val="24"/>
          <w:szCs w:val="24"/>
          <w:lang w:val="en-IN" w:eastAsia="en-US"/>
        </w:rPr>
        <w:t xml:space="preserve"> tagged with it</w:t>
      </w:r>
      <w:r w:rsidR="00CE54FE">
        <w:rPr>
          <w:rFonts w:ascii="Times New Roman" w:hAnsi="Times New Roman" w:cs="Times New Roman"/>
          <w:sz w:val="24"/>
          <w:szCs w:val="24"/>
          <w:lang w:val="en-IN" w:eastAsia="en-US"/>
        </w:rPr>
        <w:t>.</w:t>
      </w:r>
    </w:p>
    <w:p w14:paraId="5A33DCBC" w14:textId="12A80ADE" w:rsidR="00AE4820" w:rsidRDefault="00AE4820" w:rsidP="00CE29A4">
      <w:pPr>
        <w:spacing w:line="360" w:lineRule="auto"/>
        <w:jc w:val="both"/>
        <w:rPr>
          <w:rFonts w:ascii="Times New Roman" w:hAnsi="Times New Roman" w:cs="Times New Roman"/>
          <w:sz w:val="24"/>
          <w:szCs w:val="24"/>
          <w:lang w:val="en-IN" w:eastAsia="en-US"/>
        </w:rPr>
      </w:pPr>
    </w:p>
    <w:p w14:paraId="716E7850" w14:textId="77777777" w:rsidR="00AA5D53" w:rsidRPr="00CE29A4" w:rsidRDefault="00AA5D53" w:rsidP="00CE29A4">
      <w:pPr>
        <w:spacing w:line="360" w:lineRule="auto"/>
        <w:jc w:val="both"/>
        <w:rPr>
          <w:rFonts w:ascii="Times New Roman" w:hAnsi="Times New Roman" w:cs="Times New Roman"/>
          <w:sz w:val="24"/>
          <w:szCs w:val="24"/>
          <w:lang w:val="en-IN" w:eastAsia="en-US"/>
        </w:rPr>
      </w:pPr>
    </w:p>
    <w:p w14:paraId="091EC8A7" w14:textId="14150ACA" w:rsidR="00AE4820" w:rsidRDefault="00AE4820" w:rsidP="00131091">
      <w:pPr>
        <w:spacing w:line="360" w:lineRule="auto"/>
        <w:jc w:val="both"/>
        <w:rPr>
          <w:rFonts w:ascii="Times New Roman" w:hAnsi="Times New Roman" w:cs="Times New Roman"/>
          <w:b/>
          <w:bCs/>
          <w:sz w:val="28"/>
          <w:szCs w:val="28"/>
          <w:lang w:val="en-IN" w:eastAsia="en-US"/>
        </w:rPr>
      </w:pPr>
      <w:r w:rsidRPr="00AE4820">
        <w:rPr>
          <w:rFonts w:ascii="Times New Roman" w:hAnsi="Times New Roman" w:cs="Times New Roman"/>
          <w:b/>
          <w:bCs/>
          <w:sz w:val="28"/>
          <w:szCs w:val="28"/>
          <w:lang w:val="en-IN" w:eastAsia="en-US"/>
        </w:rPr>
        <w:t>5.2 Future Work:</w:t>
      </w:r>
    </w:p>
    <w:p w14:paraId="450C0378" w14:textId="6BD0AD5D" w:rsidR="00F21006" w:rsidRDefault="00F21006" w:rsidP="00131091">
      <w:pPr>
        <w:spacing w:line="360" w:lineRule="auto"/>
        <w:jc w:val="both"/>
        <w:rPr>
          <w:rFonts w:ascii="Times New Roman" w:hAnsi="Times New Roman" w:cs="Times New Roman"/>
          <w:b/>
          <w:bCs/>
          <w:sz w:val="28"/>
          <w:szCs w:val="28"/>
          <w:lang w:val="en-IN" w:eastAsia="en-US"/>
        </w:rPr>
      </w:pPr>
      <w:r w:rsidRPr="00CE29A4">
        <w:rPr>
          <w:rFonts w:ascii="Times New Roman" w:hAnsi="Times New Roman" w:cs="Times New Roman"/>
          <w:sz w:val="24"/>
          <w:szCs w:val="24"/>
          <w:lang w:val="en-IN" w:eastAsia="en-US"/>
        </w:rPr>
        <w:t>Pr</w:t>
      </w:r>
      <w:r>
        <w:rPr>
          <w:rFonts w:ascii="Times New Roman" w:hAnsi="Times New Roman" w:cs="Times New Roman"/>
          <w:sz w:val="24"/>
          <w:szCs w:val="24"/>
          <w:lang w:val="en-IN" w:eastAsia="en-US"/>
        </w:rPr>
        <w:t>esently, the model which we are using for</w:t>
      </w:r>
      <w:r w:rsidR="00CC6CDF">
        <w:rPr>
          <w:rFonts w:ascii="Times New Roman" w:hAnsi="Times New Roman" w:cs="Times New Roman"/>
          <w:sz w:val="24"/>
          <w:szCs w:val="24"/>
          <w:lang w:val="en-IN" w:eastAsia="en-US"/>
        </w:rPr>
        <w:t xml:space="preserve"> hate speech detection</w:t>
      </w:r>
      <w:r>
        <w:rPr>
          <w:rFonts w:ascii="Times New Roman" w:hAnsi="Times New Roman" w:cs="Times New Roman"/>
          <w:sz w:val="24"/>
          <w:szCs w:val="24"/>
          <w:lang w:val="en-IN" w:eastAsia="en-US"/>
        </w:rPr>
        <w:t xml:space="preserve"> is based on machine learning algorithms and is working by feeding the datasets</w:t>
      </w:r>
      <w:r w:rsidR="00313E84">
        <w:rPr>
          <w:rFonts w:ascii="Times New Roman" w:hAnsi="Times New Roman" w:cs="Times New Roman"/>
          <w:sz w:val="24"/>
          <w:szCs w:val="24"/>
          <w:lang w:val="en-IN" w:eastAsia="en-US"/>
        </w:rPr>
        <w:t>,</w:t>
      </w:r>
      <w:r>
        <w:rPr>
          <w:rFonts w:ascii="Times New Roman" w:hAnsi="Times New Roman" w:cs="Times New Roman"/>
          <w:sz w:val="24"/>
          <w:szCs w:val="24"/>
          <w:lang w:val="en-IN" w:eastAsia="en-US"/>
        </w:rPr>
        <w:t xml:space="preserve"> on which it is being trained and is capable of identifying </w:t>
      </w:r>
      <w:r w:rsidR="0077308A">
        <w:rPr>
          <w:rFonts w:ascii="Times New Roman" w:hAnsi="Times New Roman" w:cs="Times New Roman"/>
          <w:sz w:val="24"/>
          <w:szCs w:val="24"/>
          <w:lang w:val="en-IN" w:eastAsia="en-US"/>
        </w:rPr>
        <w:t xml:space="preserve">and categorizing the </w:t>
      </w:r>
      <w:r w:rsidR="000C34B7">
        <w:rPr>
          <w:rFonts w:ascii="Times New Roman" w:hAnsi="Times New Roman" w:cs="Times New Roman"/>
          <w:sz w:val="24"/>
          <w:szCs w:val="24"/>
          <w:lang w:val="en-IN" w:eastAsia="en-US"/>
        </w:rPr>
        <w:t>kind of speech</w:t>
      </w:r>
      <w:r>
        <w:rPr>
          <w:rFonts w:ascii="Times New Roman" w:hAnsi="Times New Roman" w:cs="Times New Roman"/>
          <w:sz w:val="24"/>
          <w:szCs w:val="24"/>
          <w:lang w:val="en-IN" w:eastAsia="en-US"/>
        </w:rPr>
        <w:t xml:space="preserve">, but they are not entirely reliable, as there is always a possibility of misidentification of </w:t>
      </w:r>
      <w:r w:rsidR="00A3476C">
        <w:rPr>
          <w:rFonts w:ascii="Times New Roman" w:hAnsi="Times New Roman" w:cs="Times New Roman"/>
          <w:sz w:val="24"/>
          <w:szCs w:val="24"/>
          <w:lang w:val="en-IN" w:eastAsia="en-US"/>
        </w:rPr>
        <w:t xml:space="preserve">one </w:t>
      </w:r>
      <w:r w:rsidR="007B3C15">
        <w:rPr>
          <w:rFonts w:ascii="Times New Roman" w:hAnsi="Times New Roman" w:cs="Times New Roman"/>
          <w:sz w:val="24"/>
          <w:szCs w:val="24"/>
          <w:lang w:val="en-IN" w:eastAsia="en-US"/>
        </w:rPr>
        <w:t>kind of speech</w:t>
      </w:r>
      <w:r w:rsidR="00A3476C">
        <w:rPr>
          <w:rFonts w:ascii="Times New Roman" w:hAnsi="Times New Roman" w:cs="Times New Roman"/>
          <w:sz w:val="24"/>
          <w:szCs w:val="24"/>
          <w:lang w:val="en-IN" w:eastAsia="en-US"/>
        </w:rPr>
        <w:t xml:space="preserve"> with other and vice-versa</w:t>
      </w:r>
      <w:r>
        <w:rPr>
          <w:rFonts w:ascii="Times New Roman" w:hAnsi="Times New Roman" w:cs="Times New Roman"/>
          <w:sz w:val="24"/>
          <w:szCs w:val="24"/>
          <w:lang w:val="en-IN" w:eastAsia="en-US"/>
        </w:rPr>
        <w:t>.</w:t>
      </w:r>
      <w:r w:rsidR="000977BA">
        <w:rPr>
          <w:rFonts w:ascii="Times New Roman" w:hAnsi="Times New Roman" w:cs="Times New Roman"/>
          <w:sz w:val="24"/>
          <w:szCs w:val="24"/>
          <w:lang w:val="en-IN" w:eastAsia="en-US"/>
        </w:rPr>
        <w:t xml:space="preserve"> So,</w:t>
      </w:r>
      <w:r>
        <w:rPr>
          <w:rFonts w:ascii="Times New Roman" w:hAnsi="Times New Roman" w:cs="Times New Roman"/>
          <w:sz w:val="24"/>
          <w:szCs w:val="24"/>
          <w:lang w:val="en-IN" w:eastAsia="en-US"/>
        </w:rPr>
        <w:t xml:space="preserve"> </w:t>
      </w:r>
      <w:r w:rsidR="00C8186C">
        <w:rPr>
          <w:rFonts w:ascii="Times New Roman" w:hAnsi="Times New Roman" w:cs="Times New Roman"/>
          <w:sz w:val="24"/>
          <w:szCs w:val="24"/>
          <w:lang w:val="en-IN" w:eastAsia="en-US"/>
        </w:rPr>
        <w:t>the</w:t>
      </w:r>
      <w:r>
        <w:rPr>
          <w:rFonts w:ascii="Times New Roman" w:hAnsi="Times New Roman" w:cs="Times New Roman"/>
          <w:sz w:val="24"/>
          <w:szCs w:val="24"/>
          <w:lang w:val="en-IN" w:eastAsia="en-US"/>
        </w:rPr>
        <w:t xml:space="preserve"> use of machine learning for the </w:t>
      </w:r>
      <w:r w:rsidR="007B3C15">
        <w:rPr>
          <w:rFonts w:ascii="Times New Roman" w:hAnsi="Times New Roman" w:cs="Times New Roman"/>
          <w:sz w:val="24"/>
          <w:szCs w:val="24"/>
          <w:lang w:val="en-IN" w:eastAsia="en-US"/>
        </w:rPr>
        <w:t>detection of hate speech</w:t>
      </w:r>
      <w:r>
        <w:rPr>
          <w:rFonts w:ascii="Times New Roman" w:hAnsi="Times New Roman" w:cs="Times New Roman"/>
          <w:sz w:val="24"/>
          <w:szCs w:val="24"/>
          <w:lang w:val="en-IN" w:eastAsia="en-US"/>
        </w:rPr>
        <w:t xml:space="preserve"> is still in its early phase. </w:t>
      </w:r>
      <w:r w:rsidR="007235DB">
        <w:rPr>
          <w:rFonts w:ascii="Times New Roman" w:hAnsi="Times New Roman" w:cs="Times New Roman"/>
          <w:sz w:val="24"/>
          <w:szCs w:val="24"/>
          <w:lang w:val="en-IN" w:eastAsia="en-US"/>
        </w:rPr>
        <w:t xml:space="preserve">Deep </w:t>
      </w:r>
      <w:r w:rsidR="0046023B">
        <w:rPr>
          <w:rFonts w:ascii="Times New Roman" w:hAnsi="Times New Roman" w:cs="Times New Roman"/>
          <w:sz w:val="24"/>
          <w:szCs w:val="24"/>
          <w:lang w:val="en-IN" w:eastAsia="en-US"/>
        </w:rPr>
        <w:t>l</w:t>
      </w:r>
      <w:r w:rsidR="007235DB">
        <w:rPr>
          <w:rFonts w:ascii="Times New Roman" w:hAnsi="Times New Roman" w:cs="Times New Roman"/>
          <w:sz w:val="24"/>
          <w:szCs w:val="24"/>
          <w:lang w:val="en-IN" w:eastAsia="en-US"/>
        </w:rPr>
        <w:t>ear</w:t>
      </w:r>
      <w:r w:rsidR="0046023B">
        <w:rPr>
          <w:rFonts w:ascii="Times New Roman" w:hAnsi="Times New Roman" w:cs="Times New Roman"/>
          <w:sz w:val="24"/>
          <w:szCs w:val="24"/>
          <w:lang w:val="en-IN" w:eastAsia="en-US"/>
        </w:rPr>
        <w:t xml:space="preserve">ning algorithms and other machine learning algorithms </w:t>
      </w:r>
      <w:r w:rsidR="00925BF2">
        <w:rPr>
          <w:rFonts w:ascii="Times New Roman" w:hAnsi="Times New Roman" w:cs="Times New Roman"/>
          <w:sz w:val="24"/>
          <w:szCs w:val="24"/>
          <w:lang w:val="en-IN" w:eastAsia="en-US"/>
        </w:rPr>
        <w:t>like naïve bayes and support vector machine can be considered as an alternative approach for this project</w:t>
      </w:r>
      <w:r w:rsidR="008D24B9">
        <w:rPr>
          <w:rFonts w:ascii="Times New Roman" w:hAnsi="Times New Roman" w:cs="Times New Roman"/>
          <w:sz w:val="24"/>
          <w:szCs w:val="24"/>
          <w:lang w:val="en-IN" w:eastAsia="en-US"/>
        </w:rPr>
        <w:t xml:space="preserve">. </w:t>
      </w:r>
      <w:r>
        <w:rPr>
          <w:rFonts w:ascii="Times New Roman" w:hAnsi="Times New Roman" w:cs="Times New Roman"/>
          <w:sz w:val="24"/>
          <w:szCs w:val="24"/>
          <w:lang w:val="en-IN" w:eastAsia="en-US"/>
        </w:rPr>
        <w:t>In future, using concise in-built functions and advanced AI systems, we could use a</w:t>
      </w:r>
      <w:r w:rsidR="008D24B9">
        <w:rPr>
          <w:rFonts w:ascii="Times New Roman" w:hAnsi="Times New Roman" w:cs="Times New Roman"/>
          <w:sz w:val="24"/>
          <w:szCs w:val="24"/>
          <w:lang w:val="en-IN" w:eastAsia="en-US"/>
        </w:rPr>
        <w:t xml:space="preserve"> hate speech detection</w:t>
      </w:r>
      <w:r>
        <w:rPr>
          <w:rFonts w:ascii="Times New Roman" w:hAnsi="Times New Roman" w:cs="Times New Roman"/>
          <w:sz w:val="24"/>
          <w:szCs w:val="24"/>
          <w:lang w:val="en-IN" w:eastAsia="en-US"/>
        </w:rPr>
        <w:t xml:space="preserve"> system which will be able to classify any</w:t>
      </w:r>
      <w:r w:rsidR="00A803FB">
        <w:rPr>
          <w:rFonts w:ascii="Times New Roman" w:hAnsi="Times New Roman" w:cs="Times New Roman"/>
          <w:sz w:val="24"/>
          <w:szCs w:val="24"/>
          <w:lang w:val="en-IN" w:eastAsia="en-US"/>
        </w:rPr>
        <w:t xml:space="preserve"> kind of spe</w:t>
      </w:r>
      <w:r w:rsidR="001C04EC">
        <w:rPr>
          <w:rFonts w:ascii="Times New Roman" w:hAnsi="Times New Roman" w:cs="Times New Roman"/>
          <w:sz w:val="24"/>
          <w:szCs w:val="24"/>
          <w:lang w:val="en-IN" w:eastAsia="en-US"/>
        </w:rPr>
        <w:t xml:space="preserve">ech </w:t>
      </w:r>
      <w:r>
        <w:rPr>
          <w:rFonts w:ascii="Times New Roman" w:hAnsi="Times New Roman" w:cs="Times New Roman"/>
          <w:sz w:val="24"/>
          <w:szCs w:val="24"/>
          <w:lang w:val="en-IN" w:eastAsia="en-US"/>
        </w:rPr>
        <w:t xml:space="preserve">and no matter how </w:t>
      </w:r>
      <w:r w:rsidR="00AE4AB8">
        <w:rPr>
          <w:rFonts w:ascii="Times New Roman" w:hAnsi="Times New Roman" w:cs="Times New Roman"/>
          <w:sz w:val="24"/>
          <w:szCs w:val="24"/>
          <w:lang w:val="en-IN" w:eastAsia="en-US"/>
        </w:rPr>
        <w:t xml:space="preserve">much complex the </w:t>
      </w:r>
      <w:r w:rsidR="00462792">
        <w:rPr>
          <w:rFonts w:ascii="Times New Roman" w:hAnsi="Times New Roman" w:cs="Times New Roman"/>
          <w:sz w:val="24"/>
          <w:szCs w:val="24"/>
          <w:lang w:val="en-IN" w:eastAsia="en-US"/>
        </w:rPr>
        <w:t>data is</w:t>
      </w:r>
      <w:r>
        <w:rPr>
          <w:rFonts w:ascii="Times New Roman" w:hAnsi="Times New Roman" w:cs="Times New Roman"/>
          <w:sz w:val="24"/>
          <w:szCs w:val="24"/>
          <w:lang w:val="en-IN" w:eastAsia="en-US"/>
        </w:rPr>
        <w:t xml:space="preserve">, it would be able to predict the results immediately and most importantly it would not be limited to a particular dataset. Also, </w:t>
      </w:r>
      <w:r w:rsidR="00462792">
        <w:rPr>
          <w:rFonts w:ascii="Times New Roman" w:hAnsi="Times New Roman" w:cs="Times New Roman"/>
          <w:sz w:val="24"/>
          <w:szCs w:val="24"/>
          <w:lang w:val="en-IN" w:eastAsia="en-US"/>
        </w:rPr>
        <w:t>c</w:t>
      </w:r>
      <w:r>
        <w:rPr>
          <w:rFonts w:ascii="Times New Roman" w:hAnsi="Times New Roman" w:cs="Times New Roman"/>
          <w:sz w:val="24"/>
          <w:szCs w:val="24"/>
          <w:lang w:val="en-IN" w:eastAsia="en-US"/>
        </w:rPr>
        <w:t xml:space="preserve">urrently the </w:t>
      </w:r>
      <w:r w:rsidR="001B2D9C">
        <w:rPr>
          <w:rFonts w:ascii="Times New Roman" w:hAnsi="Times New Roman" w:cs="Times New Roman"/>
          <w:sz w:val="24"/>
          <w:szCs w:val="24"/>
          <w:lang w:val="en-IN" w:eastAsia="en-US"/>
        </w:rPr>
        <w:t xml:space="preserve">developed </w:t>
      </w:r>
      <w:r>
        <w:rPr>
          <w:rFonts w:ascii="Times New Roman" w:hAnsi="Times New Roman" w:cs="Times New Roman"/>
          <w:sz w:val="24"/>
          <w:szCs w:val="24"/>
          <w:lang w:val="en-IN" w:eastAsia="en-US"/>
        </w:rPr>
        <w:t xml:space="preserve">model is working at </w:t>
      </w:r>
      <w:r w:rsidR="007F1E78">
        <w:rPr>
          <w:rFonts w:ascii="Times New Roman" w:hAnsi="Times New Roman" w:cs="Times New Roman"/>
          <w:sz w:val="24"/>
          <w:szCs w:val="24"/>
          <w:lang w:val="en-IN" w:eastAsia="en-US"/>
        </w:rPr>
        <w:t>8</w:t>
      </w:r>
      <w:r w:rsidR="001D24AF">
        <w:rPr>
          <w:rFonts w:ascii="Times New Roman" w:hAnsi="Times New Roman" w:cs="Times New Roman"/>
          <w:sz w:val="24"/>
          <w:szCs w:val="24"/>
          <w:lang w:val="en-IN" w:eastAsia="en-US"/>
        </w:rPr>
        <w:t>8</w:t>
      </w:r>
      <w:r>
        <w:rPr>
          <w:rFonts w:ascii="Times New Roman" w:hAnsi="Times New Roman" w:cs="Times New Roman"/>
          <w:sz w:val="24"/>
          <w:szCs w:val="24"/>
          <w:lang w:val="en-IN" w:eastAsia="en-US"/>
        </w:rPr>
        <w:t>% efficiency so, in future, the new model may be able to achieve almost 9</w:t>
      </w:r>
      <w:r w:rsidR="00BB3871">
        <w:rPr>
          <w:rFonts w:ascii="Times New Roman" w:hAnsi="Times New Roman" w:cs="Times New Roman"/>
          <w:sz w:val="24"/>
          <w:szCs w:val="24"/>
          <w:lang w:val="en-IN" w:eastAsia="en-US"/>
        </w:rPr>
        <w:t>0-99</w:t>
      </w:r>
      <w:r>
        <w:rPr>
          <w:rFonts w:ascii="Times New Roman" w:hAnsi="Times New Roman" w:cs="Times New Roman"/>
          <w:sz w:val="24"/>
          <w:szCs w:val="24"/>
          <w:lang w:val="en-IN" w:eastAsia="en-US"/>
        </w:rPr>
        <w:t>% accurac</w:t>
      </w:r>
      <w:r w:rsidR="004247D4">
        <w:rPr>
          <w:rFonts w:ascii="Times New Roman" w:hAnsi="Times New Roman" w:cs="Times New Roman"/>
          <w:sz w:val="24"/>
          <w:szCs w:val="24"/>
          <w:lang w:val="en-IN" w:eastAsia="en-US"/>
        </w:rPr>
        <w:t>y.</w:t>
      </w:r>
    </w:p>
    <w:p w14:paraId="06D3D065" w14:textId="20D5765F" w:rsidR="00A870FE" w:rsidRDefault="00242BCA" w:rsidP="00242BCA">
      <w:pPr>
        <w:tabs>
          <w:tab w:val="left" w:pos="24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579E1ACF" w14:textId="77777777" w:rsidR="00256CB2" w:rsidRDefault="00256CB2" w:rsidP="0014622B">
      <w:pPr>
        <w:spacing w:line="480" w:lineRule="auto"/>
        <w:jc w:val="both"/>
        <w:rPr>
          <w:rFonts w:ascii="Times New Roman" w:eastAsia="Times New Roman" w:hAnsi="Times New Roman" w:cs="Times New Roman"/>
          <w:b/>
          <w:sz w:val="32"/>
          <w:szCs w:val="32"/>
        </w:rPr>
      </w:pPr>
    </w:p>
    <w:p w14:paraId="336AFF7B" w14:textId="61DC3304" w:rsidR="00A870FE" w:rsidRDefault="00814C15" w:rsidP="0014622B">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49B0EE29" w14:textId="00A30898" w:rsidR="0076157B" w:rsidRDefault="0076157B" w:rsidP="0014622B">
      <w:pPr>
        <w:spacing w:line="480" w:lineRule="auto"/>
        <w:jc w:val="both"/>
        <w:rPr>
          <w:rFonts w:ascii="Times New Roman" w:eastAsia="Times New Roman" w:hAnsi="Times New Roman" w:cs="Times New Roman"/>
          <w:bCs/>
          <w:sz w:val="24"/>
          <w:szCs w:val="24"/>
          <w:u w:val="single"/>
        </w:rPr>
      </w:pPr>
      <w:r w:rsidRPr="00962097">
        <w:rPr>
          <w:rFonts w:ascii="Times New Roman" w:eastAsia="Times New Roman" w:hAnsi="Times New Roman" w:cs="Times New Roman"/>
          <w:bCs/>
          <w:sz w:val="24"/>
          <w:szCs w:val="24"/>
        </w:rPr>
        <w:t xml:space="preserve">[1] </w:t>
      </w:r>
      <w:r w:rsidR="00C149C3">
        <w:rPr>
          <w:rFonts w:ascii="Times New Roman" w:eastAsia="Times New Roman" w:hAnsi="Times New Roman" w:cs="Times New Roman"/>
          <w:bCs/>
          <w:sz w:val="24"/>
          <w:szCs w:val="24"/>
          <w:u w:val="single"/>
        </w:rPr>
        <w:t>Hate Speech Detection Functionalities</w:t>
      </w:r>
      <w:r w:rsidR="00B50A23" w:rsidRPr="00962097">
        <w:rPr>
          <w:rFonts w:ascii="Times New Roman" w:eastAsia="Times New Roman" w:hAnsi="Times New Roman" w:cs="Times New Roman"/>
          <w:bCs/>
          <w:sz w:val="24"/>
          <w:szCs w:val="24"/>
          <w:u w:val="single"/>
        </w:rPr>
        <w:t>:</w:t>
      </w:r>
    </w:p>
    <w:p w14:paraId="05056C8A" w14:textId="5A8FF796" w:rsidR="00D518F2" w:rsidRPr="00962097" w:rsidRDefault="00480425" w:rsidP="0014622B">
      <w:pPr>
        <w:spacing w:line="480" w:lineRule="auto"/>
        <w:jc w:val="both"/>
        <w:rPr>
          <w:rFonts w:ascii="Times New Roman" w:eastAsia="Times New Roman" w:hAnsi="Times New Roman" w:cs="Times New Roman"/>
          <w:bCs/>
          <w:sz w:val="24"/>
          <w:szCs w:val="24"/>
        </w:rPr>
      </w:pPr>
      <w:r w:rsidRPr="00480425">
        <w:rPr>
          <w:rFonts w:ascii="Times New Roman" w:eastAsia="Times New Roman" w:hAnsi="Times New Roman" w:cs="Times New Roman"/>
          <w:bCs/>
          <w:sz w:val="24"/>
          <w:szCs w:val="24"/>
        </w:rPr>
        <w:t>http://imsypp.ijs.si/</w:t>
      </w:r>
    </w:p>
    <w:p w14:paraId="66B39778" w14:textId="2FD85365" w:rsidR="005C1612" w:rsidRPr="005C1612" w:rsidRDefault="0014622B" w:rsidP="005C1612">
      <w:pPr>
        <w:spacing w:line="360" w:lineRule="auto"/>
        <w:jc w:val="both"/>
        <w:rPr>
          <w:rFonts w:ascii="Times New Roman" w:hAnsi="Times New Roman" w:cs="Times New Roman"/>
          <w:sz w:val="24"/>
          <w:szCs w:val="24"/>
        </w:rPr>
      </w:pPr>
      <w:r w:rsidRPr="00CE29A4">
        <w:rPr>
          <w:rFonts w:ascii="Times New Roman" w:hAnsi="Times New Roman" w:cs="Times New Roman"/>
          <w:sz w:val="24"/>
          <w:szCs w:val="24"/>
        </w:rPr>
        <w:t>[</w:t>
      </w:r>
      <w:r w:rsidR="005D4F90">
        <w:rPr>
          <w:rFonts w:ascii="Times New Roman" w:hAnsi="Times New Roman" w:cs="Times New Roman"/>
          <w:sz w:val="24"/>
          <w:szCs w:val="24"/>
        </w:rPr>
        <w:t>2</w:t>
      </w:r>
      <w:r w:rsidRPr="00CE29A4">
        <w:rPr>
          <w:rFonts w:ascii="Times New Roman" w:hAnsi="Times New Roman" w:cs="Times New Roman"/>
          <w:sz w:val="24"/>
          <w:szCs w:val="24"/>
        </w:rPr>
        <w:t>]</w:t>
      </w:r>
      <w:r w:rsidR="001F7F9F">
        <w:rPr>
          <w:rFonts w:ascii="Times New Roman" w:hAnsi="Times New Roman" w:cs="Times New Roman"/>
          <w:sz w:val="24"/>
          <w:szCs w:val="24"/>
        </w:rPr>
        <w:t xml:space="preserve"> </w:t>
      </w:r>
      <w:r w:rsidR="005C1612" w:rsidRPr="005C1612">
        <w:rPr>
          <w:rFonts w:ascii="Times New Roman" w:hAnsi="Times New Roman" w:cs="Times New Roman"/>
          <w:sz w:val="24"/>
          <w:szCs w:val="24"/>
        </w:rPr>
        <w:t>Multi-modal Hate Speech Detection using Machine Learning</w:t>
      </w:r>
    </w:p>
    <w:p w14:paraId="12C6C7E3" w14:textId="77777777" w:rsidR="005C1612" w:rsidRPr="005C1612" w:rsidRDefault="005C1612" w:rsidP="005C1612">
      <w:pPr>
        <w:spacing w:line="360" w:lineRule="auto"/>
        <w:jc w:val="both"/>
        <w:rPr>
          <w:rFonts w:ascii="Times New Roman" w:hAnsi="Times New Roman" w:cs="Times New Roman"/>
          <w:sz w:val="24"/>
          <w:szCs w:val="24"/>
        </w:rPr>
      </w:pPr>
      <w:r w:rsidRPr="005C1612">
        <w:rPr>
          <w:rFonts w:ascii="Times New Roman" w:hAnsi="Times New Roman" w:cs="Times New Roman"/>
          <w:sz w:val="24"/>
          <w:szCs w:val="24"/>
        </w:rPr>
        <w:t>December 2021</w:t>
      </w:r>
    </w:p>
    <w:p w14:paraId="6EEF1B84" w14:textId="77777777" w:rsidR="005C1612" w:rsidRPr="005C1612" w:rsidRDefault="005C1612" w:rsidP="005C1612">
      <w:pPr>
        <w:spacing w:line="360" w:lineRule="auto"/>
        <w:jc w:val="both"/>
        <w:rPr>
          <w:rFonts w:ascii="Times New Roman" w:hAnsi="Times New Roman" w:cs="Times New Roman"/>
          <w:sz w:val="24"/>
          <w:szCs w:val="24"/>
        </w:rPr>
      </w:pPr>
      <w:r w:rsidRPr="005C1612">
        <w:rPr>
          <w:rFonts w:ascii="Times New Roman" w:hAnsi="Times New Roman" w:cs="Times New Roman"/>
          <w:sz w:val="24"/>
          <w:szCs w:val="24"/>
        </w:rPr>
        <w:t>DOI:10.1109/BigData52589.2021.9671955</w:t>
      </w:r>
    </w:p>
    <w:p w14:paraId="13215AAA" w14:textId="65FF7ECD" w:rsidR="0014622B" w:rsidRDefault="005C1612" w:rsidP="005C1612">
      <w:pPr>
        <w:spacing w:line="360" w:lineRule="auto"/>
        <w:jc w:val="both"/>
        <w:rPr>
          <w:rFonts w:ascii="Times New Roman" w:hAnsi="Times New Roman" w:cs="Times New Roman"/>
          <w:sz w:val="24"/>
          <w:szCs w:val="24"/>
        </w:rPr>
      </w:pPr>
      <w:r w:rsidRPr="005C1612">
        <w:rPr>
          <w:rFonts w:ascii="Times New Roman" w:hAnsi="Times New Roman" w:cs="Times New Roman"/>
          <w:sz w:val="24"/>
          <w:szCs w:val="24"/>
        </w:rPr>
        <w:t>Conference: 2021 IEEE International Conference on Big Data (Big Data)</w:t>
      </w:r>
    </w:p>
    <w:p w14:paraId="18E888A5" w14:textId="6BF536E7" w:rsidR="00D6394E" w:rsidRPr="00D6394E" w:rsidRDefault="00D6394E" w:rsidP="00D639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Authors: </w:t>
      </w:r>
      <w:r w:rsidRPr="00D6394E">
        <w:rPr>
          <w:rFonts w:ascii="Times New Roman" w:hAnsi="Times New Roman" w:cs="Times New Roman"/>
          <w:sz w:val="24"/>
          <w:szCs w:val="24"/>
        </w:rPr>
        <w:t>Fariha Tahosin</w:t>
      </w:r>
      <w:r>
        <w:rPr>
          <w:rFonts w:ascii="Times New Roman" w:hAnsi="Times New Roman" w:cs="Times New Roman"/>
          <w:sz w:val="24"/>
          <w:szCs w:val="24"/>
        </w:rPr>
        <w:t xml:space="preserve"> </w:t>
      </w:r>
      <w:r w:rsidRPr="00D6394E">
        <w:rPr>
          <w:rFonts w:ascii="Times New Roman" w:hAnsi="Times New Roman" w:cs="Times New Roman"/>
          <w:sz w:val="24"/>
          <w:szCs w:val="24"/>
        </w:rPr>
        <w:t>University of Conneccticut</w:t>
      </w:r>
      <w:r>
        <w:rPr>
          <w:rFonts w:ascii="Times New Roman" w:hAnsi="Times New Roman" w:cs="Times New Roman"/>
          <w:sz w:val="24"/>
          <w:szCs w:val="24"/>
        </w:rPr>
        <w:t xml:space="preserve"> </w:t>
      </w:r>
      <w:r w:rsidRPr="00D6394E">
        <w:rPr>
          <w:rFonts w:ascii="Times New Roman" w:hAnsi="Times New Roman" w:cs="Times New Roman"/>
          <w:sz w:val="24"/>
          <w:szCs w:val="24"/>
        </w:rPr>
        <w:t>Ponkoj Shill</w:t>
      </w:r>
      <w:r>
        <w:rPr>
          <w:rFonts w:ascii="Times New Roman" w:hAnsi="Times New Roman" w:cs="Times New Roman"/>
          <w:sz w:val="24"/>
          <w:szCs w:val="24"/>
        </w:rPr>
        <w:t xml:space="preserve"> </w:t>
      </w:r>
      <w:r w:rsidRPr="00D6394E">
        <w:rPr>
          <w:rFonts w:ascii="Times New Roman" w:hAnsi="Times New Roman" w:cs="Times New Roman"/>
          <w:sz w:val="24"/>
          <w:szCs w:val="24"/>
        </w:rPr>
        <w:t>University of Nevada, Reno</w:t>
      </w:r>
    </w:p>
    <w:p w14:paraId="4DBFF67E" w14:textId="468BA555" w:rsidR="00D6394E" w:rsidRPr="00CE29A4" w:rsidRDefault="00D6394E" w:rsidP="00D6394E">
      <w:pPr>
        <w:spacing w:line="360" w:lineRule="auto"/>
        <w:jc w:val="both"/>
        <w:rPr>
          <w:rFonts w:ascii="Times New Roman" w:hAnsi="Times New Roman" w:cs="Times New Roman"/>
          <w:sz w:val="24"/>
          <w:szCs w:val="24"/>
        </w:rPr>
      </w:pPr>
      <w:r w:rsidRPr="00D6394E">
        <w:rPr>
          <w:rFonts w:ascii="Times New Roman" w:hAnsi="Times New Roman" w:cs="Times New Roman"/>
          <w:sz w:val="24"/>
          <w:szCs w:val="24"/>
        </w:rPr>
        <w:t>Md Golam Rabiul Alam</w:t>
      </w:r>
      <w:r>
        <w:rPr>
          <w:rFonts w:ascii="Times New Roman" w:hAnsi="Times New Roman" w:cs="Times New Roman"/>
          <w:sz w:val="24"/>
          <w:szCs w:val="24"/>
        </w:rPr>
        <w:t xml:space="preserve"> </w:t>
      </w:r>
      <w:r w:rsidRPr="00D6394E">
        <w:rPr>
          <w:rFonts w:ascii="Times New Roman" w:hAnsi="Times New Roman" w:cs="Times New Roman"/>
          <w:sz w:val="24"/>
          <w:szCs w:val="24"/>
        </w:rPr>
        <w:t>BRAC University</w:t>
      </w:r>
    </w:p>
    <w:p w14:paraId="5D81F335" w14:textId="7144C99F" w:rsidR="00842EF2" w:rsidRPr="00842EF2" w:rsidRDefault="0014622B" w:rsidP="00842EF2">
      <w:pPr>
        <w:spacing w:line="360" w:lineRule="auto"/>
        <w:jc w:val="both"/>
        <w:rPr>
          <w:rFonts w:ascii="Times New Roman" w:hAnsi="Times New Roman" w:cs="Times New Roman"/>
          <w:sz w:val="24"/>
          <w:szCs w:val="24"/>
        </w:rPr>
      </w:pPr>
      <w:r w:rsidRPr="00CE29A4">
        <w:rPr>
          <w:rFonts w:ascii="Times New Roman" w:hAnsi="Times New Roman" w:cs="Times New Roman"/>
          <w:sz w:val="24"/>
          <w:szCs w:val="24"/>
        </w:rPr>
        <w:t>[</w:t>
      </w:r>
      <w:r w:rsidR="005D4F90">
        <w:rPr>
          <w:rFonts w:ascii="Times New Roman" w:hAnsi="Times New Roman" w:cs="Times New Roman"/>
          <w:sz w:val="24"/>
          <w:szCs w:val="24"/>
        </w:rPr>
        <w:t>2</w:t>
      </w:r>
      <w:r w:rsidRPr="00CE29A4">
        <w:rPr>
          <w:rFonts w:ascii="Times New Roman" w:hAnsi="Times New Roman" w:cs="Times New Roman"/>
          <w:sz w:val="24"/>
          <w:szCs w:val="24"/>
        </w:rPr>
        <w:t xml:space="preserve">] </w:t>
      </w:r>
      <w:r w:rsidR="00842EF2" w:rsidRPr="00842EF2">
        <w:rPr>
          <w:rFonts w:ascii="Times New Roman" w:hAnsi="Times New Roman" w:cs="Times New Roman"/>
          <w:sz w:val="24"/>
          <w:szCs w:val="24"/>
        </w:rPr>
        <w:t>Hate speech detection: A comprehensive review of recent works</w:t>
      </w:r>
      <w:r w:rsidR="00842EF2">
        <w:rPr>
          <w:rFonts w:ascii="Times New Roman" w:hAnsi="Times New Roman" w:cs="Times New Roman"/>
          <w:sz w:val="24"/>
          <w:szCs w:val="24"/>
        </w:rPr>
        <w:t xml:space="preserve"> </w:t>
      </w:r>
      <w:r w:rsidR="00842EF2" w:rsidRPr="00842EF2">
        <w:rPr>
          <w:rFonts w:ascii="Times New Roman" w:hAnsi="Times New Roman" w:cs="Times New Roman"/>
          <w:sz w:val="24"/>
          <w:szCs w:val="24"/>
        </w:rPr>
        <w:t>February 2024</w:t>
      </w:r>
      <w:r w:rsidR="00842EF2">
        <w:rPr>
          <w:rFonts w:ascii="Times New Roman" w:hAnsi="Times New Roman" w:cs="Times New Roman"/>
          <w:sz w:val="24"/>
          <w:szCs w:val="24"/>
        </w:rPr>
        <w:t xml:space="preserve"> </w:t>
      </w:r>
      <w:r w:rsidR="00842EF2" w:rsidRPr="00842EF2">
        <w:rPr>
          <w:rFonts w:ascii="Times New Roman" w:hAnsi="Times New Roman" w:cs="Times New Roman"/>
          <w:sz w:val="24"/>
          <w:szCs w:val="24"/>
        </w:rPr>
        <w:t>Expert Systems</w:t>
      </w:r>
      <w:r w:rsidR="000C1FEC">
        <w:rPr>
          <w:rFonts w:ascii="Times New Roman" w:hAnsi="Times New Roman" w:cs="Times New Roman"/>
          <w:sz w:val="24"/>
          <w:szCs w:val="24"/>
        </w:rPr>
        <w:t xml:space="preserve"> </w:t>
      </w:r>
      <w:r w:rsidR="00842EF2" w:rsidRPr="00842EF2">
        <w:rPr>
          <w:rFonts w:ascii="Times New Roman" w:hAnsi="Times New Roman" w:cs="Times New Roman"/>
          <w:sz w:val="24"/>
          <w:szCs w:val="24"/>
        </w:rPr>
        <w:t>DOI:10.1111/exsy.13562</w:t>
      </w:r>
    </w:p>
    <w:p w14:paraId="4C4E0DE9" w14:textId="04DC4251" w:rsidR="0014622B" w:rsidRPr="00C25DB5" w:rsidRDefault="00842EF2" w:rsidP="00842EF2">
      <w:pPr>
        <w:spacing w:line="360" w:lineRule="auto"/>
        <w:jc w:val="both"/>
        <w:rPr>
          <w:rFonts w:ascii="Times New Roman" w:hAnsi="Times New Roman" w:cs="Times New Roman"/>
          <w:sz w:val="24"/>
          <w:szCs w:val="24"/>
        </w:rPr>
      </w:pPr>
      <w:r w:rsidRPr="00842EF2">
        <w:rPr>
          <w:rFonts w:ascii="Times New Roman" w:hAnsi="Times New Roman" w:cs="Times New Roman"/>
          <w:sz w:val="24"/>
          <w:szCs w:val="24"/>
        </w:rPr>
        <w:t>Authors:</w:t>
      </w:r>
      <w:r w:rsidR="000C1FEC">
        <w:rPr>
          <w:rFonts w:ascii="Times New Roman" w:hAnsi="Times New Roman" w:cs="Times New Roman"/>
          <w:sz w:val="24"/>
          <w:szCs w:val="24"/>
        </w:rPr>
        <w:t xml:space="preserve"> </w:t>
      </w:r>
      <w:r w:rsidRPr="00842EF2">
        <w:rPr>
          <w:rFonts w:ascii="Times New Roman" w:hAnsi="Times New Roman" w:cs="Times New Roman"/>
          <w:sz w:val="24"/>
          <w:szCs w:val="24"/>
        </w:rPr>
        <w:t>Ankita Gandhi</w:t>
      </w:r>
      <w:r w:rsidR="000C1FEC">
        <w:rPr>
          <w:rFonts w:ascii="Times New Roman" w:hAnsi="Times New Roman" w:cs="Times New Roman"/>
          <w:sz w:val="24"/>
          <w:szCs w:val="24"/>
        </w:rPr>
        <w:t xml:space="preserve"> </w:t>
      </w:r>
      <w:r w:rsidRPr="00842EF2">
        <w:rPr>
          <w:rFonts w:ascii="Times New Roman" w:hAnsi="Times New Roman" w:cs="Times New Roman"/>
          <w:sz w:val="24"/>
          <w:szCs w:val="24"/>
        </w:rPr>
        <w:t>Param Ahir</w:t>
      </w:r>
      <w:r w:rsidR="000C1FEC">
        <w:rPr>
          <w:rFonts w:ascii="Times New Roman" w:hAnsi="Times New Roman" w:cs="Times New Roman"/>
          <w:sz w:val="24"/>
          <w:szCs w:val="24"/>
        </w:rPr>
        <w:t xml:space="preserve"> </w:t>
      </w:r>
      <w:r w:rsidRPr="00842EF2">
        <w:rPr>
          <w:rFonts w:ascii="Times New Roman" w:hAnsi="Times New Roman" w:cs="Times New Roman"/>
          <w:sz w:val="24"/>
          <w:szCs w:val="24"/>
        </w:rPr>
        <w:t>Kinjal Adhvaryu</w:t>
      </w:r>
      <w:r w:rsidR="000C1FEC">
        <w:rPr>
          <w:rFonts w:ascii="Times New Roman" w:hAnsi="Times New Roman" w:cs="Times New Roman"/>
          <w:sz w:val="24"/>
          <w:szCs w:val="24"/>
        </w:rPr>
        <w:t xml:space="preserve"> </w:t>
      </w:r>
      <w:r w:rsidRPr="00842EF2">
        <w:rPr>
          <w:rFonts w:ascii="Times New Roman" w:hAnsi="Times New Roman" w:cs="Times New Roman"/>
          <w:sz w:val="24"/>
          <w:szCs w:val="24"/>
        </w:rPr>
        <w:t>Pooja Shah</w:t>
      </w:r>
    </w:p>
    <w:p w14:paraId="358692CC" w14:textId="77777777" w:rsidR="00FA7B3D" w:rsidRPr="00FA7B3D" w:rsidRDefault="0014622B" w:rsidP="00FA7B3D">
      <w:pPr>
        <w:spacing w:line="360" w:lineRule="auto"/>
        <w:jc w:val="both"/>
        <w:rPr>
          <w:rFonts w:ascii="Times New Roman" w:hAnsi="Times New Roman" w:cs="Times New Roman"/>
          <w:sz w:val="24"/>
          <w:szCs w:val="24"/>
        </w:rPr>
      </w:pPr>
      <w:r w:rsidRPr="00CE29A4">
        <w:rPr>
          <w:rFonts w:ascii="Times New Roman" w:hAnsi="Times New Roman" w:cs="Times New Roman"/>
          <w:sz w:val="24"/>
          <w:szCs w:val="24"/>
        </w:rPr>
        <w:t>[</w:t>
      </w:r>
      <w:r w:rsidR="007C05AD">
        <w:rPr>
          <w:rFonts w:ascii="Times New Roman" w:hAnsi="Times New Roman" w:cs="Times New Roman"/>
          <w:sz w:val="24"/>
          <w:szCs w:val="24"/>
        </w:rPr>
        <w:t>3</w:t>
      </w:r>
      <w:r w:rsidRPr="00CE29A4">
        <w:rPr>
          <w:rFonts w:ascii="Times New Roman" w:hAnsi="Times New Roman" w:cs="Times New Roman"/>
          <w:sz w:val="24"/>
          <w:szCs w:val="24"/>
        </w:rPr>
        <w:t xml:space="preserve">] </w:t>
      </w:r>
      <w:r w:rsidR="00FA7B3D" w:rsidRPr="00FA7B3D">
        <w:rPr>
          <w:rFonts w:ascii="Times New Roman" w:hAnsi="Times New Roman" w:cs="Times New Roman"/>
          <w:sz w:val="24"/>
          <w:szCs w:val="24"/>
        </w:rPr>
        <w:t>Hate Speech Detection using Machine Learning</w:t>
      </w:r>
    </w:p>
    <w:p w14:paraId="3021BF66" w14:textId="693F7BAB" w:rsidR="00FA7B3D" w:rsidRPr="00FA7B3D" w:rsidRDefault="00FA7B3D" w:rsidP="00FA7B3D">
      <w:pPr>
        <w:spacing w:line="360" w:lineRule="auto"/>
        <w:jc w:val="both"/>
        <w:rPr>
          <w:rFonts w:ascii="Times New Roman" w:hAnsi="Times New Roman" w:cs="Times New Roman"/>
          <w:sz w:val="24"/>
          <w:szCs w:val="24"/>
        </w:rPr>
      </w:pPr>
      <w:r w:rsidRPr="00FA7B3D">
        <w:rPr>
          <w:rFonts w:ascii="Times New Roman" w:hAnsi="Times New Roman" w:cs="Times New Roman"/>
          <w:sz w:val="24"/>
          <w:szCs w:val="24"/>
        </w:rPr>
        <w:t>Publisher: IEEE</w:t>
      </w:r>
    </w:p>
    <w:p w14:paraId="532FD849" w14:textId="19B87F4D" w:rsidR="0014622B" w:rsidRDefault="00FA7B3D" w:rsidP="00FA7B3D">
      <w:pPr>
        <w:spacing w:line="360" w:lineRule="auto"/>
        <w:jc w:val="both"/>
        <w:rPr>
          <w:rFonts w:ascii="Times New Roman" w:hAnsi="Times New Roman" w:cs="Times New Roman"/>
          <w:sz w:val="24"/>
          <w:szCs w:val="24"/>
        </w:rPr>
      </w:pPr>
      <w:r w:rsidRPr="00FA7B3D">
        <w:rPr>
          <w:rFonts w:ascii="Times New Roman" w:hAnsi="Times New Roman" w:cs="Times New Roman"/>
          <w:sz w:val="24"/>
          <w:szCs w:val="24"/>
        </w:rPr>
        <w:t>P. Preethy Jemima; Bishop Raj Majumder; Bibek Kumar Ghosh; Farazul Hoda</w:t>
      </w:r>
    </w:p>
    <w:p w14:paraId="5599DA09" w14:textId="33AEBEDA" w:rsidR="009A51AD" w:rsidRPr="009A51AD" w:rsidRDefault="009A51AD" w:rsidP="009A51AD">
      <w:pPr>
        <w:spacing w:line="360" w:lineRule="auto"/>
        <w:jc w:val="both"/>
        <w:rPr>
          <w:rFonts w:ascii="Times New Roman" w:hAnsi="Times New Roman" w:cs="Times New Roman"/>
          <w:sz w:val="24"/>
          <w:szCs w:val="24"/>
        </w:rPr>
      </w:pPr>
      <w:r w:rsidRPr="009A51AD">
        <w:rPr>
          <w:rFonts w:ascii="Times New Roman" w:hAnsi="Times New Roman" w:cs="Times New Roman"/>
          <w:sz w:val="24"/>
          <w:szCs w:val="24"/>
        </w:rPr>
        <w:t>Date of Conference: 22-24 June 2022</w:t>
      </w:r>
      <w:r>
        <w:rPr>
          <w:rFonts w:ascii="Times New Roman" w:hAnsi="Times New Roman" w:cs="Times New Roman"/>
          <w:sz w:val="24"/>
          <w:szCs w:val="24"/>
        </w:rPr>
        <w:t xml:space="preserve"> </w:t>
      </w:r>
      <w:r w:rsidRPr="009A51AD">
        <w:rPr>
          <w:rFonts w:ascii="Times New Roman" w:hAnsi="Times New Roman" w:cs="Times New Roman"/>
          <w:sz w:val="24"/>
          <w:szCs w:val="24"/>
        </w:rPr>
        <w:t>Date Added to IEEE Xplore: 29 July 2022</w:t>
      </w:r>
    </w:p>
    <w:p w14:paraId="5E16AA04" w14:textId="5021971B" w:rsidR="009A51AD" w:rsidRPr="00CE29A4" w:rsidRDefault="009A51AD" w:rsidP="009A51AD">
      <w:pPr>
        <w:spacing w:line="360" w:lineRule="auto"/>
        <w:jc w:val="both"/>
        <w:rPr>
          <w:rFonts w:ascii="Times New Roman" w:hAnsi="Times New Roman" w:cs="Times New Roman"/>
          <w:sz w:val="24"/>
          <w:szCs w:val="24"/>
        </w:rPr>
      </w:pPr>
      <w:r w:rsidRPr="009A51AD">
        <w:rPr>
          <w:rFonts w:ascii="Times New Roman" w:hAnsi="Times New Roman" w:cs="Times New Roman"/>
          <w:sz w:val="24"/>
          <w:szCs w:val="24"/>
        </w:rPr>
        <w:t>DOI: 10.1109/ICCES54183.2022.9835776</w:t>
      </w:r>
      <w:r>
        <w:rPr>
          <w:rFonts w:ascii="Times New Roman" w:hAnsi="Times New Roman" w:cs="Times New Roman"/>
          <w:sz w:val="24"/>
          <w:szCs w:val="24"/>
        </w:rPr>
        <w:t xml:space="preserve"> </w:t>
      </w:r>
      <w:r w:rsidRPr="009A51AD">
        <w:rPr>
          <w:rFonts w:ascii="Times New Roman" w:hAnsi="Times New Roman" w:cs="Times New Roman"/>
          <w:sz w:val="24"/>
          <w:szCs w:val="24"/>
        </w:rPr>
        <w:t>Publisher: IEEE</w:t>
      </w:r>
    </w:p>
    <w:p w14:paraId="45E066BB" w14:textId="77777777" w:rsidR="00A17820" w:rsidRPr="00A17820" w:rsidRDefault="0014622B" w:rsidP="00A17820">
      <w:pPr>
        <w:spacing w:line="360" w:lineRule="auto"/>
        <w:jc w:val="both"/>
        <w:rPr>
          <w:rFonts w:ascii="Times New Roman" w:hAnsi="Times New Roman" w:cs="Times New Roman"/>
          <w:sz w:val="24"/>
          <w:szCs w:val="24"/>
        </w:rPr>
      </w:pPr>
      <w:r w:rsidRPr="00CE29A4">
        <w:rPr>
          <w:rFonts w:ascii="Times New Roman" w:hAnsi="Times New Roman" w:cs="Times New Roman"/>
          <w:sz w:val="24"/>
          <w:szCs w:val="24"/>
        </w:rPr>
        <w:t>[</w:t>
      </w:r>
      <w:r w:rsidR="007C05AD">
        <w:rPr>
          <w:rFonts w:ascii="Times New Roman" w:hAnsi="Times New Roman" w:cs="Times New Roman"/>
          <w:sz w:val="24"/>
          <w:szCs w:val="24"/>
        </w:rPr>
        <w:t>3</w:t>
      </w:r>
      <w:r w:rsidRPr="00CE29A4">
        <w:rPr>
          <w:rFonts w:ascii="Times New Roman" w:hAnsi="Times New Roman" w:cs="Times New Roman"/>
          <w:sz w:val="24"/>
          <w:szCs w:val="24"/>
        </w:rPr>
        <w:t>]</w:t>
      </w:r>
      <w:r w:rsidR="004A2C33">
        <w:rPr>
          <w:rFonts w:ascii="Times New Roman" w:hAnsi="Times New Roman" w:cs="Times New Roman"/>
          <w:sz w:val="24"/>
          <w:szCs w:val="24"/>
        </w:rPr>
        <w:t xml:space="preserve"> </w:t>
      </w:r>
      <w:r w:rsidR="00A17820" w:rsidRPr="00A17820">
        <w:rPr>
          <w:rFonts w:ascii="Times New Roman" w:hAnsi="Times New Roman" w:cs="Times New Roman"/>
          <w:sz w:val="24"/>
          <w:szCs w:val="24"/>
        </w:rPr>
        <w:t>Z. Zhang, L. Luo</w:t>
      </w:r>
    </w:p>
    <w:p w14:paraId="4CD1F6EA" w14:textId="77777777" w:rsidR="00A17820" w:rsidRPr="00A17820" w:rsidRDefault="00A17820" w:rsidP="00A17820">
      <w:pPr>
        <w:spacing w:line="360" w:lineRule="auto"/>
        <w:jc w:val="both"/>
        <w:rPr>
          <w:rFonts w:ascii="Times New Roman" w:hAnsi="Times New Roman" w:cs="Times New Roman"/>
          <w:sz w:val="24"/>
          <w:szCs w:val="24"/>
        </w:rPr>
      </w:pPr>
      <w:r w:rsidRPr="00A17820">
        <w:rPr>
          <w:rFonts w:ascii="Times New Roman" w:hAnsi="Times New Roman" w:cs="Times New Roman"/>
          <w:sz w:val="24"/>
          <w:szCs w:val="24"/>
        </w:rPr>
        <w:t>Hate speech detection: A solved problem? the challenging case of long tail on twitter</w:t>
      </w:r>
    </w:p>
    <w:p w14:paraId="08802812" w14:textId="0456F6DF" w:rsidR="00F94F98" w:rsidRDefault="00A17820" w:rsidP="00A17820">
      <w:pPr>
        <w:spacing w:line="360" w:lineRule="auto"/>
        <w:jc w:val="both"/>
        <w:rPr>
          <w:rFonts w:ascii="Times New Roman" w:hAnsi="Times New Roman" w:cs="Times New Roman"/>
          <w:sz w:val="24"/>
          <w:szCs w:val="24"/>
        </w:rPr>
      </w:pPr>
      <w:r w:rsidRPr="00A17820">
        <w:rPr>
          <w:rFonts w:ascii="Times New Roman" w:hAnsi="Times New Roman" w:cs="Times New Roman"/>
          <w:sz w:val="24"/>
          <w:szCs w:val="24"/>
        </w:rPr>
        <w:t>Semantic Web, 10 (2019), pp. 925-945</w:t>
      </w:r>
      <w:r>
        <w:rPr>
          <w:rFonts w:ascii="Times New Roman" w:hAnsi="Times New Roman" w:cs="Times New Roman"/>
          <w:sz w:val="24"/>
          <w:szCs w:val="24"/>
        </w:rPr>
        <w:t>.</w:t>
      </w:r>
    </w:p>
    <w:p w14:paraId="29387C6A" w14:textId="77777777" w:rsidR="00D218B3" w:rsidRPr="00D218B3" w:rsidRDefault="00470E4B" w:rsidP="00D218B3">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C337AA">
        <w:rPr>
          <w:rFonts w:ascii="Times New Roman" w:hAnsi="Times New Roman" w:cs="Times New Roman"/>
          <w:sz w:val="24"/>
          <w:szCs w:val="24"/>
        </w:rPr>
        <w:t xml:space="preserve"> </w:t>
      </w:r>
      <w:r w:rsidR="00D218B3" w:rsidRPr="00D218B3">
        <w:rPr>
          <w:rFonts w:ascii="Times New Roman" w:hAnsi="Times New Roman" w:cs="Times New Roman"/>
          <w:sz w:val="24"/>
          <w:szCs w:val="24"/>
        </w:rPr>
        <w:t>Hate Speech Detection Using Decision Tree Algorithm</w:t>
      </w:r>
    </w:p>
    <w:p w14:paraId="618F1D86" w14:textId="3372C218" w:rsidR="002D07E3" w:rsidRDefault="00D218B3" w:rsidP="00D218B3">
      <w:pPr>
        <w:spacing w:line="360" w:lineRule="auto"/>
        <w:jc w:val="both"/>
        <w:rPr>
          <w:rFonts w:ascii="Times New Roman" w:hAnsi="Times New Roman" w:cs="Times New Roman"/>
          <w:sz w:val="24"/>
          <w:szCs w:val="24"/>
        </w:rPr>
      </w:pPr>
      <w:r w:rsidRPr="00D218B3">
        <w:rPr>
          <w:rFonts w:ascii="Times New Roman" w:hAnsi="Times New Roman" w:cs="Times New Roman"/>
          <w:sz w:val="24"/>
          <w:szCs w:val="24"/>
        </w:rPr>
        <w:t>J. Lavanya</w:t>
      </w:r>
      <w:r w:rsidR="00D370EB">
        <w:rPr>
          <w:rFonts w:ascii="Times New Roman" w:hAnsi="Times New Roman" w:cs="Times New Roman"/>
          <w:sz w:val="24"/>
          <w:szCs w:val="24"/>
        </w:rPr>
        <w:t xml:space="preserve"> </w:t>
      </w:r>
      <w:r w:rsidRPr="00D218B3">
        <w:rPr>
          <w:rFonts w:ascii="Times New Roman" w:hAnsi="Times New Roman" w:cs="Times New Roman"/>
          <w:sz w:val="24"/>
          <w:szCs w:val="24"/>
        </w:rPr>
        <w:t>M. Ramesh</w:t>
      </w:r>
      <w:r w:rsidR="00D370EB">
        <w:rPr>
          <w:rFonts w:ascii="Times New Roman" w:hAnsi="Times New Roman" w:cs="Times New Roman"/>
          <w:sz w:val="24"/>
          <w:szCs w:val="24"/>
        </w:rPr>
        <w:t xml:space="preserve"> </w:t>
      </w:r>
      <w:r w:rsidRPr="00D218B3">
        <w:rPr>
          <w:rFonts w:ascii="Times New Roman" w:hAnsi="Times New Roman" w:cs="Times New Roman"/>
          <w:sz w:val="24"/>
          <w:szCs w:val="24"/>
        </w:rPr>
        <w:t>J. Sravan Kumar</w:t>
      </w:r>
      <w:r w:rsidR="00A37B59">
        <w:rPr>
          <w:rFonts w:ascii="Times New Roman" w:hAnsi="Times New Roman" w:cs="Times New Roman"/>
          <w:sz w:val="24"/>
          <w:szCs w:val="24"/>
        </w:rPr>
        <w:t xml:space="preserve"> </w:t>
      </w:r>
      <w:r w:rsidRPr="00D218B3">
        <w:rPr>
          <w:rFonts w:ascii="Times New Roman" w:hAnsi="Times New Roman" w:cs="Times New Roman"/>
          <w:sz w:val="24"/>
          <w:szCs w:val="24"/>
        </w:rPr>
        <w:t>G. Rajaramesh * Subhani Sh</w:t>
      </w:r>
      <w:r w:rsidR="00D370EB">
        <w:rPr>
          <w:rFonts w:ascii="Times New Roman" w:hAnsi="Times New Roman" w:cs="Times New Roman"/>
          <w:sz w:val="24"/>
          <w:szCs w:val="24"/>
        </w:rPr>
        <w:t>aik</w:t>
      </w:r>
    </w:p>
    <w:p w14:paraId="43BBB525" w14:textId="77777777" w:rsidR="00EC0E8B" w:rsidRPr="00EC0E8B" w:rsidRDefault="00EC0E8B" w:rsidP="00EC0E8B">
      <w:pPr>
        <w:spacing w:line="360" w:lineRule="auto"/>
        <w:jc w:val="both"/>
        <w:rPr>
          <w:rFonts w:ascii="Times New Roman" w:hAnsi="Times New Roman" w:cs="Times New Roman"/>
          <w:sz w:val="24"/>
          <w:szCs w:val="24"/>
        </w:rPr>
      </w:pPr>
      <w:r w:rsidRPr="00EC0E8B">
        <w:rPr>
          <w:rFonts w:ascii="Times New Roman" w:hAnsi="Times New Roman" w:cs="Times New Roman"/>
          <w:sz w:val="24"/>
          <w:szCs w:val="24"/>
        </w:rPr>
        <w:t>Published: 2023-06-19</w:t>
      </w:r>
    </w:p>
    <w:p w14:paraId="7B223A2D" w14:textId="77777777" w:rsidR="00EC0E8B" w:rsidRPr="00EC0E8B" w:rsidRDefault="00EC0E8B" w:rsidP="00EC0E8B">
      <w:pPr>
        <w:spacing w:line="360" w:lineRule="auto"/>
        <w:jc w:val="both"/>
        <w:rPr>
          <w:rFonts w:ascii="Times New Roman" w:hAnsi="Times New Roman" w:cs="Times New Roman"/>
          <w:sz w:val="24"/>
          <w:szCs w:val="24"/>
        </w:rPr>
      </w:pPr>
      <w:r w:rsidRPr="00EC0E8B">
        <w:rPr>
          <w:rFonts w:ascii="Times New Roman" w:hAnsi="Times New Roman" w:cs="Times New Roman"/>
          <w:sz w:val="24"/>
          <w:szCs w:val="24"/>
        </w:rPr>
        <w:t>DOI: 10.9734/jamcs/2023/v38i81791</w:t>
      </w:r>
    </w:p>
    <w:p w14:paraId="182523B2" w14:textId="77777777" w:rsidR="00EC0E8B" w:rsidRPr="00EC0E8B" w:rsidRDefault="00EC0E8B" w:rsidP="00EC0E8B">
      <w:pPr>
        <w:spacing w:line="360" w:lineRule="auto"/>
        <w:jc w:val="both"/>
        <w:rPr>
          <w:rFonts w:ascii="Times New Roman" w:hAnsi="Times New Roman" w:cs="Times New Roman"/>
          <w:sz w:val="24"/>
          <w:szCs w:val="24"/>
        </w:rPr>
      </w:pPr>
      <w:r w:rsidRPr="00EC0E8B">
        <w:rPr>
          <w:rFonts w:ascii="Times New Roman" w:hAnsi="Times New Roman" w:cs="Times New Roman"/>
          <w:sz w:val="24"/>
          <w:szCs w:val="24"/>
        </w:rPr>
        <w:t>Page: 66-75</w:t>
      </w:r>
    </w:p>
    <w:p w14:paraId="3DB5179D" w14:textId="4CFE98FE" w:rsidR="00A37B59" w:rsidRDefault="00EC0E8B" w:rsidP="00EC0E8B">
      <w:pPr>
        <w:spacing w:line="360" w:lineRule="auto"/>
        <w:jc w:val="both"/>
        <w:rPr>
          <w:rFonts w:ascii="Times New Roman" w:hAnsi="Times New Roman" w:cs="Times New Roman"/>
          <w:sz w:val="24"/>
          <w:szCs w:val="24"/>
        </w:rPr>
      </w:pPr>
      <w:r w:rsidRPr="00EC0E8B">
        <w:rPr>
          <w:rFonts w:ascii="Times New Roman" w:hAnsi="Times New Roman" w:cs="Times New Roman"/>
          <w:sz w:val="24"/>
          <w:szCs w:val="24"/>
        </w:rPr>
        <w:t>Issue: 2023 - Volume 38 [Issue 8]</w:t>
      </w:r>
    </w:p>
    <w:p w14:paraId="4ACC857B" w14:textId="77777777" w:rsidR="00A82D5C" w:rsidRPr="00A82D5C" w:rsidRDefault="00A82D5C" w:rsidP="00A82D5C">
      <w:pPr>
        <w:shd w:val="clear" w:color="auto" w:fill="FFFFFF"/>
        <w:spacing w:line="0" w:lineRule="auto"/>
        <w:rPr>
          <w:rFonts w:ascii="ff2" w:eastAsia="Times New Roman" w:hAnsi="ff2" w:cs="Times New Roman"/>
          <w:color w:val="000000"/>
          <w:spacing w:val="-3"/>
          <w:sz w:val="66"/>
          <w:szCs w:val="66"/>
          <w:lang w:val="en-IN"/>
        </w:rPr>
      </w:pPr>
      <w:r w:rsidRPr="00A82D5C">
        <w:rPr>
          <w:rFonts w:ascii="ff2" w:eastAsia="Times New Roman" w:hAnsi="ff2" w:cs="Times New Roman"/>
          <w:color w:val="000000"/>
          <w:spacing w:val="1"/>
          <w:sz w:val="66"/>
          <w:szCs w:val="66"/>
          <w:lang w:val="en-IN"/>
        </w:rPr>
        <w:t xml:space="preserve">Bao Y. and Ishii N., “Combining Multiple kNN </w:t>
      </w:r>
    </w:p>
    <w:p w14:paraId="2329A9EF" w14:textId="77777777" w:rsidR="00A82D5C" w:rsidRPr="00A82D5C" w:rsidRDefault="00A82D5C" w:rsidP="00A82D5C">
      <w:pPr>
        <w:shd w:val="clear" w:color="auto" w:fill="FFFFFF"/>
        <w:spacing w:line="0" w:lineRule="auto"/>
        <w:rPr>
          <w:rFonts w:ascii="ff2" w:eastAsia="Times New Roman" w:hAnsi="ff2" w:cs="Times New Roman"/>
          <w:color w:val="000000"/>
          <w:sz w:val="66"/>
          <w:szCs w:val="66"/>
          <w:lang w:val="en-IN"/>
        </w:rPr>
      </w:pPr>
      <w:r w:rsidRPr="00A82D5C">
        <w:rPr>
          <w:rFonts w:ascii="ff2" w:eastAsia="Times New Roman" w:hAnsi="ff2" w:cs="Times New Roman"/>
          <w:color w:val="000000"/>
          <w:sz w:val="66"/>
          <w:szCs w:val="66"/>
          <w:lang w:val="en-IN"/>
        </w:rPr>
        <w:t xml:space="preserve">Classifiers for Text Categorization by </w:t>
      </w:r>
    </w:p>
    <w:p w14:paraId="47A4A98D" w14:textId="59D11478" w:rsidR="00A82D5C" w:rsidRPr="00A82D5C" w:rsidRDefault="00A82D5C" w:rsidP="00A82D5C">
      <w:pPr>
        <w:shd w:val="clear" w:color="auto" w:fill="FFFFFF"/>
        <w:spacing w:line="0" w:lineRule="auto"/>
        <w:rPr>
          <w:rFonts w:ascii="ff2" w:eastAsia="Times New Roman" w:hAnsi="ff2" w:cs="Times New Roman"/>
          <w:color w:val="000000"/>
          <w:spacing w:val="1"/>
          <w:sz w:val="66"/>
          <w:szCs w:val="66"/>
          <w:lang w:val="en-IN"/>
        </w:rPr>
      </w:pPr>
      <w:r w:rsidRPr="00A82D5C">
        <w:rPr>
          <w:rFonts w:ascii="ff2" w:eastAsia="Times New Roman" w:hAnsi="ff2" w:cs="Times New Roman"/>
          <w:color w:val="000000"/>
          <w:spacing w:val="1"/>
          <w:sz w:val="66"/>
          <w:szCs w:val="66"/>
          <w:lang w:val="en-IN"/>
        </w:rPr>
        <w:t xml:space="preserve">Reducts”, LNCS 2534, 2002, pp. 340-347 </w:t>
      </w:r>
    </w:p>
    <w:p w14:paraId="688ACAC2" w14:textId="03664DB6" w:rsidR="00051098" w:rsidRDefault="003A0D47" w:rsidP="00CE29A4">
      <w:pPr>
        <w:spacing w:line="360" w:lineRule="auto"/>
        <w:jc w:val="both"/>
        <w:rPr>
          <w:rFonts w:ascii="Times New Roman" w:eastAsia="Times New Roman" w:hAnsi="Times New Roman" w:cs="Times New Roman"/>
          <w:sz w:val="24"/>
          <w:szCs w:val="24"/>
        </w:rPr>
      </w:pPr>
      <w:r w:rsidRPr="00CE29A4">
        <w:rPr>
          <w:rFonts w:ascii="Times New Roman" w:eastAsia="Times New Roman" w:hAnsi="Times New Roman" w:cs="Times New Roman"/>
          <w:sz w:val="24"/>
          <w:szCs w:val="24"/>
        </w:rPr>
        <w:t>[</w:t>
      </w:r>
      <w:r w:rsidR="007C05AD">
        <w:rPr>
          <w:rFonts w:ascii="Times New Roman" w:eastAsia="Times New Roman" w:hAnsi="Times New Roman" w:cs="Times New Roman"/>
          <w:sz w:val="24"/>
          <w:szCs w:val="24"/>
        </w:rPr>
        <w:t>5</w:t>
      </w:r>
      <w:r w:rsidRPr="00CE29A4">
        <w:rPr>
          <w:rFonts w:ascii="Times New Roman" w:eastAsia="Times New Roman" w:hAnsi="Times New Roman" w:cs="Times New Roman"/>
          <w:sz w:val="24"/>
          <w:szCs w:val="24"/>
        </w:rPr>
        <w:t>]</w:t>
      </w:r>
      <w:r w:rsidR="00DC113E">
        <w:rPr>
          <w:rFonts w:ascii="Times New Roman" w:eastAsia="Times New Roman" w:hAnsi="Times New Roman" w:cs="Times New Roman"/>
          <w:sz w:val="24"/>
          <w:szCs w:val="24"/>
        </w:rPr>
        <w:t xml:space="preserve"> </w:t>
      </w:r>
      <w:r w:rsidRPr="00864798">
        <w:rPr>
          <w:rFonts w:ascii="Times New Roman" w:eastAsia="Times New Roman" w:hAnsi="Times New Roman" w:cs="Times New Roman"/>
          <w:sz w:val="24"/>
          <w:szCs w:val="24"/>
          <w:u w:val="single"/>
        </w:rPr>
        <w:t>System</w:t>
      </w:r>
      <w:r w:rsidR="00DC113E" w:rsidRPr="00864798">
        <w:rPr>
          <w:rFonts w:ascii="Times New Roman" w:eastAsia="Times New Roman" w:hAnsi="Times New Roman" w:cs="Times New Roman"/>
          <w:sz w:val="24"/>
          <w:szCs w:val="24"/>
          <w:u w:val="single"/>
        </w:rPr>
        <w:t xml:space="preserve"> </w:t>
      </w:r>
      <w:r w:rsidRPr="00864798">
        <w:rPr>
          <w:rFonts w:ascii="Times New Roman" w:eastAsia="Times New Roman" w:hAnsi="Times New Roman" w:cs="Times New Roman"/>
          <w:sz w:val="24"/>
          <w:szCs w:val="24"/>
          <w:u w:val="single"/>
        </w:rPr>
        <w:t>Architecture</w:t>
      </w:r>
      <w:r w:rsidR="000424A2">
        <w:rPr>
          <w:rFonts w:ascii="Times New Roman" w:eastAsia="Times New Roman" w:hAnsi="Times New Roman" w:cs="Times New Roman"/>
          <w:sz w:val="24"/>
          <w:szCs w:val="24"/>
          <w:u w:val="single"/>
        </w:rPr>
        <w:t xml:space="preserve"> of Project</w:t>
      </w:r>
      <w:r w:rsidRPr="00864798">
        <w:rPr>
          <w:rFonts w:ascii="Times New Roman" w:eastAsia="Times New Roman" w:hAnsi="Times New Roman" w:cs="Times New Roman"/>
          <w:sz w:val="24"/>
          <w:szCs w:val="24"/>
          <w:u w:val="single"/>
        </w:rPr>
        <w:t>:</w:t>
      </w:r>
      <w:r w:rsidRPr="00CE29A4">
        <w:rPr>
          <w:rFonts w:ascii="Times New Roman" w:eastAsia="Times New Roman" w:hAnsi="Times New Roman" w:cs="Times New Roman"/>
          <w:sz w:val="24"/>
          <w:szCs w:val="24"/>
        </w:rPr>
        <w:t xml:space="preserve"> </w:t>
      </w:r>
    </w:p>
    <w:p w14:paraId="29E22978" w14:textId="1A819179" w:rsidR="00A870FE" w:rsidRPr="00CE29A4" w:rsidRDefault="00912206" w:rsidP="00CE29A4">
      <w:pPr>
        <w:spacing w:line="360" w:lineRule="auto"/>
        <w:jc w:val="both"/>
        <w:rPr>
          <w:rFonts w:ascii="Times New Roman" w:eastAsia="Times New Roman" w:hAnsi="Times New Roman" w:cs="Times New Roman"/>
          <w:sz w:val="24"/>
          <w:szCs w:val="24"/>
        </w:rPr>
      </w:pPr>
      <w:r w:rsidRPr="00912206">
        <w:rPr>
          <w:rFonts w:ascii="Times New Roman" w:eastAsia="Times New Roman" w:hAnsi="Times New Roman" w:cs="Times New Roman"/>
          <w:sz w:val="24"/>
          <w:szCs w:val="24"/>
        </w:rPr>
        <w:t>https://www.researchgate.net/publication/378479636_Hate_speech_detection_A_comprehensive_review_of_recent_works</w:t>
      </w:r>
    </w:p>
    <w:p w14:paraId="3F0BC10A" w14:textId="4B237529" w:rsidR="00051098" w:rsidRDefault="00C30DE4" w:rsidP="00CE29A4">
      <w:pPr>
        <w:spacing w:line="360" w:lineRule="auto"/>
        <w:jc w:val="both"/>
        <w:rPr>
          <w:rFonts w:ascii="Times New Roman" w:eastAsia="Times New Roman" w:hAnsi="Times New Roman" w:cs="Times New Roman"/>
          <w:sz w:val="24"/>
          <w:szCs w:val="24"/>
        </w:rPr>
      </w:pPr>
      <w:r w:rsidRPr="00CE29A4">
        <w:rPr>
          <w:rFonts w:ascii="Times New Roman" w:eastAsia="Times New Roman" w:hAnsi="Times New Roman" w:cs="Times New Roman"/>
          <w:sz w:val="24"/>
          <w:szCs w:val="24"/>
        </w:rPr>
        <w:t>[</w:t>
      </w:r>
      <w:r w:rsidR="007C05AD">
        <w:rPr>
          <w:rFonts w:ascii="Times New Roman" w:eastAsia="Times New Roman" w:hAnsi="Times New Roman" w:cs="Times New Roman"/>
          <w:sz w:val="24"/>
          <w:szCs w:val="24"/>
        </w:rPr>
        <w:t>6</w:t>
      </w:r>
      <w:r w:rsidRPr="00CE29A4">
        <w:rPr>
          <w:rFonts w:ascii="Times New Roman" w:eastAsia="Times New Roman" w:hAnsi="Times New Roman" w:cs="Times New Roman"/>
          <w:sz w:val="24"/>
          <w:szCs w:val="24"/>
        </w:rPr>
        <w:t xml:space="preserve">] </w:t>
      </w:r>
      <w:r w:rsidR="005F1068">
        <w:rPr>
          <w:rFonts w:ascii="Times New Roman" w:eastAsia="Times New Roman" w:hAnsi="Times New Roman" w:cs="Times New Roman"/>
          <w:sz w:val="24"/>
          <w:szCs w:val="24"/>
          <w:u w:val="single"/>
        </w:rPr>
        <w:t xml:space="preserve">Block Diagram </w:t>
      </w:r>
      <w:r w:rsidR="00DC113E" w:rsidRPr="00AA4F7D">
        <w:rPr>
          <w:rFonts w:ascii="Times New Roman" w:eastAsia="Times New Roman" w:hAnsi="Times New Roman" w:cs="Times New Roman"/>
          <w:sz w:val="24"/>
          <w:szCs w:val="24"/>
          <w:u w:val="single"/>
        </w:rPr>
        <w:t>of System Architecture</w:t>
      </w:r>
      <w:r w:rsidRPr="00AA4F7D">
        <w:rPr>
          <w:rFonts w:ascii="Times New Roman" w:eastAsia="Times New Roman" w:hAnsi="Times New Roman" w:cs="Times New Roman"/>
          <w:sz w:val="24"/>
          <w:szCs w:val="24"/>
          <w:u w:val="single"/>
        </w:rPr>
        <w:t xml:space="preserve">: </w:t>
      </w:r>
    </w:p>
    <w:p w14:paraId="645DA800" w14:textId="04307CC0" w:rsidR="00A870FE" w:rsidRDefault="00912206" w:rsidP="00051098">
      <w:pPr>
        <w:spacing w:line="360" w:lineRule="auto"/>
        <w:jc w:val="both"/>
        <w:rPr>
          <w:rFonts w:ascii="Times New Roman" w:eastAsia="Times New Roman" w:hAnsi="Times New Roman" w:cs="Times New Roman"/>
          <w:sz w:val="24"/>
          <w:szCs w:val="24"/>
          <w:highlight w:val="white"/>
        </w:rPr>
      </w:pPr>
      <w:r w:rsidRPr="00912206">
        <w:rPr>
          <w:rFonts w:ascii="Times New Roman" w:eastAsia="Times New Roman" w:hAnsi="Times New Roman" w:cs="Times New Roman"/>
          <w:sz w:val="24"/>
          <w:szCs w:val="24"/>
        </w:rPr>
        <w:t>https://www.researchgate.net/publication/378479636_Hate_speech_detection_A_comprehensive_review_of_recent_works</w:t>
      </w:r>
    </w:p>
    <w:p w14:paraId="7802E5CF" w14:textId="77777777" w:rsidR="00A870FE" w:rsidRDefault="00A870FE">
      <w:pPr>
        <w:spacing w:line="480" w:lineRule="auto"/>
        <w:jc w:val="both"/>
        <w:rPr>
          <w:rFonts w:ascii="Times New Roman" w:eastAsia="Times New Roman" w:hAnsi="Times New Roman" w:cs="Times New Roman"/>
          <w:b/>
          <w:sz w:val="28"/>
          <w:szCs w:val="28"/>
        </w:rPr>
      </w:pPr>
    </w:p>
    <w:p w14:paraId="22371FED" w14:textId="07F23633" w:rsidR="00A870FE" w:rsidRDefault="00A870FE">
      <w:pPr>
        <w:spacing w:line="480" w:lineRule="auto"/>
        <w:jc w:val="both"/>
        <w:rPr>
          <w:rFonts w:ascii="Bookman Old Style" w:eastAsia="Bookman Old Style" w:hAnsi="Bookman Old Style" w:cs="Bookman Old Style"/>
          <w:sz w:val="32"/>
          <w:szCs w:val="32"/>
        </w:rPr>
      </w:pPr>
    </w:p>
    <w:p w14:paraId="7215EDFC" w14:textId="4E57C3DF" w:rsidR="003A0D47" w:rsidRDefault="003A0D47">
      <w:pPr>
        <w:spacing w:line="480" w:lineRule="auto"/>
        <w:jc w:val="both"/>
        <w:rPr>
          <w:rFonts w:ascii="Bookman Old Style" w:eastAsia="Bookman Old Style" w:hAnsi="Bookman Old Style" w:cs="Bookman Old Style"/>
          <w:sz w:val="32"/>
          <w:szCs w:val="32"/>
        </w:rPr>
      </w:pPr>
    </w:p>
    <w:p w14:paraId="18022E70" w14:textId="26BC2BCC" w:rsidR="003A0D47" w:rsidRDefault="003A0D47">
      <w:pPr>
        <w:spacing w:line="480" w:lineRule="auto"/>
        <w:jc w:val="both"/>
        <w:rPr>
          <w:rFonts w:ascii="Bookman Old Style" w:eastAsia="Bookman Old Style" w:hAnsi="Bookman Old Style" w:cs="Bookman Old Style"/>
          <w:sz w:val="32"/>
          <w:szCs w:val="32"/>
        </w:rPr>
      </w:pPr>
    </w:p>
    <w:p w14:paraId="1BE8F1ED" w14:textId="5295C925" w:rsidR="003A0D47" w:rsidRDefault="003A0D47">
      <w:pPr>
        <w:spacing w:line="480" w:lineRule="auto"/>
        <w:jc w:val="both"/>
        <w:rPr>
          <w:rFonts w:ascii="Bookman Old Style" w:eastAsia="Bookman Old Style" w:hAnsi="Bookman Old Style" w:cs="Bookman Old Style"/>
          <w:sz w:val="32"/>
          <w:szCs w:val="32"/>
        </w:rPr>
      </w:pPr>
    </w:p>
    <w:p w14:paraId="5752652F" w14:textId="0F00A6A0" w:rsidR="003A0D47" w:rsidRDefault="003A0D47">
      <w:pPr>
        <w:spacing w:line="480" w:lineRule="auto"/>
        <w:jc w:val="both"/>
        <w:rPr>
          <w:rFonts w:ascii="Bookman Old Style" w:eastAsia="Bookman Old Style" w:hAnsi="Bookman Old Style" w:cs="Bookman Old Style"/>
          <w:sz w:val="32"/>
          <w:szCs w:val="32"/>
        </w:rPr>
      </w:pPr>
    </w:p>
    <w:p w14:paraId="270506D8" w14:textId="7FC80EF1" w:rsidR="003A0D47" w:rsidRDefault="00C30DE4" w:rsidP="00E25B3A">
      <w:pPr>
        <w:spacing w:line="480" w:lineRule="auto"/>
        <w:jc w:val="center"/>
        <w:rPr>
          <w:rFonts w:ascii="Bookman Old Style" w:eastAsia="Bookman Old Style" w:hAnsi="Bookman Old Style" w:cs="Bookman Old Style"/>
          <w:sz w:val="32"/>
          <w:szCs w:val="32"/>
        </w:rPr>
      </w:pPr>
      <w:r w:rsidRPr="00EC2450">
        <w:rPr>
          <w:rFonts w:ascii="Times New Roman" w:hAnsi="Times New Roman" w:cs="Times New Roman"/>
          <w:b/>
          <w:bCs/>
          <w:sz w:val="72"/>
          <w:szCs w:val="72"/>
        </w:rPr>
        <w:t>THANKYOU!</w:t>
      </w:r>
    </w:p>
    <w:sectPr w:rsidR="003A0D47">
      <w:footerReference w:type="default" r:id="rId2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1F5DE" w14:textId="77777777" w:rsidR="00BF352D" w:rsidRDefault="00BF352D">
      <w:r>
        <w:separator/>
      </w:r>
    </w:p>
  </w:endnote>
  <w:endnote w:type="continuationSeparator" w:id="0">
    <w:p w14:paraId="18B935C7" w14:textId="77777777" w:rsidR="00BF352D" w:rsidRDefault="00BF3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A257F" w14:textId="77777777" w:rsidR="00A870FE" w:rsidRDefault="00A870FE">
    <w:pPr>
      <w:pBdr>
        <w:top w:val="nil"/>
        <w:left w:val="nil"/>
        <w:bottom w:val="nil"/>
        <w:right w:val="nil"/>
        <w:between w:val="nil"/>
      </w:pBdr>
      <w:jc w:val="center"/>
      <w:rPr>
        <w:color w:val="000000"/>
      </w:rPr>
    </w:pPr>
  </w:p>
  <w:p w14:paraId="072D60C4" w14:textId="77777777" w:rsidR="00A870FE" w:rsidRDefault="00A870FE">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F610B" w14:textId="7C41794E" w:rsidR="00A870FE" w:rsidRDefault="00814C15">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371E3D">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5DCACFDE" w14:textId="77777777" w:rsidR="00A870FE" w:rsidRDefault="00A870FE">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79F6B" w14:textId="77777777" w:rsidR="00BF352D" w:rsidRDefault="00BF352D">
      <w:r>
        <w:separator/>
      </w:r>
    </w:p>
  </w:footnote>
  <w:footnote w:type="continuationSeparator" w:id="0">
    <w:p w14:paraId="315828DD" w14:textId="77777777" w:rsidR="00BF352D" w:rsidRDefault="00BF3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62E32"/>
    <w:multiLevelType w:val="hybridMultilevel"/>
    <w:tmpl w:val="DD3C04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0609E"/>
    <w:multiLevelType w:val="hybridMultilevel"/>
    <w:tmpl w:val="D7AC937E"/>
    <w:lvl w:ilvl="0" w:tplc="6BC019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82D0C"/>
    <w:multiLevelType w:val="hybridMultilevel"/>
    <w:tmpl w:val="A246EE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F518DC"/>
    <w:multiLevelType w:val="multilevel"/>
    <w:tmpl w:val="D7B4CD8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4" w15:restartNumberingAfterBreak="0">
    <w:nsid w:val="1BF079FB"/>
    <w:multiLevelType w:val="hybridMultilevel"/>
    <w:tmpl w:val="E794C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350A4F"/>
    <w:multiLevelType w:val="hybridMultilevel"/>
    <w:tmpl w:val="693EC5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77618D"/>
    <w:multiLevelType w:val="hybridMultilevel"/>
    <w:tmpl w:val="5BD0AD9A"/>
    <w:lvl w:ilvl="0" w:tplc="CA92BF4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CF15AB"/>
    <w:multiLevelType w:val="hybridMultilevel"/>
    <w:tmpl w:val="EFB24836"/>
    <w:lvl w:ilvl="0" w:tplc="B49675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3072091">
    <w:abstractNumId w:val="3"/>
  </w:num>
  <w:num w:numId="2" w16cid:durableId="1301109268">
    <w:abstractNumId w:val="0"/>
  </w:num>
  <w:num w:numId="3" w16cid:durableId="1716730337">
    <w:abstractNumId w:val="5"/>
  </w:num>
  <w:num w:numId="4" w16cid:durableId="851141151">
    <w:abstractNumId w:val="2"/>
  </w:num>
  <w:num w:numId="5" w16cid:durableId="1665083408">
    <w:abstractNumId w:val="4"/>
  </w:num>
  <w:num w:numId="6" w16cid:durableId="312686139">
    <w:abstractNumId w:val="1"/>
  </w:num>
  <w:num w:numId="7" w16cid:durableId="89936853">
    <w:abstractNumId w:val="6"/>
  </w:num>
  <w:num w:numId="8" w16cid:durableId="7095010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0FE"/>
    <w:rsid w:val="00007795"/>
    <w:rsid w:val="000110C5"/>
    <w:rsid w:val="00012717"/>
    <w:rsid w:val="00020245"/>
    <w:rsid w:val="00022107"/>
    <w:rsid w:val="00023023"/>
    <w:rsid w:val="000254F2"/>
    <w:rsid w:val="00026585"/>
    <w:rsid w:val="000308A1"/>
    <w:rsid w:val="00032AF1"/>
    <w:rsid w:val="0003684B"/>
    <w:rsid w:val="00040983"/>
    <w:rsid w:val="000415C5"/>
    <w:rsid w:val="000424A2"/>
    <w:rsid w:val="00043113"/>
    <w:rsid w:val="0004605C"/>
    <w:rsid w:val="00051098"/>
    <w:rsid w:val="00064BF2"/>
    <w:rsid w:val="0007491A"/>
    <w:rsid w:val="00077366"/>
    <w:rsid w:val="00077684"/>
    <w:rsid w:val="00080DB0"/>
    <w:rsid w:val="000813E5"/>
    <w:rsid w:val="00082C26"/>
    <w:rsid w:val="00082C44"/>
    <w:rsid w:val="00083488"/>
    <w:rsid w:val="000914A4"/>
    <w:rsid w:val="00091C6D"/>
    <w:rsid w:val="000922E4"/>
    <w:rsid w:val="00094E7F"/>
    <w:rsid w:val="00096193"/>
    <w:rsid w:val="000977BA"/>
    <w:rsid w:val="000A0964"/>
    <w:rsid w:val="000A604A"/>
    <w:rsid w:val="000A6646"/>
    <w:rsid w:val="000A7A54"/>
    <w:rsid w:val="000B232A"/>
    <w:rsid w:val="000B55D0"/>
    <w:rsid w:val="000C098F"/>
    <w:rsid w:val="000C1FEC"/>
    <w:rsid w:val="000C34B7"/>
    <w:rsid w:val="000D09BF"/>
    <w:rsid w:val="000E0558"/>
    <w:rsid w:val="000E46E8"/>
    <w:rsid w:val="000E4767"/>
    <w:rsid w:val="000F0070"/>
    <w:rsid w:val="000F076E"/>
    <w:rsid w:val="000F2AB8"/>
    <w:rsid w:val="000F5538"/>
    <w:rsid w:val="000F5D54"/>
    <w:rsid w:val="000F6806"/>
    <w:rsid w:val="000F6A4E"/>
    <w:rsid w:val="00101D9B"/>
    <w:rsid w:val="00104F51"/>
    <w:rsid w:val="00105203"/>
    <w:rsid w:val="00107FF2"/>
    <w:rsid w:val="001105FB"/>
    <w:rsid w:val="00116999"/>
    <w:rsid w:val="00120174"/>
    <w:rsid w:val="00121FAB"/>
    <w:rsid w:val="00122E3E"/>
    <w:rsid w:val="00127509"/>
    <w:rsid w:val="00131091"/>
    <w:rsid w:val="00132C1E"/>
    <w:rsid w:val="001349E1"/>
    <w:rsid w:val="00137826"/>
    <w:rsid w:val="00141CD9"/>
    <w:rsid w:val="0014622B"/>
    <w:rsid w:val="0014629E"/>
    <w:rsid w:val="00146407"/>
    <w:rsid w:val="00151322"/>
    <w:rsid w:val="00157DFB"/>
    <w:rsid w:val="00160DB2"/>
    <w:rsid w:val="00163BD6"/>
    <w:rsid w:val="00164166"/>
    <w:rsid w:val="00171AAC"/>
    <w:rsid w:val="00171B3B"/>
    <w:rsid w:val="001726B3"/>
    <w:rsid w:val="0017290A"/>
    <w:rsid w:val="00177DF4"/>
    <w:rsid w:val="0018356D"/>
    <w:rsid w:val="00183DBE"/>
    <w:rsid w:val="00186029"/>
    <w:rsid w:val="0018708C"/>
    <w:rsid w:val="00187E19"/>
    <w:rsid w:val="00191103"/>
    <w:rsid w:val="0019292F"/>
    <w:rsid w:val="001A4BB4"/>
    <w:rsid w:val="001A7F30"/>
    <w:rsid w:val="001B170E"/>
    <w:rsid w:val="001B2B4E"/>
    <w:rsid w:val="001B2D9C"/>
    <w:rsid w:val="001B395F"/>
    <w:rsid w:val="001C04EC"/>
    <w:rsid w:val="001C2EEE"/>
    <w:rsid w:val="001C7AEF"/>
    <w:rsid w:val="001D24AF"/>
    <w:rsid w:val="001E2357"/>
    <w:rsid w:val="001E3E99"/>
    <w:rsid w:val="001E6881"/>
    <w:rsid w:val="001E69CA"/>
    <w:rsid w:val="001E734A"/>
    <w:rsid w:val="001F1669"/>
    <w:rsid w:val="001F283F"/>
    <w:rsid w:val="001F5B50"/>
    <w:rsid w:val="001F67A1"/>
    <w:rsid w:val="001F7F9F"/>
    <w:rsid w:val="00201AF1"/>
    <w:rsid w:val="00202D67"/>
    <w:rsid w:val="002034F7"/>
    <w:rsid w:val="00203A6E"/>
    <w:rsid w:val="00204870"/>
    <w:rsid w:val="00206B6F"/>
    <w:rsid w:val="00211383"/>
    <w:rsid w:val="002126A6"/>
    <w:rsid w:val="00214BC2"/>
    <w:rsid w:val="0021533A"/>
    <w:rsid w:val="0021662C"/>
    <w:rsid w:val="00216972"/>
    <w:rsid w:val="00216E8B"/>
    <w:rsid w:val="0022283A"/>
    <w:rsid w:val="002301D1"/>
    <w:rsid w:val="00230961"/>
    <w:rsid w:val="002324EE"/>
    <w:rsid w:val="00237940"/>
    <w:rsid w:val="00241985"/>
    <w:rsid w:val="0024283F"/>
    <w:rsid w:val="00242BCA"/>
    <w:rsid w:val="002443EC"/>
    <w:rsid w:val="002444D4"/>
    <w:rsid w:val="00244ADF"/>
    <w:rsid w:val="00252353"/>
    <w:rsid w:val="00256CB2"/>
    <w:rsid w:val="00257E62"/>
    <w:rsid w:val="0026149A"/>
    <w:rsid w:val="00267E2F"/>
    <w:rsid w:val="00270387"/>
    <w:rsid w:val="00274151"/>
    <w:rsid w:val="0027592B"/>
    <w:rsid w:val="00280A79"/>
    <w:rsid w:val="00281200"/>
    <w:rsid w:val="00283D63"/>
    <w:rsid w:val="00284B10"/>
    <w:rsid w:val="002861D8"/>
    <w:rsid w:val="00291E26"/>
    <w:rsid w:val="00293ED9"/>
    <w:rsid w:val="002A44D5"/>
    <w:rsid w:val="002B0503"/>
    <w:rsid w:val="002B6B0E"/>
    <w:rsid w:val="002C3F84"/>
    <w:rsid w:val="002C4186"/>
    <w:rsid w:val="002C7044"/>
    <w:rsid w:val="002D07E3"/>
    <w:rsid w:val="002D0ECE"/>
    <w:rsid w:val="002D4380"/>
    <w:rsid w:val="002D4F0D"/>
    <w:rsid w:val="002D5149"/>
    <w:rsid w:val="002E028A"/>
    <w:rsid w:val="002E184D"/>
    <w:rsid w:val="002E518C"/>
    <w:rsid w:val="002E6204"/>
    <w:rsid w:val="002F002F"/>
    <w:rsid w:val="002F2CA2"/>
    <w:rsid w:val="002F3AE3"/>
    <w:rsid w:val="002F4CAF"/>
    <w:rsid w:val="002F7A48"/>
    <w:rsid w:val="003001A6"/>
    <w:rsid w:val="003006EE"/>
    <w:rsid w:val="0030117B"/>
    <w:rsid w:val="003023F6"/>
    <w:rsid w:val="00302638"/>
    <w:rsid w:val="003061B5"/>
    <w:rsid w:val="00307CC1"/>
    <w:rsid w:val="00311009"/>
    <w:rsid w:val="00313B14"/>
    <w:rsid w:val="00313E84"/>
    <w:rsid w:val="00314FB1"/>
    <w:rsid w:val="003270AA"/>
    <w:rsid w:val="00330646"/>
    <w:rsid w:val="003310ED"/>
    <w:rsid w:val="00331323"/>
    <w:rsid w:val="003340F9"/>
    <w:rsid w:val="003356AC"/>
    <w:rsid w:val="00335F8F"/>
    <w:rsid w:val="00337C21"/>
    <w:rsid w:val="00340724"/>
    <w:rsid w:val="00340879"/>
    <w:rsid w:val="00341314"/>
    <w:rsid w:val="00341B7E"/>
    <w:rsid w:val="00342A87"/>
    <w:rsid w:val="00342CCD"/>
    <w:rsid w:val="00343CE1"/>
    <w:rsid w:val="00347C0B"/>
    <w:rsid w:val="0035060B"/>
    <w:rsid w:val="00352803"/>
    <w:rsid w:val="0035746B"/>
    <w:rsid w:val="00360924"/>
    <w:rsid w:val="00362606"/>
    <w:rsid w:val="0036513E"/>
    <w:rsid w:val="00371E3D"/>
    <w:rsid w:val="003757AB"/>
    <w:rsid w:val="003771F6"/>
    <w:rsid w:val="00380242"/>
    <w:rsid w:val="003817E3"/>
    <w:rsid w:val="0038261C"/>
    <w:rsid w:val="00383127"/>
    <w:rsid w:val="003854CC"/>
    <w:rsid w:val="003871F2"/>
    <w:rsid w:val="0039237A"/>
    <w:rsid w:val="00392F79"/>
    <w:rsid w:val="003969F7"/>
    <w:rsid w:val="003972F4"/>
    <w:rsid w:val="003A0D47"/>
    <w:rsid w:val="003A14A7"/>
    <w:rsid w:val="003A3133"/>
    <w:rsid w:val="003A3546"/>
    <w:rsid w:val="003A45F2"/>
    <w:rsid w:val="003A640B"/>
    <w:rsid w:val="003A643C"/>
    <w:rsid w:val="003A69C3"/>
    <w:rsid w:val="003B0329"/>
    <w:rsid w:val="003B2B8C"/>
    <w:rsid w:val="003B3922"/>
    <w:rsid w:val="003B6939"/>
    <w:rsid w:val="003C049A"/>
    <w:rsid w:val="003C09F5"/>
    <w:rsid w:val="003C2598"/>
    <w:rsid w:val="003C2B7B"/>
    <w:rsid w:val="003C2BA7"/>
    <w:rsid w:val="003C3433"/>
    <w:rsid w:val="003E14D9"/>
    <w:rsid w:val="003E20A4"/>
    <w:rsid w:val="003E3238"/>
    <w:rsid w:val="003E374C"/>
    <w:rsid w:val="003E4BC2"/>
    <w:rsid w:val="003E6B26"/>
    <w:rsid w:val="003F0095"/>
    <w:rsid w:val="003F20FC"/>
    <w:rsid w:val="003F5E0E"/>
    <w:rsid w:val="003F6B9A"/>
    <w:rsid w:val="00400AA6"/>
    <w:rsid w:val="004023EA"/>
    <w:rsid w:val="004058D9"/>
    <w:rsid w:val="004135F0"/>
    <w:rsid w:val="0041486C"/>
    <w:rsid w:val="00417E3B"/>
    <w:rsid w:val="004231A1"/>
    <w:rsid w:val="0042444E"/>
    <w:rsid w:val="004247D4"/>
    <w:rsid w:val="00424DF8"/>
    <w:rsid w:val="004265F5"/>
    <w:rsid w:val="00430875"/>
    <w:rsid w:val="00430CA4"/>
    <w:rsid w:val="00432293"/>
    <w:rsid w:val="004370D5"/>
    <w:rsid w:val="00441214"/>
    <w:rsid w:val="00441B9B"/>
    <w:rsid w:val="00441CDB"/>
    <w:rsid w:val="0044230C"/>
    <w:rsid w:val="004436F5"/>
    <w:rsid w:val="0044444E"/>
    <w:rsid w:val="00445671"/>
    <w:rsid w:val="004463F2"/>
    <w:rsid w:val="00446E30"/>
    <w:rsid w:val="00454E61"/>
    <w:rsid w:val="00455BCA"/>
    <w:rsid w:val="00457B13"/>
    <w:rsid w:val="0046023B"/>
    <w:rsid w:val="00462792"/>
    <w:rsid w:val="00470BC7"/>
    <w:rsid w:val="00470E4B"/>
    <w:rsid w:val="00472C77"/>
    <w:rsid w:val="00475E65"/>
    <w:rsid w:val="004768F3"/>
    <w:rsid w:val="00476BF9"/>
    <w:rsid w:val="00477F9E"/>
    <w:rsid w:val="00480425"/>
    <w:rsid w:val="004817F4"/>
    <w:rsid w:val="004828C9"/>
    <w:rsid w:val="00484C4E"/>
    <w:rsid w:val="0049012A"/>
    <w:rsid w:val="004930EA"/>
    <w:rsid w:val="00494B5B"/>
    <w:rsid w:val="004A0BE1"/>
    <w:rsid w:val="004A2C33"/>
    <w:rsid w:val="004A3BB4"/>
    <w:rsid w:val="004A654E"/>
    <w:rsid w:val="004B0154"/>
    <w:rsid w:val="004B158C"/>
    <w:rsid w:val="004B175D"/>
    <w:rsid w:val="004B24AE"/>
    <w:rsid w:val="004B5FEE"/>
    <w:rsid w:val="004B7D9B"/>
    <w:rsid w:val="004C4E8A"/>
    <w:rsid w:val="004C52A1"/>
    <w:rsid w:val="004C6B78"/>
    <w:rsid w:val="004D02CC"/>
    <w:rsid w:val="004D1755"/>
    <w:rsid w:val="004D2F1E"/>
    <w:rsid w:val="004D5AAD"/>
    <w:rsid w:val="004D7FEB"/>
    <w:rsid w:val="004E0798"/>
    <w:rsid w:val="004E0BCF"/>
    <w:rsid w:val="004E28AD"/>
    <w:rsid w:val="004E293E"/>
    <w:rsid w:val="004E7354"/>
    <w:rsid w:val="004F17D9"/>
    <w:rsid w:val="004F37F8"/>
    <w:rsid w:val="004F4A3D"/>
    <w:rsid w:val="004F5580"/>
    <w:rsid w:val="004F64CB"/>
    <w:rsid w:val="00501F6E"/>
    <w:rsid w:val="0050386A"/>
    <w:rsid w:val="005052A0"/>
    <w:rsid w:val="00510642"/>
    <w:rsid w:val="0051177C"/>
    <w:rsid w:val="00511B32"/>
    <w:rsid w:val="00511D2E"/>
    <w:rsid w:val="00515879"/>
    <w:rsid w:val="00522411"/>
    <w:rsid w:val="00524980"/>
    <w:rsid w:val="00524CFE"/>
    <w:rsid w:val="00527B6D"/>
    <w:rsid w:val="00527DC5"/>
    <w:rsid w:val="0053040B"/>
    <w:rsid w:val="00532209"/>
    <w:rsid w:val="0053235F"/>
    <w:rsid w:val="0053372D"/>
    <w:rsid w:val="005350E5"/>
    <w:rsid w:val="00540E15"/>
    <w:rsid w:val="005419EE"/>
    <w:rsid w:val="00547E7A"/>
    <w:rsid w:val="00547F2B"/>
    <w:rsid w:val="00550726"/>
    <w:rsid w:val="00550981"/>
    <w:rsid w:val="00563FC8"/>
    <w:rsid w:val="00570552"/>
    <w:rsid w:val="0057140C"/>
    <w:rsid w:val="005726E9"/>
    <w:rsid w:val="0057341B"/>
    <w:rsid w:val="00574DB8"/>
    <w:rsid w:val="00580320"/>
    <w:rsid w:val="00584987"/>
    <w:rsid w:val="0058517F"/>
    <w:rsid w:val="005868AB"/>
    <w:rsid w:val="00591265"/>
    <w:rsid w:val="0059496D"/>
    <w:rsid w:val="005956FA"/>
    <w:rsid w:val="005970E8"/>
    <w:rsid w:val="005A0CFD"/>
    <w:rsid w:val="005A147A"/>
    <w:rsid w:val="005A1C18"/>
    <w:rsid w:val="005A779D"/>
    <w:rsid w:val="005A79C9"/>
    <w:rsid w:val="005B13C9"/>
    <w:rsid w:val="005B3B74"/>
    <w:rsid w:val="005B559A"/>
    <w:rsid w:val="005B619A"/>
    <w:rsid w:val="005C1612"/>
    <w:rsid w:val="005C1F23"/>
    <w:rsid w:val="005C2313"/>
    <w:rsid w:val="005C51F6"/>
    <w:rsid w:val="005C7C98"/>
    <w:rsid w:val="005D0C08"/>
    <w:rsid w:val="005D0D26"/>
    <w:rsid w:val="005D20A4"/>
    <w:rsid w:val="005D4F90"/>
    <w:rsid w:val="005D62FF"/>
    <w:rsid w:val="005D687C"/>
    <w:rsid w:val="005D6CAF"/>
    <w:rsid w:val="005E18CC"/>
    <w:rsid w:val="005E29B4"/>
    <w:rsid w:val="005E6635"/>
    <w:rsid w:val="005F1068"/>
    <w:rsid w:val="005F1802"/>
    <w:rsid w:val="005F516F"/>
    <w:rsid w:val="005F5E77"/>
    <w:rsid w:val="005F6642"/>
    <w:rsid w:val="005F71EE"/>
    <w:rsid w:val="00606FF9"/>
    <w:rsid w:val="006074F6"/>
    <w:rsid w:val="0061047E"/>
    <w:rsid w:val="006134C5"/>
    <w:rsid w:val="00615EBF"/>
    <w:rsid w:val="00617B5A"/>
    <w:rsid w:val="00621177"/>
    <w:rsid w:val="00625790"/>
    <w:rsid w:val="006271E6"/>
    <w:rsid w:val="00627CBA"/>
    <w:rsid w:val="00632280"/>
    <w:rsid w:val="00632B7D"/>
    <w:rsid w:val="00633733"/>
    <w:rsid w:val="0063376F"/>
    <w:rsid w:val="006341F2"/>
    <w:rsid w:val="00642AF3"/>
    <w:rsid w:val="006439B9"/>
    <w:rsid w:val="00644425"/>
    <w:rsid w:val="00645137"/>
    <w:rsid w:val="006467DF"/>
    <w:rsid w:val="0064751A"/>
    <w:rsid w:val="006530CF"/>
    <w:rsid w:val="006571D2"/>
    <w:rsid w:val="006603ED"/>
    <w:rsid w:val="00663370"/>
    <w:rsid w:val="00664A7C"/>
    <w:rsid w:val="00664C7F"/>
    <w:rsid w:val="00667375"/>
    <w:rsid w:val="006701FF"/>
    <w:rsid w:val="006722F0"/>
    <w:rsid w:val="00676D1E"/>
    <w:rsid w:val="00683475"/>
    <w:rsid w:val="00684B40"/>
    <w:rsid w:val="00693AED"/>
    <w:rsid w:val="00696950"/>
    <w:rsid w:val="006A11DC"/>
    <w:rsid w:val="006A229C"/>
    <w:rsid w:val="006A5AD9"/>
    <w:rsid w:val="006A7B76"/>
    <w:rsid w:val="006A7EF3"/>
    <w:rsid w:val="006B39D1"/>
    <w:rsid w:val="006B564E"/>
    <w:rsid w:val="006B6469"/>
    <w:rsid w:val="006B7E83"/>
    <w:rsid w:val="006C04A7"/>
    <w:rsid w:val="006C3F22"/>
    <w:rsid w:val="006C709A"/>
    <w:rsid w:val="006D0407"/>
    <w:rsid w:val="006D1367"/>
    <w:rsid w:val="006D1CE1"/>
    <w:rsid w:val="006D3607"/>
    <w:rsid w:val="006D37FD"/>
    <w:rsid w:val="006D38D4"/>
    <w:rsid w:val="006D5365"/>
    <w:rsid w:val="006D7B37"/>
    <w:rsid w:val="006E2140"/>
    <w:rsid w:val="006E2E80"/>
    <w:rsid w:val="006E3F48"/>
    <w:rsid w:val="006E73CA"/>
    <w:rsid w:val="006F062F"/>
    <w:rsid w:val="006F24A3"/>
    <w:rsid w:val="00700A2F"/>
    <w:rsid w:val="007051FA"/>
    <w:rsid w:val="00706D60"/>
    <w:rsid w:val="007108F6"/>
    <w:rsid w:val="00711846"/>
    <w:rsid w:val="00712EC4"/>
    <w:rsid w:val="00716B5A"/>
    <w:rsid w:val="00722AAF"/>
    <w:rsid w:val="007235DB"/>
    <w:rsid w:val="007246F4"/>
    <w:rsid w:val="00726F8D"/>
    <w:rsid w:val="0072767C"/>
    <w:rsid w:val="007304C6"/>
    <w:rsid w:val="00732055"/>
    <w:rsid w:val="00736D75"/>
    <w:rsid w:val="00741034"/>
    <w:rsid w:val="0074269B"/>
    <w:rsid w:val="0074425D"/>
    <w:rsid w:val="00745713"/>
    <w:rsid w:val="00747F56"/>
    <w:rsid w:val="0076157B"/>
    <w:rsid w:val="007616E9"/>
    <w:rsid w:val="007640B6"/>
    <w:rsid w:val="00764124"/>
    <w:rsid w:val="00771C60"/>
    <w:rsid w:val="00771EF6"/>
    <w:rsid w:val="0077308A"/>
    <w:rsid w:val="007759C9"/>
    <w:rsid w:val="0077670C"/>
    <w:rsid w:val="00780CCC"/>
    <w:rsid w:val="0078310F"/>
    <w:rsid w:val="00784C50"/>
    <w:rsid w:val="00786403"/>
    <w:rsid w:val="00786D86"/>
    <w:rsid w:val="00790B27"/>
    <w:rsid w:val="0079406F"/>
    <w:rsid w:val="00794F4F"/>
    <w:rsid w:val="00796D4D"/>
    <w:rsid w:val="007973E1"/>
    <w:rsid w:val="0079756B"/>
    <w:rsid w:val="00797D56"/>
    <w:rsid w:val="007A0316"/>
    <w:rsid w:val="007A7331"/>
    <w:rsid w:val="007B3C15"/>
    <w:rsid w:val="007B42B7"/>
    <w:rsid w:val="007B5313"/>
    <w:rsid w:val="007C05AD"/>
    <w:rsid w:val="007C3767"/>
    <w:rsid w:val="007C4219"/>
    <w:rsid w:val="007D04F8"/>
    <w:rsid w:val="007D1BBB"/>
    <w:rsid w:val="007D2F43"/>
    <w:rsid w:val="007D2FA2"/>
    <w:rsid w:val="007D38A8"/>
    <w:rsid w:val="007D3A4A"/>
    <w:rsid w:val="007D3D0C"/>
    <w:rsid w:val="007D7703"/>
    <w:rsid w:val="007E1DAA"/>
    <w:rsid w:val="007E3589"/>
    <w:rsid w:val="007E5A42"/>
    <w:rsid w:val="007E7A20"/>
    <w:rsid w:val="007F1E78"/>
    <w:rsid w:val="007F2456"/>
    <w:rsid w:val="007F5166"/>
    <w:rsid w:val="007F66E5"/>
    <w:rsid w:val="00810E39"/>
    <w:rsid w:val="0081139C"/>
    <w:rsid w:val="00812F52"/>
    <w:rsid w:val="00814C15"/>
    <w:rsid w:val="0081646D"/>
    <w:rsid w:val="00820765"/>
    <w:rsid w:val="00823232"/>
    <w:rsid w:val="00823F14"/>
    <w:rsid w:val="0082406E"/>
    <w:rsid w:val="008246A6"/>
    <w:rsid w:val="00831FF8"/>
    <w:rsid w:val="00834A59"/>
    <w:rsid w:val="00837CA1"/>
    <w:rsid w:val="00842EF2"/>
    <w:rsid w:val="00842F7B"/>
    <w:rsid w:val="00845AD1"/>
    <w:rsid w:val="00845FEE"/>
    <w:rsid w:val="00847244"/>
    <w:rsid w:val="0085571F"/>
    <w:rsid w:val="008569C0"/>
    <w:rsid w:val="0085761F"/>
    <w:rsid w:val="00857DC9"/>
    <w:rsid w:val="00860382"/>
    <w:rsid w:val="00864798"/>
    <w:rsid w:val="00872F60"/>
    <w:rsid w:val="0087411E"/>
    <w:rsid w:val="008753AF"/>
    <w:rsid w:val="00877A56"/>
    <w:rsid w:val="008811DB"/>
    <w:rsid w:val="00887606"/>
    <w:rsid w:val="008907A8"/>
    <w:rsid w:val="00892A3A"/>
    <w:rsid w:val="00893C33"/>
    <w:rsid w:val="00897B93"/>
    <w:rsid w:val="008A00EE"/>
    <w:rsid w:val="008A24DA"/>
    <w:rsid w:val="008A39B7"/>
    <w:rsid w:val="008A3A1E"/>
    <w:rsid w:val="008B179C"/>
    <w:rsid w:val="008B1887"/>
    <w:rsid w:val="008B1A27"/>
    <w:rsid w:val="008B303A"/>
    <w:rsid w:val="008B5BB7"/>
    <w:rsid w:val="008B7C27"/>
    <w:rsid w:val="008C0CA8"/>
    <w:rsid w:val="008C0D5D"/>
    <w:rsid w:val="008C1C43"/>
    <w:rsid w:val="008C1D2A"/>
    <w:rsid w:val="008C4D01"/>
    <w:rsid w:val="008D24B9"/>
    <w:rsid w:val="008D3AA6"/>
    <w:rsid w:val="008E4492"/>
    <w:rsid w:val="008E538A"/>
    <w:rsid w:val="008E54B5"/>
    <w:rsid w:val="008E5D9F"/>
    <w:rsid w:val="008E62E1"/>
    <w:rsid w:val="008E7B4C"/>
    <w:rsid w:val="008F19F9"/>
    <w:rsid w:val="008F255E"/>
    <w:rsid w:val="008F2762"/>
    <w:rsid w:val="008F6675"/>
    <w:rsid w:val="008F6C80"/>
    <w:rsid w:val="008F7736"/>
    <w:rsid w:val="00902968"/>
    <w:rsid w:val="00911ACF"/>
    <w:rsid w:val="00911F16"/>
    <w:rsid w:val="00912206"/>
    <w:rsid w:val="009124DF"/>
    <w:rsid w:val="00916D34"/>
    <w:rsid w:val="00920FF2"/>
    <w:rsid w:val="00921C93"/>
    <w:rsid w:val="00923E54"/>
    <w:rsid w:val="009241EF"/>
    <w:rsid w:val="00924B4F"/>
    <w:rsid w:val="00925BF2"/>
    <w:rsid w:val="00927A31"/>
    <w:rsid w:val="00927A7D"/>
    <w:rsid w:val="00933CFA"/>
    <w:rsid w:val="00935AAA"/>
    <w:rsid w:val="0093639B"/>
    <w:rsid w:val="00937034"/>
    <w:rsid w:val="00942B3F"/>
    <w:rsid w:val="00942F2D"/>
    <w:rsid w:val="009435CB"/>
    <w:rsid w:val="00943AED"/>
    <w:rsid w:val="00944FF9"/>
    <w:rsid w:val="009455B1"/>
    <w:rsid w:val="009464F0"/>
    <w:rsid w:val="0095023E"/>
    <w:rsid w:val="00951A7E"/>
    <w:rsid w:val="009523C6"/>
    <w:rsid w:val="00953AB1"/>
    <w:rsid w:val="00955116"/>
    <w:rsid w:val="009553B9"/>
    <w:rsid w:val="00956962"/>
    <w:rsid w:val="00962097"/>
    <w:rsid w:val="00962348"/>
    <w:rsid w:val="00967FA4"/>
    <w:rsid w:val="00975BD6"/>
    <w:rsid w:val="00975E83"/>
    <w:rsid w:val="009832A1"/>
    <w:rsid w:val="0098423A"/>
    <w:rsid w:val="00984FFC"/>
    <w:rsid w:val="00993D03"/>
    <w:rsid w:val="0099558A"/>
    <w:rsid w:val="009A3C04"/>
    <w:rsid w:val="009A51AD"/>
    <w:rsid w:val="009A6E6E"/>
    <w:rsid w:val="009B197A"/>
    <w:rsid w:val="009B4315"/>
    <w:rsid w:val="009C18D5"/>
    <w:rsid w:val="009C46E4"/>
    <w:rsid w:val="009D13C2"/>
    <w:rsid w:val="009D3C60"/>
    <w:rsid w:val="009D560B"/>
    <w:rsid w:val="009D58B8"/>
    <w:rsid w:val="009E0C7D"/>
    <w:rsid w:val="009E284A"/>
    <w:rsid w:val="009E2A1D"/>
    <w:rsid w:val="009E3CA8"/>
    <w:rsid w:val="009E467A"/>
    <w:rsid w:val="009E5B45"/>
    <w:rsid w:val="009F14D5"/>
    <w:rsid w:val="00A00DC1"/>
    <w:rsid w:val="00A0246F"/>
    <w:rsid w:val="00A12224"/>
    <w:rsid w:val="00A12DAE"/>
    <w:rsid w:val="00A144CD"/>
    <w:rsid w:val="00A149F7"/>
    <w:rsid w:val="00A15EB1"/>
    <w:rsid w:val="00A16323"/>
    <w:rsid w:val="00A17820"/>
    <w:rsid w:val="00A20A79"/>
    <w:rsid w:val="00A2404B"/>
    <w:rsid w:val="00A30000"/>
    <w:rsid w:val="00A32951"/>
    <w:rsid w:val="00A3476C"/>
    <w:rsid w:val="00A370C7"/>
    <w:rsid w:val="00A37B59"/>
    <w:rsid w:val="00A40DE0"/>
    <w:rsid w:val="00A41537"/>
    <w:rsid w:val="00A4205A"/>
    <w:rsid w:val="00A43790"/>
    <w:rsid w:val="00A519D7"/>
    <w:rsid w:val="00A51DC2"/>
    <w:rsid w:val="00A56838"/>
    <w:rsid w:val="00A61670"/>
    <w:rsid w:val="00A626B0"/>
    <w:rsid w:val="00A62C6A"/>
    <w:rsid w:val="00A67A46"/>
    <w:rsid w:val="00A72582"/>
    <w:rsid w:val="00A73ADC"/>
    <w:rsid w:val="00A74882"/>
    <w:rsid w:val="00A7651E"/>
    <w:rsid w:val="00A803FB"/>
    <w:rsid w:val="00A80DDB"/>
    <w:rsid w:val="00A813DB"/>
    <w:rsid w:val="00A82D5C"/>
    <w:rsid w:val="00A841D7"/>
    <w:rsid w:val="00A854C7"/>
    <w:rsid w:val="00A86244"/>
    <w:rsid w:val="00A870FE"/>
    <w:rsid w:val="00A87822"/>
    <w:rsid w:val="00A91BA9"/>
    <w:rsid w:val="00A94157"/>
    <w:rsid w:val="00AA2023"/>
    <w:rsid w:val="00AA25AE"/>
    <w:rsid w:val="00AA31F1"/>
    <w:rsid w:val="00AA4F7D"/>
    <w:rsid w:val="00AA58C8"/>
    <w:rsid w:val="00AA5D53"/>
    <w:rsid w:val="00AA7BF4"/>
    <w:rsid w:val="00AB1B6D"/>
    <w:rsid w:val="00AB4FCB"/>
    <w:rsid w:val="00AB515E"/>
    <w:rsid w:val="00AC2ADA"/>
    <w:rsid w:val="00AC3F36"/>
    <w:rsid w:val="00AC56BE"/>
    <w:rsid w:val="00AD07C4"/>
    <w:rsid w:val="00AD21AC"/>
    <w:rsid w:val="00AD6331"/>
    <w:rsid w:val="00AD75D3"/>
    <w:rsid w:val="00AE0093"/>
    <w:rsid w:val="00AE46B5"/>
    <w:rsid w:val="00AE4820"/>
    <w:rsid w:val="00AE4AB8"/>
    <w:rsid w:val="00AE63A4"/>
    <w:rsid w:val="00AE73A7"/>
    <w:rsid w:val="00AF5162"/>
    <w:rsid w:val="00AF54F7"/>
    <w:rsid w:val="00AF621F"/>
    <w:rsid w:val="00AF6838"/>
    <w:rsid w:val="00AF6FE8"/>
    <w:rsid w:val="00B016D0"/>
    <w:rsid w:val="00B16186"/>
    <w:rsid w:val="00B168A2"/>
    <w:rsid w:val="00B20989"/>
    <w:rsid w:val="00B24567"/>
    <w:rsid w:val="00B27336"/>
    <w:rsid w:val="00B308B8"/>
    <w:rsid w:val="00B30D9E"/>
    <w:rsid w:val="00B324FD"/>
    <w:rsid w:val="00B35198"/>
    <w:rsid w:val="00B35B32"/>
    <w:rsid w:val="00B35BEC"/>
    <w:rsid w:val="00B42648"/>
    <w:rsid w:val="00B4303E"/>
    <w:rsid w:val="00B44A2A"/>
    <w:rsid w:val="00B46722"/>
    <w:rsid w:val="00B50A23"/>
    <w:rsid w:val="00B54ED4"/>
    <w:rsid w:val="00B550E5"/>
    <w:rsid w:val="00B55447"/>
    <w:rsid w:val="00B55CC3"/>
    <w:rsid w:val="00B62C10"/>
    <w:rsid w:val="00B62FAD"/>
    <w:rsid w:val="00B65D60"/>
    <w:rsid w:val="00B70FB2"/>
    <w:rsid w:val="00B71420"/>
    <w:rsid w:val="00B7198E"/>
    <w:rsid w:val="00B71FE7"/>
    <w:rsid w:val="00B727AE"/>
    <w:rsid w:val="00B7355F"/>
    <w:rsid w:val="00B7390C"/>
    <w:rsid w:val="00B73EA4"/>
    <w:rsid w:val="00B73FE1"/>
    <w:rsid w:val="00B74A7E"/>
    <w:rsid w:val="00B74EF7"/>
    <w:rsid w:val="00B771BC"/>
    <w:rsid w:val="00B85904"/>
    <w:rsid w:val="00B87BC2"/>
    <w:rsid w:val="00B946B3"/>
    <w:rsid w:val="00B963E6"/>
    <w:rsid w:val="00BA30CD"/>
    <w:rsid w:val="00BA3AC5"/>
    <w:rsid w:val="00BA5E4D"/>
    <w:rsid w:val="00BB0460"/>
    <w:rsid w:val="00BB0D0C"/>
    <w:rsid w:val="00BB3871"/>
    <w:rsid w:val="00BB74BA"/>
    <w:rsid w:val="00BB7818"/>
    <w:rsid w:val="00BC2533"/>
    <w:rsid w:val="00BC47A7"/>
    <w:rsid w:val="00BC7C65"/>
    <w:rsid w:val="00BC7FCC"/>
    <w:rsid w:val="00BD2994"/>
    <w:rsid w:val="00BD7391"/>
    <w:rsid w:val="00BE316E"/>
    <w:rsid w:val="00BE45A2"/>
    <w:rsid w:val="00BF352D"/>
    <w:rsid w:val="00BF3D23"/>
    <w:rsid w:val="00BF619C"/>
    <w:rsid w:val="00BF67D1"/>
    <w:rsid w:val="00BF75EE"/>
    <w:rsid w:val="00C01A3C"/>
    <w:rsid w:val="00C0690A"/>
    <w:rsid w:val="00C11B12"/>
    <w:rsid w:val="00C12670"/>
    <w:rsid w:val="00C12F1B"/>
    <w:rsid w:val="00C13034"/>
    <w:rsid w:val="00C13D53"/>
    <w:rsid w:val="00C140D5"/>
    <w:rsid w:val="00C1486D"/>
    <w:rsid w:val="00C149C3"/>
    <w:rsid w:val="00C15814"/>
    <w:rsid w:val="00C15C52"/>
    <w:rsid w:val="00C220BB"/>
    <w:rsid w:val="00C22E8F"/>
    <w:rsid w:val="00C25DB5"/>
    <w:rsid w:val="00C30367"/>
    <w:rsid w:val="00C30DE4"/>
    <w:rsid w:val="00C3188D"/>
    <w:rsid w:val="00C337AA"/>
    <w:rsid w:val="00C34060"/>
    <w:rsid w:val="00C4193D"/>
    <w:rsid w:val="00C43962"/>
    <w:rsid w:val="00C44FA9"/>
    <w:rsid w:val="00C50D41"/>
    <w:rsid w:val="00C51074"/>
    <w:rsid w:val="00C511C7"/>
    <w:rsid w:val="00C60A1D"/>
    <w:rsid w:val="00C60D28"/>
    <w:rsid w:val="00C63764"/>
    <w:rsid w:val="00C644D0"/>
    <w:rsid w:val="00C708F7"/>
    <w:rsid w:val="00C717CC"/>
    <w:rsid w:val="00C7595A"/>
    <w:rsid w:val="00C76E89"/>
    <w:rsid w:val="00C77AEE"/>
    <w:rsid w:val="00C81255"/>
    <w:rsid w:val="00C8186C"/>
    <w:rsid w:val="00C82EA5"/>
    <w:rsid w:val="00C83AE4"/>
    <w:rsid w:val="00C84DB2"/>
    <w:rsid w:val="00C90400"/>
    <w:rsid w:val="00C92312"/>
    <w:rsid w:val="00C94925"/>
    <w:rsid w:val="00C95205"/>
    <w:rsid w:val="00CA083C"/>
    <w:rsid w:val="00CA1421"/>
    <w:rsid w:val="00CA1656"/>
    <w:rsid w:val="00CA2067"/>
    <w:rsid w:val="00CA431C"/>
    <w:rsid w:val="00CA5BC5"/>
    <w:rsid w:val="00CA7F12"/>
    <w:rsid w:val="00CB4543"/>
    <w:rsid w:val="00CB4C87"/>
    <w:rsid w:val="00CB5F24"/>
    <w:rsid w:val="00CC0CFA"/>
    <w:rsid w:val="00CC2272"/>
    <w:rsid w:val="00CC5BA0"/>
    <w:rsid w:val="00CC6CDF"/>
    <w:rsid w:val="00CD07CA"/>
    <w:rsid w:val="00CD1527"/>
    <w:rsid w:val="00CD26F1"/>
    <w:rsid w:val="00CD439E"/>
    <w:rsid w:val="00CD47F3"/>
    <w:rsid w:val="00CD4AD1"/>
    <w:rsid w:val="00CD5154"/>
    <w:rsid w:val="00CD54EF"/>
    <w:rsid w:val="00CE1C2E"/>
    <w:rsid w:val="00CE29A4"/>
    <w:rsid w:val="00CE3139"/>
    <w:rsid w:val="00CE4282"/>
    <w:rsid w:val="00CE5235"/>
    <w:rsid w:val="00CE54FE"/>
    <w:rsid w:val="00CF01F6"/>
    <w:rsid w:val="00CF5191"/>
    <w:rsid w:val="00CF52CF"/>
    <w:rsid w:val="00D0007E"/>
    <w:rsid w:val="00D00A02"/>
    <w:rsid w:val="00D027E9"/>
    <w:rsid w:val="00D03227"/>
    <w:rsid w:val="00D04181"/>
    <w:rsid w:val="00D04CC2"/>
    <w:rsid w:val="00D052AF"/>
    <w:rsid w:val="00D079A8"/>
    <w:rsid w:val="00D136CB"/>
    <w:rsid w:val="00D15501"/>
    <w:rsid w:val="00D20A5D"/>
    <w:rsid w:val="00D218B3"/>
    <w:rsid w:val="00D22599"/>
    <w:rsid w:val="00D22B1F"/>
    <w:rsid w:val="00D23E92"/>
    <w:rsid w:val="00D24846"/>
    <w:rsid w:val="00D269FC"/>
    <w:rsid w:val="00D370EB"/>
    <w:rsid w:val="00D4146F"/>
    <w:rsid w:val="00D46305"/>
    <w:rsid w:val="00D47A4F"/>
    <w:rsid w:val="00D50366"/>
    <w:rsid w:val="00D507B8"/>
    <w:rsid w:val="00D50C6C"/>
    <w:rsid w:val="00D517E0"/>
    <w:rsid w:val="00D518EE"/>
    <w:rsid w:val="00D518F2"/>
    <w:rsid w:val="00D52D85"/>
    <w:rsid w:val="00D55743"/>
    <w:rsid w:val="00D6035E"/>
    <w:rsid w:val="00D60BFC"/>
    <w:rsid w:val="00D61475"/>
    <w:rsid w:val="00D618CA"/>
    <w:rsid w:val="00D6394E"/>
    <w:rsid w:val="00D66001"/>
    <w:rsid w:val="00D73A4E"/>
    <w:rsid w:val="00D74C05"/>
    <w:rsid w:val="00D76800"/>
    <w:rsid w:val="00D9163A"/>
    <w:rsid w:val="00D947D7"/>
    <w:rsid w:val="00D94AAD"/>
    <w:rsid w:val="00D9670B"/>
    <w:rsid w:val="00DA3DB1"/>
    <w:rsid w:val="00DA4615"/>
    <w:rsid w:val="00DB172A"/>
    <w:rsid w:val="00DB2107"/>
    <w:rsid w:val="00DB24C9"/>
    <w:rsid w:val="00DB4164"/>
    <w:rsid w:val="00DB653A"/>
    <w:rsid w:val="00DB7542"/>
    <w:rsid w:val="00DB76C3"/>
    <w:rsid w:val="00DC113E"/>
    <w:rsid w:val="00DC3284"/>
    <w:rsid w:val="00DC600A"/>
    <w:rsid w:val="00DC6FBF"/>
    <w:rsid w:val="00DC72E0"/>
    <w:rsid w:val="00DD12EB"/>
    <w:rsid w:val="00DD7090"/>
    <w:rsid w:val="00DE0250"/>
    <w:rsid w:val="00DE0685"/>
    <w:rsid w:val="00DE155C"/>
    <w:rsid w:val="00DE247D"/>
    <w:rsid w:val="00DE45C0"/>
    <w:rsid w:val="00DE5BE7"/>
    <w:rsid w:val="00DF2576"/>
    <w:rsid w:val="00DF3EB6"/>
    <w:rsid w:val="00DF6929"/>
    <w:rsid w:val="00DF7204"/>
    <w:rsid w:val="00DF7F9C"/>
    <w:rsid w:val="00E05762"/>
    <w:rsid w:val="00E0648B"/>
    <w:rsid w:val="00E15E23"/>
    <w:rsid w:val="00E16400"/>
    <w:rsid w:val="00E16AC8"/>
    <w:rsid w:val="00E1725C"/>
    <w:rsid w:val="00E23EAB"/>
    <w:rsid w:val="00E25B3A"/>
    <w:rsid w:val="00E3025A"/>
    <w:rsid w:val="00E37373"/>
    <w:rsid w:val="00E3786D"/>
    <w:rsid w:val="00E37B09"/>
    <w:rsid w:val="00E37CDF"/>
    <w:rsid w:val="00E4320D"/>
    <w:rsid w:val="00E44B66"/>
    <w:rsid w:val="00E45A09"/>
    <w:rsid w:val="00E45AC5"/>
    <w:rsid w:val="00E475DE"/>
    <w:rsid w:val="00E475ED"/>
    <w:rsid w:val="00E47C69"/>
    <w:rsid w:val="00E54B8C"/>
    <w:rsid w:val="00E55C2F"/>
    <w:rsid w:val="00E6563C"/>
    <w:rsid w:val="00E6573B"/>
    <w:rsid w:val="00E71330"/>
    <w:rsid w:val="00E737BD"/>
    <w:rsid w:val="00E739E2"/>
    <w:rsid w:val="00E741DD"/>
    <w:rsid w:val="00E7485E"/>
    <w:rsid w:val="00E762C5"/>
    <w:rsid w:val="00E77FA8"/>
    <w:rsid w:val="00E818B3"/>
    <w:rsid w:val="00E86BA1"/>
    <w:rsid w:val="00E87402"/>
    <w:rsid w:val="00E87DF2"/>
    <w:rsid w:val="00E87E49"/>
    <w:rsid w:val="00E90EB0"/>
    <w:rsid w:val="00E92151"/>
    <w:rsid w:val="00E940D5"/>
    <w:rsid w:val="00E967DA"/>
    <w:rsid w:val="00E96F11"/>
    <w:rsid w:val="00E97578"/>
    <w:rsid w:val="00EA3217"/>
    <w:rsid w:val="00EA4A0E"/>
    <w:rsid w:val="00EA5040"/>
    <w:rsid w:val="00EB0D0A"/>
    <w:rsid w:val="00EB1E33"/>
    <w:rsid w:val="00EB20BF"/>
    <w:rsid w:val="00EB600D"/>
    <w:rsid w:val="00EC0E8B"/>
    <w:rsid w:val="00EC1251"/>
    <w:rsid w:val="00EC1B0D"/>
    <w:rsid w:val="00EC25E7"/>
    <w:rsid w:val="00EC5D2C"/>
    <w:rsid w:val="00EC6B1B"/>
    <w:rsid w:val="00ED0B1B"/>
    <w:rsid w:val="00ED28F4"/>
    <w:rsid w:val="00ED32E7"/>
    <w:rsid w:val="00ED4577"/>
    <w:rsid w:val="00ED6B9C"/>
    <w:rsid w:val="00ED6D05"/>
    <w:rsid w:val="00ED71BE"/>
    <w:rsid w:val="00EE0873"/>
    <w:rsid w:val="00EE1F0C"/>
    <w:rsid w:val="00EE2B15"/>
    <w:rsid w:val="00EE2C2B"/>
    <w:rsid w:val="00EE4EEC"/>
    <w:rsid w:val="00EE5F3D"/>
    <w:rsid w:val="00EE7B86"/>
    <w:rsid w:val="00EF3449"/>
    <w:rsid w:val="00EF41F2"/>
    <w:rsid w:val="00EF42BE"/>
    <w:rsid w:val="00EF5A60"/>
    <w:rsid w:val="00F0014C"/>
    <w:rsid w:val="00F00CC6"/>
    <w:rsid w:val="00F01DA7"/>
    <w:rsid w:val="00F04041"/>
    <w:rsid w:val="00F07A11"/>
    <w:rsid w:val="00F07F00"/>
    <w:rsid w:val="00F13B1C"/>
    <w:rsid w:val="00F147AA"/>
    <w:rsid w:val="00F21006"/>
    <w:rsid w:val="00F21A09"/>
    <w:rsid w:val="00F23165"/>
    <w:rsid w:val="00F267D9"/>
    <w:rsid w:val="00F27CC1"/>
    <w:rsid w:val="00F32462"/>
    <w:rsid w:val="00F32619"/>
    <w:rsid w:val="00F33F49"/>
    <w:rsid w:val="00F35A02"/>
    <w:rsid w:val="00F45E4E"/>
    <w:rsid w:val="00F45E79"/>
    <w:rsid w:val="00F460D8"/>
    <w:rsid w:val="00F47D41"/>
    <w:rsid w:val="00F47E88"/>
    <w:rsid w:val="00F52C59"/>
    <w:rsid w:val="00F533A2"/>
    <w:rsid w:val="00F533EF"/>
    <w:rsid w:val="00F535D8"/>
    <w:rsid w:val="00F6306B"/>
    <w:rsid w:val="00F647BF"/>
    <w:rsid w:val="00F647F5"/>
    <w:rsid w:val="00F64841"/>
    <w:rsid w:val="00F64A89"/>
    <w:rsid w:val="00F66BA6"/>
    <w:rsid w:val="00F70CE7"/>
    <w:rsid w:val="00F70FCC"/>
    <w:rsid w:val="00F715A0"/>
    <w:rsid w:val="00F7478A"/>
    <w:rsid w:val="00F75509"/>
    <w:rsid w:val="00F75A7B"/>
    <w:rsid w:val="00F76D7B"/>
    <w:rsid w:val="00F80126"/>
    <w:rsid w:val="00F8075E"/>
    <w:rsid w:val="00F80897"/>
    <w:rsid w:val="00F8184B"/>
    <w:rsid w:val="00F81B21"/>
    <w:rsid w:val="00F81BE9"/>
    <w:rsid w:val="00F82141"/>
    <w:rsid w:val="00F91713"/>
    <w:rsid w:val="00F93356"/>
    <w:rsid w:val="00F94F98"/>
    <w:rsid w:val="00FA2EE3"/>
    <w:rsid w:val="00FA6527"/>
    <w:rsid w:val="00FA7B3D"/>
    <w:rsid w:val="00FA7E95"/>
    <w:rsid w:val="00FB18A0"/>
    <w:rsid w:val="00FB2D4A"/>
    <w:rsid w:val="00FB7099"/>
    <w:rsid w:val="00FC27DB"/>
    <w:rsid w:val="00FC42BE"/>
    <w:rsid w:val="00FC4E23"/>
    <w:rsid w:val="00FC4FAA"/>
    <w:rsid w:val="00FC6484"/>
    <w:rsid w:val="00FC7A98"/>
    <w:rsid w:val="00FD0A19"/>
    <w:rsid w:val="00FE258A"/>
    <w:rsid w:val="00FE3418"/>
    <w:rsid w:val="00FE3F2C"/>
    <w:rsid w:val="00FE6CB5"/>
    <w:rsid w:val="00FF19B3"/>
    <w:rsid w:val="00FF3FB9"/>
    <w:rsid w:val="00FF7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5EA8"/>
  <w15:docId w15:val="{AA00C3EE-A40F-4A51-9FEF-CD6E86F2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F11"/>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C30DE4"/>
    <w:rPr>
      <w:color w:val="605E5C"/>
      <w:shd w:val="clear" w:color="auto" w:fill="E1DFDD"/>
    </w:rPr>
  </w:style>
  <w:style w:type="character" w:customStyle="1" w:styleId="ls18">
    <w:name w:val="ls18"/>
    <w:basedOn w:val="DefaultParagraphFont"/>
    <w:rsid w:val="00A82D5C"/>
  </w:style>
  <w:style w:type="character" w:customStyle="1" w:styleId="ls10">
    <w:name w:val="ls10"/>
    <w:basedOn w:val="DefaultParagraphFont"/>
    <w:rsid w:val="00A82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75727">
      <w:bodyDiv w:val="1"/>
      <w:marLeft w:val="0"/>
      <w:marRight w:val="0"/>
      <w:marTop w:val="0"/>
      <w:marBottom w:val="0"/>
      <w:divBdr>
        <w:top w:val="none" w:sz="0" w:space="0" w:color="auto"/>
        <w:left w:val="none" w:sz="0" w:space="0" w:color="auto"/>
        <w:bottom w:val="none" w:sz="0" w:space="0" w:color="auto"/>
        <w:right w:val="none" w:sz="0" w:space="0" w:color="auto"/>
      </w:divBdr>
      <w:divsChild>
        <w:div w:id="1945917807">
          <w:marLeft w:val="0"/>
          <w:marRight w:val="0"/>
          <w:marTop w:val="0"/>
          <w:marBottom w:val="0"/>
          <w:divBdr>
            <w:top w:val="none" w:sz="0" w:space="0" w:color="auto"/>
            <w:left w:val="none" w:sz="0" w:space="0" w:color="auto"/>
            <w:bottom w:val="none" w:sz="0" w:space="0" w:color="auto"/>
            <w:right w:val="none" w:sz="0" w:space="0" w:color="auto"/>
          </w:divBdr>
          <w:divsChild>
            <w:div w:id="766970984">
              <w:marLeft w:val="0"/>
              <w:marRight w:val="0"/>
              <w:marTop w:val="0"/>
              <w:marBottom w:val="0"/>
              <w:divBdr>
                <w:top w:val="none" w:sz="0" w:space="0" w:color="auto"/>
                <w:left w:val="none" w:sz="0" w:space="0" w:color="auto"/>
                <w:bottom w:val="none" w:sz="0" w:space="0" w:color="auto"/>
                <w:right w:val="none" w:sz="0" w:space="0" w:color="auto"/>
              </w:divBdr>
              <w:divsChild>
                <w:div w:id="209196188">
                  <w:marLeft w:val="0"/>
                  <w:marRight w:val="0"/>
                  <w:marTop w:val="0"/>
                  <w:marBottom w:val="0"/>
                  <w:divBdr>
                    <w:top w:val="none" w:sz="0" w:space="0" w:color="auto"/>
                    <w:left w:val="none" w:sz="0" w:space="0" w:color="auto"/>
                    <w:bottom w:val="none" w:sz="0" w:space="0" w:color="auto"/>
                    <w:right w:val="none" w:sz="0" w:space="0" w:color="auto"/>
                  </w:divBdr>
                  <w:divsChild>
                    <w:div w:id="994070274">
                      <w:marLeft w:val="0"/>
                      <w:marRight w:val="0"/>
                      <w:marTop w:val="120"/>
                      <w:marBottom w:val="240"/>
                      <w:divBdr>
                        <w:top w:val="none" w:sz="0" w:space="0" w:color="auto"/>
                        <w:left w:val="none" w:sz="0" w:space="0" w:color="auto"/>
                        <w:bottom w:val="none" w:sz="0" w:space="0" w:color="auto"/>
                        <w:right w:val="none" w:sz="0" w:space="0" w:color="auto"/>
                      </w:divBdr>
                      <w:divsChild>
                        <w:div w:id="1748728869">
                          <w:marLeft w:val="0"/>
                          <w:marRight w:val="0"/>
                          <w:marTop w:val="72"/>
                          <w:marBottom w:val="0"/>
                          <w:divBdr>
                            <w:top w:val="none" w:sz="0" w:space="0" w:color="auto"/>
                            <w:left w:val="none" w:sz="0" w:space="0" w:color="auto"/>
                            <w:bottom w:val="none" w:sz="0" w:space="0" w:color="auto"/>
                            <w:right w:val="none" w:sz="0" w:space="0" w:color="auto"/>
                          </w:divBdr>
                        </w:div>
                        <w:div w:id="660504404">
                          <w:marLeft w:val="0"/>
                          <w:marRight w:val="0"/>
                          <w:marTop w:val="0"/>
                          <w:marBottom w:val="0"/>
                          <w:divBdr>
                            <w:top w:val="none" w:sz="0" w:space="0" w:color="auto"/>
                            <w:left w:val="none" w:sz="0" w:space="0" w:color="auto"/>
                            <w:bottom w:val="none" w:sz="0" w:space="0" w:color="auto"/>
                            <w:right w:val="none" w:sz="0" w:space="0" w:color="auto"/>
                          </w:divBdr>
                          <w:divsChild>
                            <w:div w:id="1319963773">
                              <w:marLeft w:val="0"/>
                              <w:marRight w:val="0"/>
                              <w:marTop w:val="0"/>
                              <w:marBottom w:val="0"/>
                              <w:divBdr>
                                <w:top w:val="none" w:sz="0" w:space="0" w:color="auto"/>
                                <w:left w:val="none" w:sz="0" w:space="0" w:color="auto"/>
                                <w:bottom w:val="none" w:sz="0" w:space="0" w:color="auto"/>
                                <w:right w:val="none" w:sz="0" w:space="0" w:color="auto"/>
                              </w:divBdr>
                            </w:div>
                          </w:divsChild>
                        </w:div>
                        <w:div w:id="1719817847">
                          <w:marLeft w:val="0"/>
                          <w:marRight w:val="0"/>
                          <w:marTop w:val="0"/>
                          <w:marBottom w:val="0"/>
                          <w:divBdr>
                            <w:top w:val="none" w:sz="0" w:space="0" w:color="auto"/>
                            <w:left w:val="none" w:sz="0" w:space="0" w:color="auto"/>
                            <w:bottom w:val="none" w:sz="0" w:space="0" w:color="auto"/>
                            <w:right w:val="none" w:sz="0" w:space="0" w:color="auto"/>
                          </w:divBdr>
                          <w:divsChild>
                            <w:div w:id="156941324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686840">
          <w:marLeft w:val="0"/>
          <w:marRight w:val="0"/>
          <w:marTop w:val="0"/>
          <w:marBottom w:val="0"/>
          <w:divBdr>
            <w:top w:val="none" w:sz="0" w:space="0" w:color="auto"/>
            <w:left w:val="none" w:sz="0" w:space="0" w:color="auto"/>
            <w:bottom w:val="none" w:sz="0" w:space="0" w:color="auto"/>
            <w:right w:val="none" w:sz="0" w:space="0" w:color="auto"/>
          </w:divBdr>
          <w:divsChild>
            <w:div w:id="279454801">
              <w:marLeft w:val="0"/>
              <w:marRight w:val="0"/>
              <w:marTop w:val="0"/>
              <w:marBottom w:val="0"/>
              <w:divBdr>
                <w:top w:val="none" w:sz="0" w:space="0" w:color="auto"/>
                <w:left w:val="none" w:sz="0" w:space="0" w:color="auto"/>
                <w:bottom w:val="none" w:sz="0" w:space="0" w:color="auto"/>
                <w:right w:val="none" w:sz="0" w:space="0" w:color="auto"/>
              </w:divBdr>
              <w:divsChild>
                <w:div w:id="744650360">
                  <w:marLeft w:val="0"/>
                  <w:marRight w:val="0"/>
                  <w:marTop w:val="0"/>
                  <w:marBottom w:val="0"/>
                  <w:divBdr>
                    <w:top w:val="none" w:sz="0" w:space="0" w:color="auto"/>
                    <w:left w:val="none" w:sz="0" w:space="0" w:color="auto"/>
                    <w:bottom w:val="none" w:sz="0" w:space="0" w:color="auto"/>
                    <w:right w:val="none" w:sz="0" w:space="0" w:color="auto"/>
                  </w:divBdr>
                  <w:divsChild>
                    <w:div w:id="41444467">
                      <w:marLeft w:val="0"/>
                      <w:marRight w:val="0"/>
                      <w:marTop w:val="0"/>
                      <w:marBottom w:val="0"/>
                      <w:divBdr>
                        <w:top w:val="none" w:sz="0" w:space="0" w:color="auto"/>
                        <w:left w:val="none" w:sz="0" w:space="0" w:color="auto"/>
                        <w:bottom w:val="none" w:sz="0" w:space="0" w:color="auto"/>
                        <w:right w:val="none" w:sz="0" w:space="0" w:color="auto"/>
                      </w:divBdr>
                      <w:divsChild>
                        <w:div w:id="1688629659">
                          <w:marLeft w:val="0"/>
                          <w:marRight w:val="0"/>
                          <w:marTop w:val="0"/>
                          <w:marBottom w:val="0"/>
                          <w:divBdr>
                            <w:top w:val="none" w:sz="0" w:space="0" w:color="auto"/>
                            <w:left w:val="none" w:sz="0" w:space="0" w:color="auto"/>
                            <w:bottom w:val="none" w:sz="0" w:space="0" w:color="auto"/>
                            <w:right w:val="none" w:sz="0" w:space="0" w:color="auto"/>
                          </w:divBdr>
                          <w:divsChild>
                            <w:div w:id="1060592392">
                              <w:marLeft w:val="0"/>
                              <w:marRight w:val="0"/>
                              <w:marTop w:val="0"/>
                              <w:marBottom w:val="0"/>
                              <w:divBdr>
                                <w:top w:val="none" w:sz="0" w:space="0" w:color="auto"/>
                                <w:left w:val="none" w:sz="0" w:space="0" w:color="auto"/>
                                <w:bottom w:val="none" w:sz="0" w:space="0" w:color="auto"/>
                                <w:right w:val="none" w:sz="0" w:space="0" w:color="auto"/>
                              </w:divBdr>
                              <w:divsChild>
                                <w:div w:id="689375771">
                                  <w:marLeft w:val="0"/>
                                  <w:marRight w:val="0"/>
                                  <w:marTop w:val="0"/>
                                  <w:marBottom w:val="0"/>
                                  <w:divBdr>
                                    <w:top w:val="none" w:sz="0" w:space="0" w:color="auto"/>
                                    <w:left w:val="none" w:sz="0" w:space="0" w:color="auto"/>
                                    <w:bottom w:val="none" w:sz="0" w:space="0" w:color="auto"/>
                                    <w:right w:val="none" w:sz="0" w:space="0" w:color="auto"/>
                                  </w:divBdr>
                                  <w:divsChild>
                                    <w:div w:id="312491210">
                                      <w:marLeft w:val="0"/>
                                      <w:marRight w:val="0"/>
                                      <w:marTop w:val="0"/>
                                      <w:marBottom w:val="0"/>
                                      <w:divBdr>
                                        <w:top w:val="none" w:sz="0" w:space="0" w:color="auto"/>
                                        <w:left w:val="none" w:sz="0" w:space="0" w:color="auto"/>
                                        <w:bottom w:val="none" w:sz="0" w:space="0" w:color="auto"/>
                                        <w:right w:val="none" w:sz="0" w:space="0" w:color="auto"/>
                                      </w:divBdr>
                                      <w:divsChild>
                                        <w:div w:id="2837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932676">
      <w:bodyDiv w:val="1"/>
      <w:marLeft w:val="0"/>
      <w:marRight w:val="0"/>
      <w:marTop w:val="0"/>
      <w:marBottom w:val="0"/>
      <w:divBdr>
        <w:top w:val="none" w:sz="0" w:space="0" w:color="auto"/>
        <w:left w:val="none" w:sz="0" w:space="0" w:color="auto"/>
        <w:bottom w:val="none" w:sz="0" w:space="0" w:color="auto"/>
        <w:right w:val="none" w:sz="0" w:space="0" w:color="auto"/>
      </w:divBdr>
      <w:divsChild>
        <w:div w:id="1014069000">
          <w:marLeft w:val="0"/>
          <w:marRight w:val="0"/>
          <w:marTop w:val="0"/>
          <w:marBottom w:val="0"/>
          <w:divBdr>
            <w:top w:val="none" w:sz="0" w:space="0" w:color="auto"/>
            <w:left w:val="none" w:sz="0" w:space="0" w:color="auto"/>
            <w:bottom w:val="none" w:sz="0" w:space="0" w:color="auto"/>
            <w:right w:val="none" w:sz="0" w:space="0" w:color="auto"/>
          </w:divBdr>
          <w:divsChild>
            <w:div w:id="2038433642">
              <w:marLeft w:val="0"/>
              <w:marRight w:val="0"/>
              <w:marTop w:val="0"/>
              <w:marBottom w:val="75"/>
              <w:divBdr>
                <w:top w:val="none" w:sz="0" w:space="0" w:color="auto"/>
                <w:left w:val="none" w:sz="0" w:space="0" w:color="auto"/>
                <w:bottom w:val="none" w:sz="0" w:space="0" w:color="auto"/>
                <w:right w:val="none" w:sz="0" w:space="0" w:color="auto"/>
              </w:divBdr>
            </w:div>
            <w:div w:id="1150251527">
              <w:marLeft w:val="0"/>
              <w:marRight w:val="0"/>
              <w:marTop w:val="0"/>
              <w:marBottom w:val="75"/>
              <w:divBdr>
                <w:top w:val="none" w:sz="0" w:space="0" w:color="auto"/>
                <w:left w:val="none" w:sz="0" w:space="0" w:color="auto"/>
                <w:bottom w:val="none" w:sz="0" w:space="0" w:color="auto"/>
                <w:right w:val="none" w:sz="0" w:space="0" w:color="auto"/>
              </w:divBdr>
            </w:div>
            <w:div w:id="732194738">
              <w:marLeft w:val="0"/>
              <w:marRight w:val="0"/>
              <w:marTop w:val="0"/>
              <w:marBottom w:val="75"/>
              <w:divBdr>
                <w:top w:val="none" w:sz="0" w:space="0" w:color="auto"/>
                <w:left w:val="none" w:sz="0" w:space="0" w:color="auto"/>
                <w:bottom w:val="none" w:sz="0" w:space="0" w:color="auto"/>
                <w:right w:val="none" w:sz="0" w:space="0" w:color="auto"/>
              </w:divBdr>
            </w:div>
          </w:divsChild>
        </w:div>
        <w:div w:id="329143687">
          <w:marLeft w:val="0"/>
          <w:marRight w:val="0"/>
          <w:marTop w:val="150"/>
          <w:marBottom w:val="150"/>
          <w:divBdr>
            <w:top w:val="none" w:sz="0" w:space="0" w:color="auto"/>
            <w:left w:val="none" w:sz="0" w:space="0" w:color="auto"/>
            <w:bottom w:val="none" w:sz="0" w:space="0" w:color="auto"/>
            <w:right w:val="none" w:sz="0" w:space="0" w:color="auto"/>
          </w:divBdr>
        </w:div>
        <w:div w:id="1005744443">
          <w:marLeft w:val="-300"/>
          <w:marRight w:val="0"/>
          <w:marTop w:val="0"/>
          <w:marBottom w:val="150"/>
          <w:divBdr>
            <w:top w:val="none" w:sz="0" w:space="0" w:color="auto"/>
            <w:left w:val="none" w:sz="0" w:space="0" w:color="auto"/>
            <w:bottom w:val="none" w:sz="0" w:space="0" w:color="auto"/>
            <w:right w:val="none" w:sz="0" w:space="0" w:color="auto"/>
          </w:divBdr>
          <w:divsChild>
            <w:div w:id="55979765">
              <w:marLeft w:val="0"/>
              <w:marRight w:val="0"/>
              <w:marTop w:val="0"/>
              <w:marBottom w:val="0"/>
              <w:divBdr>
                <w:top w:val="none" w:sz="0" w:space="0" w:color="auto"/>
                <w:left w:val="none" w:sz="0" w:space="0" w:color="auto"/>
                <w:bottom w:val="none" w:sz="0" w:space="0" w:color="auto"/>
                <w:right w:val="none" w:sz="0" w:space="0" w:color="auto"/>
              </w:divBdr>
              <w:divsChild>
                <w:div w:id="1710448887">
                  <w:marLeft w:val="0"/>
                  <w:marRight w:val="0"/>
                  <w:marTop w:val="0"/>
                  <w:marBottom w:val="0"/>
                  <w:divBdr>
                    <w:top w:val="none" w:sz="0" w:space="0" w:color="auto"/>
                    <w:left w:val="none" w:sz="0" w:space="0" w:color="auto"/>
                    <w:bottom w:val="none" w:sz="0" w:space="0" w:color="auto"/>
                    <w:right w:val="none" w:sz="0" w:space="0" w:color="auto"/>
                  </w:divBdr>
                  <w:divsChild>
                    <w:div w:id="280185363">
                      <w:marLeft w:val="0"/>
                      <w:marRight w:val="0"/>
                      <w:marTop w:val="0"/>
                      <w:marBottom w:val="0"/>
                      <w:divBdr>
                        <w:top w:val="none" w:sz="0" w:space="0" w:color="auto"/>
                        <w:left w:val="none" w:sz="0" w:space="0" w:color="auto"/>
                        <w:bottom w:val="none" w:sz="0" w:space="0" w:color="auto"/>
                        <w:right w:val="none" w:sz="0" w:space="0" w:color="auto"/>
                      </w:divBdr>
                      <w:divsChild>
                        <w:div w:id="321348001">
                          <w:marLeft w:val="0"/>
                          <w:marRight w:val="0"/>
                          <w:marTop w:val="0"/>
                          <w:marBottom w:val="0"/>
                          <w:divBdr>
                            <w:top w:val="none" w:sz="0" w:space="0" w:color="auto"/>
                            <w:left w:val="none" w:sz="0" w:space="0" w:color="auto"/>
                            <w:bottom w:val="none" w:sz="0" w:space="0" w:color="auto"/>
                            <w:right w:val="none" w:sz="0" w:space="0" w:color="auto"/>
                          </w:divBdr>
                          <w:divsChild>
                            <w:div w:id="1229532314">
                              <w:marLeft w:val="-150"/>
                              <w:marRight w:val="0"/>
                              <w:marTop w:val="0"/>
                              <w:marBottom w:val="0"/>
                              <w:divBdr>
                                <w:top w:val="none" w:sz="0" w:space="0" w:color="auto"/>
                                <w:left w:val="none" w:sz="0" w:space="0" w:color="auto"/>
                                <w:bottom w:val="none" w:sz="0" w:space="0" w:color="auto"/>
                                <w:right w:val="none" w:sz="0" w:space="0" w:color="auto"/>
                              </w:divBdr>
                              <w:divsChild>
                                <w:div w:id="1107114434">
                                  <w:marLeft w:val="0"/>
                                  <w:marRight w:val="0"/>
                                  <w:marTop w:val="0"/>
                                  <w:marBottom w:val="0"/>
                                  <w:divBdr>
                                    <w:top w:val="none" w:sz="0" w:space="0" w:color="auto"/>
                                    <w:left w:val="none" w:sz="0" w:space="0" w:color="auto"/>
                                    <w:bottom w:val="none" w:sz="0" w:space="0" w:color="auto"/>
                                    <w:right w:val="none" w:sz="0" w:space="0" w:color="auto"/>
                                  </w:divBdr>
                                </w:div>
                                <w:div w:id="1111557572">
                                  <w:marLeft w:val="0"/>
                                  <w:marRight w:val="0"/>
                                  <w:marTop w:val="0"/>
                                  <w:marBottom w:val="0"/>
                                  <w:divBdr>
                                    <w:top w:val="none" w:sz="0" w:space="0" w:color="auto"/>
                                    <w:left w:val="none" w:sz="0" w:space="0" w:color="auto"/>
                                    <w:bottom w:val="none" w:sz="0" w:space="0" w:color="auto"/>
                                    <w:right w:val="none" w:sz="0" w:space="0" w:color="auto"/>
                                  </w:divBdr>
                                  <w:divsChild>
                                    <w:div w:id="784888561">
                                      <w:marLeft w:val="0"/>
                                      <w:marRight w:val="0"/>
                                      <w:marTop w:val="0"/>
                                      <w:marBottom w:val="0"/>
                                      <w:divBdr>
                                        <w:top w:val="none" w:sz="0" w:space="0" w:color="auto"/>
                                        <w:left w:val="none" w:sz="0" w:space="0" w:color="auto"/>
                                        <w:bottom w:val="none" w:sz="0" w:space="0" w:color="auto"/>
                                        <w:right w:val="none" w:sz="0" w:space="0" w:color="auto"/>
                                      </w:divBdr>
                                      <w:divsChild>
                                        <w:div w:id="516701670">
                                          <w:marLeft w:val="0"/>
                                          <w:marRight w:val="0"/>
                                          <w:marTop w:val="0"/>
                                          <w:marBottom w:val="0"/>
                                          <w:divBdr>
                                            <w:top w:val="none" w:sz="0" w:space="0" w:color="auto"/>
                                            <w:left w:val="none" w:sz="0" w:space="0" w:color="auto"/>
                                            <w:bottom w:val="none" w:sz="0" w:space="0" w:color="auto"/>
                                            <w:right w:val="none" w:sz="0" w:space="0" w:color="auto"/>
                                          </w:divBdr>
                                          <w:divsChild>
                                            <w:div w:id="1094744163">
                                              <w:marLeft w:val="0"/>
                                              <w:marRight w:val="0"/>
                                              <w:marTop w:val="0"/>
                                              <w:marBottom w:val="0"/>
                                              <w:divBdr>
                                                <w:top w:val="none" w:sz="0" w:space="0" w:color="auto"/>
                                                <w:left w:val="none" w:sz="0" w:space="0" w:color="auto"/>
                                                <w:bottom w:val="none" w:sz="0" w:space="0" w:color="auto"/>
                                                <w:right w:val="none" w:sz="0" w:space="0" w:color="auto"/>
                                              </w:divBdr>
                                              <w:divsChild>
                                                <w:div w:id="1532844590">
                                                  <w:marLeft w:val="0"/>
                                                  <w:marRight w:val="0"/>
                                                  <w:marTop w:val="0"/>
                                                  <w:marBottom w:val="0"/>
                                                  <w:divBdr>
                                                    <w:top w:val="none" w:sz="0" w:space="0" w:color="auto"/>
                                                    <w:left w:val="none" w:sz="0" w:space="0" w:color="auto"/>
                                                    <w:bottom w:val="none" w:sz="0" w:space="0" w:color="auto"/>
                                                    <w:right w:val="none" w:sz="0" w:space="0" w:color="auto"/>
                                                  </w:divBdr>
                                                  <w:divsChild>
                                                    <w:div w:id="15669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048501">
              <w:marLeft w:val="0"/>
              <w:marRight w:val="0"/>
              <w:marTop w:val="0"/>
              <w:marBottom w:val="0"/>
              <w:divBdr>
                <w:top w:val="none" w:sz="0" w:space="0" w:color="auto"/>
                <w:left w:val="none" w:sz="0" w:space="0" w:color="auto"/>
                <w:bottom w:val="none" w:sz="0" w:space="0" w:color="auto"/>
                <w:right w:val="none" w:sz="0" w:space="0" w:color="auto"/>
              </w:divBdr>
              <w:divsChild>
                <w:div w:id="1540623672">
                  <w:marLeft w:val="0"/>
                  <w:marRight w:val="0"/>
                  <w:marTop w:val="0"/>
                  <w:marBottom w:val="0"/>
                  <w:divBdr>
                    <w:top w:val="none" w:sz="0" w:space="0" w:color="auto"/>
                    <w:left w:val="none" w:sz="0" w:space="0" w:color="auto"/>
                    <w:bottom w:val="none" w:sz="0" w:space="0" w:color="auto"/>
                    <w:right w:val="none" w:sz="0" w:space="0" w:color="auto"/>
                  </w:divBdr>
                  <w:divsChild>
                    <w:div w:id="1793205847">
                      <w:marLeft w:val="0"/>
                      <w:marRight w:val="0"/>
                      <w:marTop w:val="0"/>
                      <w:marBottom w:val="0"/>
                      <w:divBdr>
                        <w:top w:val="none" w:sz="0" w:space="0" w:color="auto"/>
                        <w:left w:val="none" w:sz="0" w:space="0" w:color="auto"/>
                        <w:bottom w:val="none" w:sz="0" w:space="0" w:color="auto"/>
                        <w:right w:val="none" w:sz="0" w:space="0" w:color="auto"/>
                      </w:divBdr>
                      <w:divsChild>
                        <w:div w:id="1599218970">
                          <w:marLeft w:val="0"/>
                          <w:marRight w:val="0"/>
                          <w:marTop w:val="0"/>
                          <w:marBottom w:val="0"/>
                          <w:divBdr>
                            <w:top w:val="none" w:sz="0" w:space="0" w:color="auto"/>
                            <w:left w:val="none" w:sz="0" w:space="0" w:color="auto"/>
                            <w:bottom w:val="none" w:sz="0" w:space="0" w:color="auto"/>
                            <w:right w:val="none" w:sz="0" w:space="0" w:color="auto"/>
                          </w:divBdr>
                          <w:divsChild>
                            <w:div w:id="1791389039">
                              <w:marLeft w:val="-150"/>
                              <w:marRight w:val="0"/>
                              <w:marTop w:val="0"/>
                              <w:marBottom w:val="0"/>
                              <w:divBdr>
                                <w:top w:val="none" w:sz="0" w:space="0" w:color="auto"/>
                                <w:left w:val="none" w:sz="0" w:space="0" w:color="auto"/>
                                <w:bottom w:val="none" w:sz="0" w:space="0" w:color="auto"/>
                                <w:right w:val="none" w:sz="0" w:space="0" w:color="auto"/>
                              </w:divBdr>
                              <w:divsChild>
                                <w:div w:id="181868937">
                                  <w:marLeft w:val="0"/>
                                  <w:marRight w:val="0"/>
                                  <w:marTop w:val="0"/>
                                  <w:marBottom w:val="0"/>
                                  <w:divBdr>
                                    <w:top w:val="none" w:sz="0" w:space="0" w:color="auto"/>
                                    <w:left w:val="none" w:sz="0" w:space="0" w:color="auto"/>
                                    <w:bottom w:val="none" w:sz="0" w:space="0" w:color="auto"/>
                                    <w:right w:val="none" w:sz="0" w:space="0" w:color="auto"/>
                                  </w:divBdr>
                                </w:div>
                                <w:div w:id="171648265">
                                  <w:marLeft w:val="0"/>
                                  <w:marRight w:val="0"/>
                                  <w:marTop w:val="0"/>
                                  <w:marBottom w:val="0"/>
                                  <w:divBdr>
                                    <w:top w:val="none" w:sz="0" w:space="0" w:color="auto"/>
                                    <w:left w:val="none" w:sz="0" w:space="0" w:color="auto"/>
                                    <w:bottom w:val="none" w:sz="0" w:space="0" w:color="auto"/>
                                    <w:right w:val="none" w:sz="0" w:space="0" w:color="auto"/>
                                  </w:divBdr>
                                  <w:divsChild>
                                    <w:div w:id="1815297809">
                                      <w:marLeft w:val="0"/>
                                      <w:marRight w:val="0"/>
                                      <w:marTop w:val="0"/>
                                      <w:marBottom w:val="0"/>
                                      <w:divBdr>
                                        <w:top w:val="none" w:sz="0" w:space="0" w:color="auto"/>
                                        <w:left w:val="none" w:sz="0" w:space="0" w:color="auto"/>
                                        <w:bottom w:val="none" w:sz="0" w:space="0" w:color="auto"/>
                                        <w:right w:val="none" w:sz="0" w:space="0" w:color="auto"/>
                                      </w:divBdr>
                                      <w:divsChild>
                                        <w:div w:id="872153544">
                                          <w:marLeft w:val="0"/>
                                          <w:marRight w:val="0"/>
                                          <w:marTop w:val="0"/>
                                          <w:marBottom w:val="0"/>
                                          <w:divBdr>
                                            <w:top w:val="none" w:sz="0" w:space="0" w:color="auto"/>
                                            <w:left w:val="none" w:sz="0" w:space="0" w:color="auto"/>
                                            <w:bottom w:val="none" w:sz="0" w:space="0" w:color="auto"/>
                                            <w:right w:val="none" w:sz="0" w:space="0" w:color="auto"/>
                                          </w:divBdr>
                                          <w:divsChild>
                                            <w:div w:id="732002447">
                                              <w:marLeft w:val="0"/>
                                              <w:marRight w:val="0"/>
                                              <w:marTop w:val="0"/>
                                              <w:marBottom w:val="0"/>
                                              <w:divBdr>
                                                <w:top w:val="none" w:sz="0" w:space="0" w:color="auto"/>
                                                <w:left w:val="none" w:sz="0" w:space="0" w:color="auto"/>
                                                <w:bottom w:val="none" w:sz="0" w:space="0" w:color="auto"/>
                                                <w:right w:val="none" w:sz="0" w:space="0" w:color="auto"/>
                                              </w:divBdr>
                                              <w:divsChild>
                                                <w:div w:id="1578249710">
                                                  <w:marLeft w:val="0"/>
                                                  <w:marRight w:val="0"/>
                                                  <w:marTop w:val="0"/>
                                                  <w:marBottom w:val="0"/>
                                                  <w:divBdr>
                                                    <w:top w:val="none" w:sz="0" w:space="0" w:color="auto"/>
                                                    <w:left w:val="none" w:sz="0" w:space="0" w:color="auto"/>
                                                    <w:bottom w:val="none" w:sz="0" w:space="0" w:color="auto"/>
                                                    <w:right w:val="none" w:sz="0" w:space="0" w:color="auto"/>
                                                  </w:divBdr>
                                                  <w:divsChild>
                                                    <w:div w:id="4322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8244756">
              <w:marLeft w:val="0"/>
              <w:marRight w:val="0"/>
              <w:marTop w:val="0"/>
              <w:marBottom w:val="0"/>
              <w:divBdr>
                <w:top w:val="none" w:sz="0" w:space="0" w:color="auto"/>
                <w:left w:val="none" w:sz="0" w:space="0" w:color="auto"/>
                <w:bottom w:val="none" w:sz="0" w:space="0" w:color="auto"/>
                <w:right w:val="none" w:sz="0" w:space="0" w:color="auto"/>
              </w:divBdr>
              <w:divsChild>
                <w:div w:id="402918333">
                  <w:marLeft w:val="0"/>
                  <w:marRight w:val="0"/>
                  <w:marTop w:val="0"/>
                  <w:marBottom w:val="0"/>
                  <w:divBdr>
                    <w:top w:val="none" w:sz="0" w:space="0" w:color="auto"/>
                    <w:left w:val="none" w:sz="0" w:space="0" w:color="auto"/>
                    <w:bottom w:val="none" w:sz="0" w:space="0" w:color="auto"/>
                    <w:right w:val="none" w:sz="0" w:space="0" w:color="auto"/>
                  </w:divBdr>
                  <w:divsChild>
                    <w:div w:id="2059469071">
                      <w:marLeft w:val="0"/>
                      <w:marRight w:val="0"/>
                      <w:marTop w:val="0"/>
                      <w:marBottom w:val="0"/>
                      <w:divBdr>
                        <w:top w:val="none" w:sz="0" w:space="0" w:color="auto"/>
                        <w:left w:val="none" w:sz="0" w:space="0" w:color="auto"/>
                        <w:bottom w:val="none" w:sz="0" w:space="0" w:color="auto"/>
                        <w:right w:val="none" w:sz="0" w:space="0" w:color="auto"/>
                      </w:divBdr>
                      <w:divsChild>
                        <w:div w:id="635448710">
                          <w:marLeft w:val="0"/>
                          <w:marRight w:val="0"/>
                          <w:marTop w:val="0"/>
                          <w:marBottom w:val="0"/>
                          <w:divBdr>
                            <w:top w:val="none" w:sz="0" w:space="0" w:color="auto"/>
                            <w:left w:val="none" w:sz="0" w:space="0" w:color="auto"/>
                            <w:bottom w:val="none" w:sz="0" w:space="0" w:color="auto"/>
                            <w:right w:val="none" w:sz="0" w:space="0" w:color="auto"/>
                          </w:divBdr>
                          <w:divsChild>
                            <w:div w:id="1434201709">
                              <w:marLeft w:val="-150"/>
                              <w:marRight w:val="0"/>
                              <w:marTop w:val="0"/>
                              <w:marBottom w:val="0"/>
                              <w:divBdr>
                                <w:top w:val="none" w:sz="0" w:space="0" w:color="auto"/>
                                <w:left w:val="none" w:sz="0" w:space="0" w:color="auto"/>
                                <w:bottom w:val="none" w:sz="0" w:space="0" w:color="auto"/>
                                <w:right w:val="none" w:sz="0" w:space="0" w:color="auto"/>
                              </w:divBdr>
                              <w:divsChild>
                                <w:div w:id="1626538656">
                                  <w:marLeft w:val="0"/>
                                  <w:marRight w:val="0"/>
                                  <w:marTop w:val="0"/>
                                  <w:marBottom w:val="0"/>
                                  <w:divBdr>
                                    <w:top w:val="none" w:sz="0" w:space="0" w:color="auto"/>
                                    <w:left w:val="none" w:sz="0" w:space="0" w:color="auto"/>
                                    <w:bottom w:val="none" w:sz="0" w:space="0" w:color="auto"/>
                                    <w:right w:val="none" w:sz="0" w:space="0" w:color="auto"/>
                                  </w:divBdr>
                                </w:div>
                                <w:div w:id="222953824">
                                  <w:marLeft w:val="0"/>
                                  <w:marRight w:val="0"/>
                                  <w:marTop w:val="0"/>
                                  <w:marBottom w:val="0"/>
                                  <w:divBdr>
                                    <w:top w:val="none" w:sz="0" w:space="0" w:color="auto"/>
                                    <w:left w:val="none" w:sz="0" w:space="0" w:color="auto"/>
                                    <w:bottom w:val="none" w:sz="0" w:space="0" w:color="auto"/>
                                    <w:right w:val="none" w:sz="0" w:space="0" w:color="auto"/>
                                  </w:divBdr>
                                  <w:divsChild>
                                    <w:div w:id="1321469249">
                                      <w:marLeft w:val="0"/>
                                      <w:marRight w:val="0"/>
                                      <w:marTop w:val="0"/>
                                      <w:marBottom w:val="0"/>
                                      <w:divBdr>
                                        <w:top w:val="none" w:sz="0" w:space="0" w:color="auto"/>
                                        <w:left w:val="none" w:sz="0" w:space="0" w:color="auto"/>
                                        <w:bottom w:val="none" w:sz="0" w:space="0" w:color="auto"/>
                                        <w:right w:val="none" w:sz="0" w:space="0" w:color="auto"/>
                                      </w:divBdr>
                                      <w:divsChild>
                                        <w:div w:id="1335062131">
                                          <w:marLeft w:val="0"/>
                                          <w:marRight w:val="0"/>
                                          <w:marTop w:val="0"/>
                                          <w:marBottom w:val="0"/>
                                          <w:divBdr>
                                            <w:top w:val="none" w:sz="0" w:space="0" w:color="auto"/>
                                            <w:left w:val="none" w:sz="0" w:space="0" w:color="auto"/>
                                            <w:bottom w:val="none" w:sz="0" w:space="0" w:color="auto"/>
                                            <w:right w:val="none" w:sz="0" w:space="0" w:color="auto"/>
                                          </w:divBdr>
                                          <w:divsChild>
                                            <w:div w:id="542597289">
                                              <w:marLeft w:val="0"/>
                                              <w:marRight w:val="0"/>
                                              <w:marTop w:val="0"/>
                                              <w:marBottom w:val="0"/>
                                              <w:divBdr>
                                                <w:top w:val="none" w:sz="0" w:space="0" w:color="auto"/>
                                                <w:left w:val="none" w:sz="0" w:space="0" w:color="auto"/>
                                                <w:bottom w:val="none" w:sz="0" w:space="0" w:color="auto"/>
                                                <w:right w:val="none" w:sz="0" w:space="0" w:color="auto"/>
                                              </w:divBdr>
                                              <w:divsChild>
                                                <w:div w:id="1012487758">
                                                  <w:marLeft w:val="0"/>
                                                  <w:marRight w:val="0"/>
                                                  <w:marTop w:val="0"/>
                                                  <w:marBottom w:val="0"/>
                                                  <w:divBdr>
                                                    <w:top w:val="none" w:sz="0" w:space="0" w:color="auto"/>
                                                    <w:left w:val="none" w:sz="0" w:space="0" w:color="auto"/>
                                                    <w:bottom w:val="none" w:sz="0" w:space="0" w:color="auto"/>
                                                    <w:right w:val="none" w:sz="0" w:space="0" w:color="auto"/>
                                                  </w:divBdr>
                                                  <w:divsChild>
                                                    <w:div w:id="1111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2330587">
              <w:marLeft w:val="0"/>
              <w:marRight w:val="0"/>
              <w:marTop w:val="0"/>
              <w:marBottom w:val="0"/>
              <w:divBdr>
                <w:top w:val="none" w:sz="0" w:space="0" w:color="auto"/>
                <w:left w:val="none" w:sz="0" w:space="0" w:color="auto"/>
                <w:bottom w:val="none" w:sz="0" w:space="0" w:color="auto"/>
                <w:right w:val="none" w:sz="0" w:space="0" w:color="auto"/>
              </w:divBdr>
              <w:divsChild>
                <w:div w:id="2139882014">
                  <w:marLeft w:val="0"/>
                  <w:marRight w:val="0"/>
                  <w:marTop w:val="0"/>
                  <w:marBottom w:val="0"/>
                  <w:divBdr>
                    <w:top w:val="none" w:sz="0" w:space="0" w:color="auto"/>
                    <w:left w:val="none" w:sz="0" w:space="0" w:color="auto"/>
                    <w:bottom w:val="none" w:sz="0" w:space="0" w:color="auto"/>
                    <w:right w:val="none" w:sz="0" w:space="0" w:color="auto"/>
                  </w:divBdr>
                  <w:divsChild>
                    <w:div w:id="748384214">
                      <w:marLeft w:val="0"/>
                      <w:marRight w:val="0"/>
                      <w:marTop w:val="0"/>
                      <w:marBottom w:val="0"/>
                      <w:divBdr>
                        <w:top w:val="none" w:sz="0" w:space="0" w:color="auto"/>
                        <w:left w:val="none" w:sz="0" w:space="0" w:color="auto"/>
                        <w:bottom w:val="none" w:sz="0" w:space="0" w:color="auto"/>
                        <w:right w:val="none" w:sz="0" w:space="0" w:color="auto"/>
                      </w:divBdr>
                      <w:divsChild>
                        <w:div w:id="1024480123">
                          <w:marLeft w:val="0"/>
                          <w:marRight w:val="0"/>
                          <w:marTop w:val="0"/>
                          <w:marBottom w:val="0"/>
                          <w:divBdr>
                            <w:top w:val="none" w:sz="0" w:space="0" w:color="auto"/>
                            <w:left w:val="none" w:sz="0" w:space="0" w:color="auto"/>
                            <w:bottom w:val="none" w:sz="0" w:space="0" w:color="auto"/>
                            <w:right w:val="none" w:sz="0" w:space="0" w:color="auto"/>
                          </w:divBdr>
                          <w:divsChild>
                            <w:div w:id="1175926336">
                              <w:marLeft w:val="-150"/>
                              <w:marRight w:val="0"/>
                              <w:marTop w:val="0"/>
                              <w:marBottom w:val="0"/>
                              <w:divBdr>
                                <w:top w:val="none" w:sz="0" w:space="0" w:color="auto"/>
                                <w:left w:val="none" w:sz="0" w:space="0" w:color="auto"/>
                                <w:bottom w:val="none" w:sz="0" w:space="0" w:color="auto"/>
                                <w:right w:val="none" w:sz="0" w:space="0" w:color="auto"/>
                              </w:divBdr>
                              <w:divsChild>
                                <w:div w:id="1643146840">
                                  <w:marLeft w:val="0"/>
                                  <w:marRight w:val="0"/>
                                  <w:marTop w:val="0"/>
                                  <w:marBottom w:val="0"/>
                                  <w:divBdr>
                                    <w:top w:val="none" w:sz="0" w:space="0" w:color="auto"/>
                                    <w:left w:val="none" w:sz="0" w:space="0" w:color="auto"/>
                                    <w:bottom w:val="none" w:sz="0" w:space="0" w:color="auto"/>
                                    <w:right w:val="none" w:sz="0" w:space="0" w:color="auto"/>
                                  </w:divBdr>
                                  <w:divsChild>
                                    <w:div w:id="1293093431">
                                      <w:marLeft w:val="0"/>
                                      <w:marRight w:val="0"/>
                                      <w:marTop w:val="0"/>
                                      <w:marBottom w:val="0"/>
                                      <w:divBdr>
                                        <w:top w:val="none" w:sz="0" w:space="0" w:color="auto"/>
                                        <w:left w:val="none" w:sz="0" w:space="0" w:color="auto"/>
                                        <w:bottom w:val="none" w:sz="0" w:space="0" w:color="auto"/>
                                        <w:right w:val="none" w:sz="0" w:space="0" w:color="auto"/>
                                      </w:divBdr>
                                      <w:divsChild>
                                        <w:div w:id="1372418808">
                                          <w:marLeft w:val="0"/>
                                          <w:marRight w:val="0"/>
                                          <w:marTop w:val="0"/>
                                          <w:marBottom w:val="0"/>
                                          <w:divBdr>
                                            <w:top w:val="none" w:sz="0" w:space="0" w:color="auto"/>
                                            <w:left w:val="none" w:sz="0" w:space="0" w:color="auto"/>
                                            <w:bottom w:val="none" w:sz="0" w:space="0" w:color="auto"/>
                                            <w:right w:val="none" w:sz="0" w:space="0" w:color="auto"/>
                                          </w:divBdr>
                                          <w:divsChild>
                                            <w:div w:id="1568147268">
                                              <w:marLeft w:val="0"/>
                                              <w:marRight w:val="0"/>
                                              <w:marTop w:val="0"/>
                                              <w:marBottom w:val="0"/>
                                              <w:divBdr>
                                                <w:top w:val="none" w:sz="0" w:space="0" w:color="auto"/>
                                                <w:left w:val="none" w:sz="0" w:space="0" w:color="auto"/>
                                                <w:bottom w:val="none" w:sz="0" w:space="0" w:color="auto"/>
                                                <w:right w:val="none" w:sz="0" w:space="0" w:color="auto"/>
                                              </w:divBdr>
                                              <w:divsChild>
                                                <w:div w:id="16880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6103351">
      <w:bodyDiv w:val="1"/>
      <w:marLeft w:val="0"/>
      <w:marRight w:val="0"/>
      <w:marTop w:val="0"/>
      <w:marBottom w:val="0"/>
      <w:divBdr>
        <w:top w:val="none" w:sz="0" w:space="0" w:color="auto"/>
        <w:left w:val="none" w:sz="0" w:space="0" w:color="auto"/>
        <w:bottom w:val="none" w:sz="0" w:space="0" w:color="auto"/>
        <w:right w:val="none" w:sz="0" w:space="0" w:color="auto"/>
      </w:divBdr>
      <w:divsChild>
        <w:div w:id="540478366">
          <w:marLeft w:val="0"/>
          <w:marRight w:val="0"/>
          <w:marTop w:val="0"/>
          <w:marBottom w:val="0"/>
          <w:divBdr>
            <w:top w:val="none" w:sz="0" w:space="0" w:color="auto"/>
            <w:left w:val="none" w:sz="0" w:space="0" w:color="auto"/>
            <w:bottom w:val="none" w:sz="0" w:space="0" w:color="auto"/>
            <w:right w:val="none" w:sz="0" w:space="0" w:color="auto"/>
          </w:divBdr>
          <w:divsChild>
            <w:div w:id="1850024029">
              <w:marLeft w:val="0"/>
              <w:marRight w:val="0"/>
              <w:marTop w:val="0"/>
              <w:marBottom w:val="0"/>
              <w:divBdr>
                <w:top w:val="none" w:sz="0" w:space="0" w:color="auto"/>
                <w:left w:val="none" w:sz="0" w:space="0" w:color="auto"/>
                <w:bottom w:val="none" w:sz="0" w:space="0" w:color="auto"/>
                <w:right w:val="none" w:sz="0" w:space="0" w:color="auto"/>
              </w:divBdr>
              <w:divsChild>
                <w:div w:id="1093890252">
                  <w:marLeft w:val="-150"/>
                  <w:marRight w:val="0"/>
                  <w:marTop w:val="0"/>
                  <w:marBottom w:val="0"/>
                  <w:divBdr>
                    <w:top w:val="none" w:sz="0" w:space="0" w:color="auto"/>
                    <w:left w:val="none" w:sz="0" w:space="0" w:color="auto"/>
                    <w:bottom w:val="none" w:sz="0" w:space="0" w:color="auto"/>
                    <w:right w:val="none" w:sz="0" w:space="0" w:color="auto"/>
                  </w:divBdr>
                  <w:divsChild>
                    <w:div w:id="2057773123">
                      <w:marLeft w:val="0"/>
                      <w:marRight w:val="0"/>
                      <w:marTop w:val="0"/>
                      <w:marBottom w:val="0"/>
                      <w:divBdr>
                        <w:top w:val="none" w:sz="0" w:space="0" w:color="auto"/>
                        <w:left w:val="none" w:sz="0" w:space="0" w:color="auto"/>
                        <w:bottom w:val="none" w:sz="0" w:space="0" w:color="auto"/>
                        <w:right w:val="none" w:sz="0" w:space="0" w:color="auto"/>
                      </w:divBdr>
                      <w:divsChild>
                        <w:div w:id="49424303">
                          <w:marLeft w:val="0"/>
                          <w:marRight w:val="0"/>
                          <w:marTop w:val="0"/>
                          <w:marBottom w:val="0"/>
                          <w:divBdr>
                            <w:top w:val="none" w:sz="0" w:space="0" w:color="auto"/>
                            <w:left w:val="none" w:sz="0" w:space="0" w:color="auto"/>
                            <w:bottom w:val="none" w:sz="0" w:space="0" w:color="auto"/>
                            <w:right w:val="none" w:sz="0" w:space="0" w:color="auto"/>
                          </w:divBdr>
                          <w:divsChild>
                            <w:div w:id="630790169">
                              <w:marLeft w:val="0"/>
                              <w:marRight w:val="0"/>
                              <w:marTop w:val="0"/>
                              <w:marBottom w:val="0"/>
                              <w:divBdr>
                                <w:top w:val="none" w:sz="0" w:space="0" w:color="auto"/>
                                <w:left w:val="none" w:sz="0" w:space="0" w:color="auto"/>
                                <w:bottom w:val="none" w:sz="0" w:space="0" w:color="auto"/>
                                <w:right w:val="none" w:sz="0" w:space="0" w:color="auto"/>
                              </w:divBdr>
                              <w:divsChild>
                                <w:div w:id="1166550073">
                                  <w:marLeft w:val="0"/>
                                  <w:marRight w:val="0"/>
                                  <w:marTop w:val="0"/>
                                  <w:marBottom w:val="0"/>
                                  <w:divBdr>
                                    <w:top w:val="none" w:sz="0" w:space="0" w:color="auto"/>
                                    <w:left w:val="none" w:sz="0" w:space="0" w:color="auto"/>
                                    <w:bottom w:val="none" w:sz="0" w:space="0" w:color="auto"/>
                                    <w:right w:val="none" w:sz="0" w:space="0" w:color="auto"/>
                                  </w:divBdr>
                                  <w:divsChild>
                                    <w:div w:id="1531720736">
                                      <w:marLeft w:val="0"/>
                                      <w:marRight w:val="0"/>
                                      <w:marTop w:val="0"/>
                                      <w:marBottom w:val="0"/>
                                      <w:divBdr>
                                        <w:top w:val="none" w:sz="0" w:space="0" w:color="auto"/>
                                        <w:left w:val="none" w:sz="0" w:space="0" w:color="auto"/>
                                        <w:bottom w:val="none" w:sz="0" w:space="0" w:color="auto"/>
                                        <w:right w:val="none" w:sz="0" w:space="0" w:color="auto"/>
                                      </w:divBdr>
                                      <w:divsChild>
                                        <w:div w:id="7549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905246">
          <w:marLeft w:val="0"/>
          <w:marRight w:val="0"/>
          <w:marTop w:val="0"/>
          <w:marBottom w:val="0"/>
          <w:divBdr>
            <w:top w:val="none" w:sz="0" w:space="0" w:color="auto"/>
            <w:left w:val="none" w:sz="0" w:space="0" w:color="auto"/>
            <w:bottom w:val="none" w:sz="0" w:space="0" w:color="auto"/>
            <w:right w:val="none" w:sz="0" w:space="0" w:color="auto"/>
          </w:divBdr>
          <w:divsChild>
            <w:div w:id="1436513981">
              <w:marLeft w:val="0"/>
              <w:marRight w:val="0"/>
              <w:marTop w:val="0"/>
              <w:marBottom w:val="0"/>
              <w:divBdr>
                <w:top w:val="none" w:sz="0" w:space="0" w:color="auto"/>
                <w:left w:val="none" w:sz="0" w:space="0" w:color="auto"/>
                <w:bottom w:val="none" w:sz="0" w:space="0" w:color="auto"/>
                <w:right w:val="none" w:sz="0" w:space="0" w:color="auto"/>
              </w:divBdr>
              <w:divsChild>
                <w:div w:id="1100174728">
                  <w:marLeft w:val="-150"/>
                  <w:marRight w:val="0"/>
                  <w:marTop w:val="0"/>
                  <w:marBottom w:val="0"/>
                  <w:divBdr>
                    <w:top w:val="none" w:sz="0" w:space="0" w:color="auto"/>
                    <w:left w:val="none" w:sz="0" w:space="0" w:color="auto"/>
                    <w:bottom w:val="none" w:sz="0" w:space="0" w:color="auto"/>
                    <w:right w:val="none" w:sz="0" w:space="0" w:color="auto"/>
                  </w:divBdr>
                  <w:divsChild>
                    <w:div w:id="721173685">
                      <w:marLeft w:val="0"/>
                      <w:marRight w:val="0"/>
                      <w:marTop w:val="0"/>
                      <w:marBottom w:val="0"/>
                      <w:divBdr>
                        <w:top w:val="none" w:sz="0" w:space="0" w:color="auto"/>
                        <w:left w:val="none" w:sz="0" w:space="0" w:color="auto"/>
                        <w:bottom w:val="none" w:sz="0" w:space="0" w:color="auto"/>
                        <w:right w:val="none" w:sz="0" w:space="0" w:color="auto"/>
                      </w:divBdr>
                    </w:div>
                    <w:div w:id="1527015780">
                      <w:marLeft w:val="0"/>
                      <w:marRight w:val="0"/>
                      <w:marTop w:val="0"/>
                      <w:marBottom w:val="0"/>
                      <w:divBdr>
                        <w:top w:val="none" w:sz="0" w:space="0" w:color="auto"/>
                        <w:left w:val="none" w:sz="0" w:space="0" w:color="auto"/>
                        <w:bottom w:val="none" w:sz="0" w:space="0" w:color="auto"/>
                        <w:right w:val="none" w:sz="0" w:space="0" w:color="auto"/>
                      </w:divBdr>
                      <w:divsChild>
                        <w:div w:id="130364939">
                          <w:marLeft w:val="0"/>
                          <w:marRight w:val="0"/>
                          <w:marTop w:val="0"/>
                          <w:marBottom w:val="0"/>
                          <w:divBdr>
                            <w:top w:val="none" w:sz="0" w:space="0" w:color="auto"/>
                            <w:left w:val="none" w:sz="0" w:space="0" w:color="auto"/>
                            <w:bottom w:val="none" w:sz="0" w:space="0" w:color="auto"/>
                            <w:right w:val="none" w:sz="0" w:space="0" w:color="auto"/>
                          </w:divBdr>
                          <w:divsChild>
                            <w:div w:id="74667244">
                              <w:marLeft w:val="0"/>
                              <w:marRight w:val="0"/>
                              <w:marTop w:val="0"/>
                              <w:marBottom w:val="0"/>
                              <w:divBdr>
                                <w:top w:val="none" w:sz="0" w:space="0" w:color="auto"/>
                                <w:left w:val="none" w:sz="0" w:space="0" w:color="auto"/>
                                <w:bottom w:val="none" w:sz="0" w:space="0" w:color="auto"/>
                                <w:right w:val="none" w:sz="0" w:space="0" w:color="auto"/>
                              </w:divBdr>
                              <w:divsChild>
                                <w:div w:id="207685556">
                                  <w:marLeft w:val="0"/>
                                  <w:marRight w:val="0"/>
                                  <w:marTop w:val="0"/>
                                  <w:marBottom w:val="0"/>
                                  <w:divBdr>
                                    <w:top w:val="none" w:sz="0" w:space="0" w:color="auto"/>
                                    <w:left w:val="none" w:sz="0" w:space="0" w:color="auto"/>
                                    <w:bottom w:val="none" w:sz="0" w:space="0" w:color="auto"/>
                                    <w:right w:val="none" w:sz="0" w:space="0" w:color="auto"/>
                                  </w:divBdr>
                                  <w:divsChild>
                                    <w:div w:id="180703104">
                                      <w:marLeft w:val="0"/>
                                      <w:marRight w:val="0"/>
                                      <w:marTop w:val="0"/>
                                      <w:marBottom w:val="0"/>
                                      <w:divBdr>
                                        <w:top w:val="none" w:sz="0" w:space="0" w:color="auto"/>
                                        <w:left w:val="none" w:sz="0" w:space="0" w:color="auto"/>
                                        <w:bottom w:val="none" w:sz="0" w:space="0" w:color="auto"/>
                                        <w:right w:val="none" w:sz="0" w:space="0" w:color="auto"/>
                                      </w:divBdr>
                                      <w:divsChild>
                                        <w:div w:id="666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368364">
          <w:marLeft w:val="0"/>
          <w:marRight w:val="0"/>
          <w:marTop w:val="0"/>
          <w:marBottom w:val="0"/>
          <w:divBdr>
            <w:top w:val="none" w:sz="0" w:space="0" w:color="auto"/>
            <w:left w:val="none" w:sz="0" w:space="0" w:color="auto"/>
            <w:bottom w:val="none" w:sz="0" w:space="0" w:color="auto"/>
            <w:right w:val="none" w:sz="0" w:space="0" w:color="auto"/>
          </w:divBdr>
          <w:divsChild>
            <w:div w:id="153762825">
              <w:marLeft w:val="0"/>
              <w:marRight w:val="0"/>
              <w:marTop w:val="0"/>
              <w:marBottom w:val="0"/>
              <w:divBdr>
                <w:top w:val="none" w:sz="0" w:space="0" w:color="auto"/>
                <w:left w:val="none" w:sz="0" w:space="0" w:color="auto"/>
                <w:bottom w:val="none" w:sz="0" w:space="0" w:color="auto"/>
                <w:right w:val="none" w:sz="0" w:space="0" w:color="auto"/>
              </w:divBdr>
              <w:divsChild>
                <w:div w:id="779689523">
                  <w:marLeft w:val="-150"/>
                  <w:marRight w:val="0"/>
                  <w:marTop w:val="0"/>
                  <w:marBottom w:val="0"/>
                  <w:divBdr>
                    <w:top w:val="none" w:sz="0" w:space="0" w:color="auto"/>
                    <w:left w:val="none" w:sz="0" w:space="0" w:color="auto"/>
                    <w:bottom w:val="none" w:sz="0" w:space="0" w:color="auto"/>
                    <w:right w:val="none" w:sz="0" w:space="0" w:color="auto"/>
                  </w:divBdr>
                  <w:divsChild>
                    <w:div w:id="1932932110">
                      <w:marLeft w:val="0"/>
                      <w:marRight w:val="0"/>
                      <w:marTop w:val="0"/>
                      <w:marBottom w:val="0"/>
                      <w:divBdr>
                        <w:top w:val="none" w:sz="0" w:space="0" w:color="auto"/>
                        <w:left w:val="none" w:sz="0" w:space="0" w:color="auto"/>
                        <w:bottom w:val="none" w:sz="0" w:space="0" w:color="auto"/>
                        <w:right w:val="none" w:sz="0" w:space="0" w:color="auto"/>
                      </w:divBdr>
                    </w:div>
                    <w:div w:id="483664599">
                      <w:marLeft w:val="0"/>
                      <w:marRight w:val="0"/>
                      <w:marTop w:val="0"/>
                      <w:marBottom w:val="0"/>
                      <w:divBdr>
                        <w:top w:val="none" w:sz="0" w:space="0" w:color="auto"/>
                        <w:left w:val="none" w:sz="0" w:space="0" w:color="auto"/>
                        <w:bottom w:val="none" w:sz="0" w:space="0" w:color="auto"/>
                        <w:right w:val="none" w:sz="0" w:space="0" w:color="auto"/>
                      </w:divBdr>
                      <w:divsChild>
                        <w:div w:id="1733767869">
                          <w:marLeft w:val="0"/>
                          <w:marRight w:val="0"/>
                          <w:marTop w:val="0"/>
                          <w:marBottom w:val="0"/>
                          <w:divBdr>
                            <w:top w:val="none" w:sz="0" w:space="0" w:color="auto"/>
                            <w:left w:val="none" w:sz="0" w:space="0" w:color="auto"/>
                            <w:bottom w:val="none" w:sz="0" w:space="0" w:color="auto"/>
                            <w:right w:val="none" w:sz="0" w:space="0" w:color="auto"/>
                          </w:divBdr>
                          <w:divsChild>
                            <w:div w:id="918055029">
                              <w:marLeft w:val="0"/>
                              <w:marRight w:val="0"/>
                              <w:marTop w:val="0"/>
                              <w:marBottom w:val="0"/>
                              <w:divBdr>
                                <w:top w:val="none" w:sz="0" w:space="0" w:color="auto"/>
                                <w:left w:val="none" w:sz="0" w:space="0" w:color="auto"/>
                                <w:bottom w:val="none" w:sz="0" w:space="0" w:color="auto"/>
                                <w:right w:val="none" w:sz="0" w:space="0" w:color="auto"/>
                              </w:divBdr>
                              <w:divsChild>
                                <w:div w:id="1515848322">
                                  <w:marLeft w:val="0"/>
                                  <w:marRight w:val="0"/>
                                  <w:marTop w:val="0"/>
                                  <w:marBottom w:val="0"/>
                                  <w:divBdr>
                                    <w:top w:val="none" w:sz="0" w:space="0" w:color="auto"/>
                                    <w:left w:val="none" w:sz="0" w:space="0" w:color="auto"/>
                                    <w:bottom w:val="none" w:sz="0" w:space="0" w:color="auto"/>
                                    <w:right w:val="none" w:sz="0" w:space="0" w:color="auto"/>
                                  </w:divBdr>
                                  <w:divsChild>
                                    <w:div w:id="309788978">
                                      <w:marLeft w:val="0"/>
                                      <w:marRight w:val="0"/>
                                      <w:marTop w:val="0"/>
                                      <w:marBottom w:val="0"/>
                                      <w:divBdr>
                                        <w:top w:val="none" w:sz="0" w:space="0" w:color="auto"/>
                                        <w:left w:val="none" w:sz="0" w:space="0" w:color="auto"/>
                                        <w:bottom w:val="none" w:sz="0" w:space="0" w:color="auto"/>
                                        <w:right w:val="none" w:sz="0" w:space="0" w:color="auto"/>
                                      </w:divBdr>
                                      <w:divsChild>
                                        <w:div w:id="4503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058719">
      <w:bodyDiv w:val="1"/>
      <w:marLeft w:val="0"/>
      <w:marRight w:val="0"/>
      <w:marTop w:val="0"/>
      <w:marBottom w:val="0"/>
      <w:divBdr>
        <w:top w:val="none" w:sz="0" w:space="0" w:color="auto"/>
        <w:left w:val="none" w:sz="0" w:space="0" w:color="auto"/>
        <w:bottom w:val="none" w:sz="0" w:space="0" w:color="auto"/>
        <w:right w:val="none" w:sz="0" w:space="0" w:color="auto"/>
      </w:divBdr>
    </w:div>
    <w:div w:id="756024958">
      <w:bodyDiv w:val="1"/>
      <w:marLeft w:val="0"/>
      <w:marRight w:val="0"/>
      <w:marTop w:val="0"/>
      <w:marBottom w:val="0"/>
      <w:divBdr>
        <w:top w:val="none" w:sz="0" w:space="0" w:color="auto"/>
        <w:left w:val="none" w:sz="0" w:space="0" w:color="auto"/>
        <w:bottom w:val="none" w:sz="0" w:space="0" w:color="auto"/>
        <w:right w:val="none" w:sz="0" w:space="0" w:color="auto"/>
      </w:divBdr>
    </w:div>
    <w:div w:id="914358784">
      <w:bodyDiv w:val="1"/>
      <w:marLeft w:val="0"/>
      <w:marRight w:val="0"/>
      <w:marTop w:val="0"/>
      <w:marBottom w:val="0"/>
      <w:divBdr>
        <w:top w:val="none" w:sz="0" w:space="0" w:color="auto"/>
        <w:left w:val="none" w:sz="0" w:space="0" w:color="auto"/>
        <w:bottom w:val="none" w:sz="0" w:space="0" w:color="auto"/>
        <w:right w:val="none" w:sz="0" w:space="0" w:color="auto"/>
      </w:divBdr>
    </w:div>
    <w:div w:id="996570873">
      <w:bodyDiv w:val="1"/>
      <w:marLeft w:val="0"/>
      <w:marRight w:val="0"/>
      <w:marTop w:val="0"/>
      <w:marBottom w:val="0"/>
      <w:divBdr>
        <w:top w:val="none" w:sz="0" w:space="0" w:color="auto"/>
        <w:left w:val="none" w:sz="0" w:space="0" w:color="auto"/>
        <w:bottom w:val="none" w:sz="0" w:space="0" w:color="auto"/>
        <w:right w:val="none" w:sz="0" w:space="0" w:color="auto"/>
      </w:divBdr>
    </w:div>
    <w:div w:id="1043745700">
      <w:bodyDiv w:val="1"/>
      <w:marLeft w:val="0"/>
      <w:marRight w:val="0"/>
      <w:marTop w:val="0"/>
      <w:marBottom w:val="0"/>
      <w:divBdr>
        <w:top w:val="none" w:sz="0" w:space="0" w:color="auto"/>
        <w:left w:val="none" w:sz="0" w:space="0" w:color="auto"/>
        <w:bottom w:val="none" w:sz="0" w:space="0" w:color="auto"/>
        <w:right w:val="none" w:sz="0" w:space="0" w:color="auto"/>
      </w:divBdr>
    </w:div>
    <w:div w:id="1220478921">
      <w:bodyDiv w:val="1"/>
      <w:marLeft w:val="0"/>
      <w:marRight w:val="0"/>
      <w:marTop w:val="0"/>
      <w:marBottom w:val="0"/>
      <w:divBdr>
        <w:top w:val="none" w:sz="0" w:space="0" w:color="auto"/>
        <w:left w:val="none" w:sz="0" w:space="0" w:color="auto"/>
        <w:bottom w:val="none" w:sz="0" w:space="0" w:color="auto"/>
        <w:right w:val="none" w:sz="0" w:space="0" w:color="auto"/>
      </w:divBdr>
      <w:divsChild>
        <w:div w:id="310839664">
          <w:marLeft w:val="0"/>
          <w:marRight w:val="0"/>
          <w:marTop w:val="0"/>
          <w:marBottom w:val="0"/>
          <w:divBdr>
            <w:top w:val="none" w:sz="0" w:space="0" w:color="auto"/>
            <w:left w:val="none" w:sz="0" w:space="0" w:color="auto"/>
            <w:bottom w:val="none" w:sz="0" w:space="0" w:color="auto"/>
            <w:right w:val="none" w:sz="0" w:space="0" w:color="auto"/>
          </w:divBdr>
          <w:divsChild>
            <w:div w:id="206921175">
              <w:marLeft w:val="0"/>
              <w:marRight w:val="0"/>
              <w:marTop w:val="0"/>
              <w:marBottom w:val="75"/>
              <w:divBdr>
                <w:top w:val="none" w:sz="0" w:space="0" w:color="auto"/>
                <w:left w:val="none" w:sz="0" w:space="0" w:color="auto"/>
                <w:bottom w:val="none" w:sz="0" w:space="0" w:color="auto"/>
                <w:right w:val="none" w:sz="0" w:space="0" w:color="auto"/>
              </w:divBdr>
            </w:div>
            <w:div w:id="418214198">
              <w:marLeft w:val="0"/>
              <w:marRight w:val="0"/>
              <w:marTop w:val="0"/>
              <w:marBottom w:val="75"/>
              <w:divBdr>
                <w:top w:val="none" w:sz="0" w:space="0" w:color="auto"/>
                <w:left w:val="none" w:sz="0" w:space="0" w:color="auto"/>
                <w:bottom w:val="none" w:sz="0" w:space="0" w:color="auto"/>
                <w:right w:val="none" w:sz="0" w:space="0" w:color="auto"/>
              </w:divBdr>
            </w:div>
            <w:div w:id="794328987">
              <w:marLeft w:val="0"/>
              <w:marRight w:val="0"/>
              <w:marTop w:val="0"/>
              <w:marBottom w:val="75"/>
              <w:divBdr>
                <w:top w:val="none" w:sz="0" w:space="0" w:color="auto"/>
                <w:left w:val="none" w:sz="0" w:space="0" w:color="auto"/>
                <w:bottom w:val="none" w:sz="0" w:space="0" w:color="auto"/>
                <w:right w:val="none" w:sz="0" w:space="0" w:color="auto"/>
              </w:divBdr>
            </w:div>
          </w:divsChild>
        </w:div>
        <w:div w:id="480851490">
          <w:marLeft w:val="0"/>
          <w:marRight w:val="0"/>
          <w:marTop w:val="150"/>
          <w:marBottom w:val="150"/>
          <w:divBdr>
            <w:top w:val="none" w:sz="0" w:space="0" w:color="auto"/>
            <w:left w:val="none" w:sz="0" w:space="0" w:color="auto"/>
            <w:bottom w:val="none" w:sz="0" w:space="0" w:color="auto"/>
            <w:right w:val="none" w:sz="0" w:space="0" w:color="auto"/>
          </w:divBdr>
        </w:div>
        <w:div w:id="1945726231">
          <w:marLeft w:val="-300"/>
          <w:marRight w:val="0"/>
          <w:marTop w:val="0"/>
          <w:marBottom w:val="150"/>
          <w:divBdr>
            <w:top w:val="none" w:sz="0" w:space="0" w:color="auto"/>
            <w:left w:val="none" w:sz="0" w:space="0" w:color="auto"/>
            <w:bottom w:val="none" w:sz="0" w:space="0" w:color="auto"/>
            <w:right w:val="none" w:sz="0" w:space="0" w:color="auto"/>
          </w:divBdr>
          <w:divsChild>
            <w:div w:id="1033578930">
              <w:marLeft w:val="0"/>
              <w:marRight w:val="0"/>
              <w:marTop w:val="0"/>
              <w:marBottom w:val="0"/>
              <w:divBdr>
                <w:top w:val="none" w:sz="0" w:space="0" w:color="auto"/>
                <w:left w:val="none" w:sz="0" w:space="0" w:color="auto"/>
                <w:bottom w:val="none" w:sz="0" w:space="0" w:color="auto"/>
                <w:right w:val="none" w:sz="0" w:space="0" w:color="auto"/>
              </w:divBdr>
              <w:divsChild>
                <w:div w:id="167795890">
                  <w:marLeft w:val="0"/>
                  <w:marRight w:val="0"/>
                  <w:marTop w:val="0"/>
                  <w:marBottom w:val="0"/>
                  <w:divBdr>
                    <w:top w:val="none" w:sz="0" w:space="0" w:color="auto"/>
                    <w:left w:val="none" w:sz="0" w:space="0" w:color="auto"/>
                    <w:bottom w:val="none" w:sz="0" w:space="0" w:color="auto"/>
                    <w:right w:val="none" w:sz="0" w:space="0" w:color="auto"/>
                  </w:divBdr>
                  <w:divsChild>
                    <w:div w:id="1536886121">
                      <w:marLeft w:val="0"/>
                      <w:marRight w:val="0"/>
                      <w:marTop w:val="0"/>
                      <w:marBottom w:val="0"/>
                      <w:divBdr>
                        <w:top w:val="none" w:sz="0" w:space="0" w:color="auto"/>
                        <w:left w:val="none" w:sz="0" w:space="0" w:color="auto"/>
                        <w:bottom w:val="none" w:sz="0" w:space="0" w:color="auto"/>
                        <w:right w:val="none" w:sz="0" w:space="0" w:color="auto"/>
                      </w:divBdr>
                      <w:divsChild>
                        <w:div w:id="1531870472">
                          <w:marLeft w:val="0"/>
                          <w:marRight w:val="0"/>
                          <w:marTop w:val="0"/>
                          <w:marBottom w:val="0"/>
                          <w:divBdr>
                            <w:top w:val="none" w:sz="0" w:space="0" w:color="auto"/>
                            <w:left w:val="none" w:sz="0" w:space="0" w:color="auto"/>
                            <w:bottom w:val="none" w:sz="0" w:space="0" w:color="auto"/>
                            <w:right w:val="none" w:sz="0" w:space="0" w:color="auto"/>
                          </w:divBdr>
                          <w:divsChild>
                            <w:div w:id="1515537885">
                              <w:marLeft w:val="-150"/>
                              <w:marRight w:val="0"/>
                              <w:marTop w:val="0"/>
                              <w:marBottom w:val="0"/>
                              <w:divBdr>
                                <w:top w:val="none" w:sz="0" w:space="0" w:color="auto"/>
                                <w:left w:val="none" w:sz="0" w:space="0" w:color="auto"/>
                                <w:bottom w:val="none" w:sz="0" w:space="0" w:color="auto"/>
                                <w:right w:val="none" w:sz="0" w:space="0" w:color="auto"/>
                              </w:divBdr>
                              <w:divsChild>
                                <w:div w:id="1539202625">
                                  <w:marLeft w:val="0"/>
                                  <w:marRight w:val="0"/>
                                  <w:marTop w:val="0"/>
                                  <w:marBottom w:val="0"/>
                                  <w:divBdr>
                                    <w:top w:val="none" w:sz="0" w:space="0" w:color="auto"/>
                                    <w:left w:val="none" w:sz="0" w:space="0" w:color="auto"/>
                                    <w:bottom w:val="none" w:sz="0" w:space="0" w:color="auto"/>
                                    <w:right w:val="none" w:sz="0" w:space="0" w:color="auto"/>
                                  </w:divBdr>
                                </w:div>
                                <w:div w:id="1128359515">
                                  <w:marLeft w:val="0"/>
                                  <w:marRight w:val="0"/>
                                  <w:marTop w:val="0"/>
                                  <w:marBottom w:val="0"/>
                                  <w:divBdr>
                                    <w:top w:val="none" w:sz="0" w:space="0" w:color="auto"/>
                                    <w:left w:val="none" w:sz="0" w:space="0" w:color="auto"/>
                                    <w:bottom w:val="none" w:sz="0" w:space="0" w:color="auto"/>
                                    <w:right w:val="none" w:sz="0" w:space="0" w:color="auto"/>
                                  </w:divBdr>
                                  <w:divsChild>
                                    <w:div w:id="181825999">
                                      <w:marLeft w:val="0"/>
                                      <w:marRight w:val="0"/>
                                      <w:marTop w:val="0"/>
                                      <w:marBottom w:val="0"/>
                                      <w:divBdr>
                                        <w:top w:val="none" w:sz="0" w:space="0" w:color="auto"/>
                                        <w:left w:val="none" w:sz="0" w:space="0" w:color="auto"/>
                                        <w:bottom w:val="none" w:sz="0" w:space="0" w:color="auto"/>
                                        <w:right w:val="none" w:sz="0" w:space="0" w:color="auto"/>
                                      </w:divBdr>
                                      <w:divsChild>
                                        <w:div w:id="2012874926">
                                          <w:marLeft w:val="0"/>
                                          <w:marRight w:val="0"/>
                                          <w:marTop w:val="0"/>
                                          <w:marBottom w:val="0"/>
                                          <w:divBdr>
                                            <w:top w:val="none" w:sz="0" w:space="0" w:color="auto"/>
                                            <w:left w:val="none" w:sz="0" w:space="0" w:color="auto"/>
                                            <w:bottom w:val="none" w:sz="0" w:space="0" w:color="auto"/>
                                            <w:right w:val="none" w:sz="0" w:space="0" w:color="auto"/>
                                          </w:divBdr>
                                          <w:divsChild>
                                            <w:div w:id="376390644">
                                              <w:marLeft w:val="0"/>
                                              <w:marRight w:val="0"/>
                                              <w:marTop w:val="0"/>
                                              <w:marBottom w:val="0"/>
                                              <w:divBdr>
                                                <w:top w:val="none" w:sz="0" w:space="0" w:color="auto"/>
                                                <w:left w:val="none" w:sz="0" w:space="0" w:color="auto"/>
                                                <w:bottom w:val="none" w:sz="0" w:space="0" w:color="auto"/>
                                                <w:right w:val="none" w:sz="0" w:space="0" w:color="auto"/>
                                              </w:divBdr>
                                              <w:divsChild>
                                                <w:div w:id="622619639">
                                                  <w:marLeft w:val="0"/>
                                                  <w:marRight w:val="0"/>
                                                  <w:marTop w:val="0"/>
                                                  <w:marBottom w:val="0"/>
                                                  <w:divBdr>
                                                    <w:top w:val="none" w:sz="0" w:space="0" w:color="auto"/>
                                                    <w:left w:val="none" w:sz="0" w:space="0" w:color="auto"/>
                                                    <w:bottom w:val="none" w:sz="0" w:space="0" w:color="auto"/>
                                                    <w:right w:val="none" w:sz="0" w:space="0" w:color="auto"/>
                                                  </w:divBdr>
                                                  <w:divsChild>
                                                    <w:div w:id="520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408421">
              <w:marLeft w:val="0"/>
              <w:marRight w:val="0"/>
              <w:marTop w:val="0"/>
              <w:marBottom w:val="0"/>
              <w:divBdr>
                <w:top w:val="none" w:sz="0" w:space="0" w:color="auto"/>
                <w:left w:val="none" w:sz="0" w:space="0" w:color="auto"/>
                <w:bottom w:val="none" w:sz="0" w:space="0" w:color="auto"/>
                <w:right w:val="none" w:sz="0" w:space="0" w:color="auto"/>
              </w:divBdr>
              <w:divsChild>
                <w:div w:id="2129154218">
                  <w:marLeft w:val="0"/>
                  <w:marRight w:val="0"/>
                  <w:marTop w:val="0"/>
                  <w:marBottom w:val="0"/>
                  <w:divBdr>
                    <w:top w:val="none" w:sz="0" w:space="0" w:color="auto"/>
                    <w:left w:val="none" w:sz="0" w:space="0" w:color="auto"/>
                    <w:bottom w:val="none" w:sz="0" w:space="0" w:color="auto"/>
                    <w:right w:val="none" w:sz="0" w:space="0" w:color="auto"/>
                  </w:divBdr>
                  <w:divsChild>
                    <w:div w:id="197623066">
                      <w:marLeft w:val="0"/>
                      <w:marRight w:val="0"/>
                      <w:marTop w:val="0"/>
                      <w:marBottom w:val="0"/>
                      <w:divBdr>
                        <w:top w:val="none" w:sz="0" w:space="0" w:color="auto"/>
                        <w:left w:val="none" w:sz="0" w:space="0" w:color="auto"/>
                        <w:bottom w:val="none" w:sz="0" w:space="0" w:color="auto"/>
                        <w:right w:val="none" w:sz="0" w:space="0" w:color="auto"/>
                      </w:divBdr>
                      <w:divsChild>
                        <w:div w:id="355086506">
                          <w:marLeft w:val="-150"/>
                          <w:marRight w:val="0"/>
                          <w:marTop w:val="0"/>
                          <w:marBottom w:val="0"/>
                          <w:divBdr>
                            <w:top w:val="none" w:sz="0" w:space="0" w:color="auto"/>
                            <w:left w:val="none" w:sz="0" w:space="0" w:color="auto"/>
                            <w:bottom w:val="none" w:sz="0" w:space="0" w:color="auto"/>
                            <w:right w:val="none" w:sz="0" w:space="0" w:color="auto"/>
                          </w:divBdr>
                          <w:divsChild>
                            <w:div w:id="954826534">
                              <w:marLeft w:val="0"/>
                              <w:marRight w:val="0"/>
                              <w:marTop w:val="0"/>
                              <w:marBottom w:val="0"/>
                              <w:divBdr>
                                <w:top w:val="none" w:sz="0" w:space="0" w:color="auto"/>
                                <w:left w:val="none" w:sz="0" w:space="0" w:color="auto"/>
                                <w:bottom w:val="none" w:sz="0" w:space="0" w:color="auto"/>
                                <w:right w:val="none" w:sz="0" w:space="0" w:color="auto"/>
                              </w:divBdr>
                            </w:div>
                            <w:div w:id="797408405">
                              <w:marLeft w:val="0"/>
                              <w:marRight w:val="0"/>
                              <w:marTop w:val="0"/>
                              <w:marBottom w:val="0"/>
                              <w:divBdr>
                                <w:top w:val="none" w:sz="0" w:space="0" w:color="auto"/>
                                <w:left w:val="none" w:sz="0" w:space="0" w:color="auto"/>
                                <w:bottom w:val="none" w:sz="0" w:space="0" w:color="auto"/>
                                <w:right w:val="none" w:sz="0" w:space="0" w:color="auto"/>
                              </w:divBdr>
                              <w:divsChild>
                                <w:div w:id="796603590">
                                  <w:marLeft w:val="0"/>
                                  <w:marRight w:val="0"/>
                                  <w:marTop w:val="0"/>
                                  <w:marBottom w:val="0"/>
                                  <w:divBdr>
                                    <w:top w:val="none" w:sz="0" w:space="0" w:color="auto"/>
                                    <w:left w:val="none" w:sz="0" w:space="0" w:color="auto"/>
                                    <w:bottom w:val="none" w:sz="0" w:space="0" w:color="auto"/>
                                    <w:right w:val="none" w:sz="0" w:space="0" w:color="auto"/>
                                  </w:divBdr>
                                  <w:divsChild>
                                    <w:div w:id="1524587477">
                                      <w:marLeft w:val="0"/>
                                      <w:marRight w:val="0"/>
                                      <w:marTop w:val="0"/>
                                      <w:marBottom w:val="0"/>
                                      <w:divBdr>
                                        <w:top w:val="none" w:sz="0" w:space="0" w:color="auto"/>
                                        <w:left w:val="none" w:sz="0" w:space="0" w:color="auto"/>
                                        <w:bottom w:val="none" w:sz="0" w:space="0" w:color="auto"/>
                                        <w:right w:val="none" w:sz="0" w:space="0" w:color="auto"/>
                                      </w:divBdr>
                                      <w:divsChild>
                                        <w:div w:id="1386298661">
                                          <w:marLeft w:val="0"/>
                                          <w:marRight w:val="0"/>
                                          <w:marTop w:val="0"/>
                                          <w:marBottom w:val="0"/>
                                          <w:divBdr>
                                            <w:top w:val="none" w:sz="0" w:space="0" w:color="auto"/>
                                            <w:left w:val="none" w:sz="0" w:space="0" w:color="auto"/>
                                            <w:bottom w:val="none" w:sz="0" w:space="0" w:color="auto"/>
                                            <w:right w:val="none" w:sz="0" w:space="0" w:color="auto"/>
                                          </w:divBdr>
                                          <w:divsChild>
                                            <w:div w:id="1650590962">
                                              <w:marLeft w:val="0"/>
                                              <w:marRight w:val="0"/>
                                              <w:marTop w:val="0"/>
                                              <w:marBottom w:val="0"/>
                                              <w:divBdr>
                                                <w:top w:val="none" w:sz="0" w:space="0" w:color="auto"/>
                                                <w:left w:val="none" w:sz="0" w:space="0" w:color="auto"/>
                                                <w:bottom w:val="none" w:sz="0" w:space="0" w:color="auto"/>
                                                <w:right w:val="none" w:sz="0" w:space="0" w:color="auto"/>
                                              </w:divBdr>
                                              <w:divsChild>
                                                <w:div w:id="19894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4596624">
      <w:bodyDiv w:val="1"/>
      <w:marLeft w:val="0"/>
      <w:marRight w:val="0"/>
      <w:marTop w:val="0"/>
      <w:marBottom w:val="0"/>
      <w:divBdr>
        <w:top w:val="none" w:sz="0" w:space="0" w:color="auto"/>
        <w:left w:val="none" w:sz="0" w:space="0" w:color="auto"/>
        <w:bottom w:val="none" w:sz="0" w:space="0" w:color="auto"/>
        <w:right w:val="none" w:sz="0" w:space="0" w:color="auto"/>
      </w:divBdr>
    </w:div>
    <w:div w:id="1488279810">
      <w:bodyDiv w:val="1"/>
      <w:marLeft w:val="0"/>
      <w:marRight w:val="0"/>
      <w:marTop w:val="0"/>
      <w:marBottom w:val="0"/>
      <w:divBdr>
        <w:top w:val="none" w:sz="0" w:space="0" w:color="auto"/>
        <w:left w:val="none" w:sz="0" w:space="0" w:color="auto"/>
        <w:bottom w:val="none" w:sz="0" w:space="0" w:color="auto"/>
        <w:right w:val="none" w:sz="0" w:space="0" w:color="auto"/>
      </w:divBdr>
    </w:div>
    <w:div w:id="1543249403">
      <w:bodyDiv w:val="1"/>
      <w:marLeft w:val="0"/>
      <w:marRight w:val="0"/>
      <w:marTop w:val="0"/>
      <w:marBottom w:val="0"/>
      <w:divBdr>
        <w:top w:val="none" w:sz="0" w:space="0" w:color="auto"/>
        <w:left w:val="none" w:sz="0" w:space="0" w:color="auto"/>
        <w:bottom w:val="none" w:sz="0" w:space="0" w:color="auto"/>
        <w:right w:val="none" w:sz="0" w:space="0" w:color="auto"/>
      </w:divBdr>
      <w:divsChild>
        <w:div w:id="734620306">
          <w:marLeft w:val="0"/>
          <w:marRight w:val="0"/>
          <w:marTop w:val="0"/>
          <w:marBottom w:val="0"/>
          <w:divBdr>
            <w:top w:val="none" w:sz="0" w:space="0" w:color="auto"/>
            <w:left w:val="none" w:sz="0" w:space="0" w:color="auto"/>
            <w:bottom w:val="none" w:sz="0" w:space="0" w:color="auto"/>
            <w:right w:val="none" w:sz="0" w:space="0" w:color="auto"/>
          </w:divBdr>
        </w:div>
        <w:div w:id="269902083">
          <w:marLeft w:val="0"/>
          <w:marRight w:val="0"/>
          <w:marTop w:val="0"/>
          <w:marBottom w:val="0"/>
          <w:divBdr>
            <w:top w:val="none" w:sz="0" w:space="0" w:color="auto"/>
            <w:left w:val="none" w:sz="0" w:space="0" w:color="auto"/>
            <w:bottom w:val="none" w:sz="0" w:space="0" w:color="auto"/>
            <w:right w:val="none" w:sz="0" w:space="0" w:color="auto"/>
          </w:divBdr>
        </w:div>
      </w:divsChild>
    </w:div>
    <w:div w:id="1638486396">
      <w:bodyDiv w:val="1"/>
      <w:marLeft w:val="0"/>
      <w:marRight w:val="0"/>
      <w:marTop w:val="0"/>
      <w:marBottom w:val="0"/>
      <w:divBdr>
        <w:top w:val="none" w:sz="0" w:space="0" w:color="auto"/>
        <w:left w:val="none" w:sz="0" w:space="0" w:color="auto"/>
        <w:bottom w:val="none" w:sz="0" w:space="0" w:color="auto"/>
        <w:right w:val="none" w:sz="0" w:space="0" w:color="auto"/>
      </w:divBdr>
    </w:div>
    <w:div w:id="1726292146">
      <w:bodyDiv w:val="1"/>
      <w:marLeft w:val="0"/>
      <w:marRight w:val="0"/>
      <w:marTop w:val="0"/>
      <w:marBottom w:val="0"/>
      <w:divBdr>
        <w:top w:val="none" w:sz="0" w:space="0" w:color="auto"/>
        <w:left w:val="none" w:sz="0" w:space="0" w:color="auto"/>
        <w:bottom w:val="none" w:sz="0" w:space="0" w:color="auto"/>
        <w:right w:val="none" w:sz="0" w:space="0" w:color="auto"/>
      </w:divBdr>
      <w:divsChild>
        <w:div w:id="2060321828">
          <w:marLeft w:val="0"/>
          <w:marRight w:val="0"/>
          <w:marTop w:val="0"/>
          <w:marBottom w:val="0"/>
          <w:divBdr>
            <w:top w:val="none" w:sz="0" w:space="0" w:color="auto"/>
            <w:left w:val="none" w:sz="0" w:space="0" w:color="auto"/>
            <w:bottom w:val="none" w:sz="0" w:space="0" w:color="auto"/>
            <w:right w:val="none" w:sz="0" w:space="0" w:color="auto"/>
          </w:divBdr>
          <w:divsChild>
            <w:div w:id="1320647725">
              <w:marLeft w:val="0"/>
              <w:marRight w:val="0"/>
              <w:marTop w:val="0"/>
              <w:marBottom w:val="75"/>
              <w:divBdr>
                <w:top w:val="none" w:sz="0" w:space="0" w:color="auto"/>
                <w:left w:val="none" w:sz="0" w:space="0" w:color="auto"/>
                <w:bottom w:val="none" w:sz="0" w:space="0" w:color="auto"/>
                <w:right w:val="none" w:sz="0" w:space="0" w:color="auto"/>
              </w:divBdr>
            </w:div>
          </w:divsChild>
        </w:div>
        <w:div w:id="1628199581">
          <w:marLeft w:val="0"/>
          <w:marRight w:val="0"/>
          <w:marTop w:val="150"/>
          <w:marBottom w:val="150"/>
          <w:divBdr>
            <w:top w:val="none" w:sz="0" w:space="0" w:color="auto"/>
            <w:left w:val="none" w:sz="0" w:space="0" w:color="auto"/>
            <w:bottom w:val="none" w:sz="0" w:space="0" w:color="auto"/>
            <w:right w:val="none" w:sz="0" w:space="0" w:color="auto"/>
          </w:divBdr>
        </w:div>
        <w:div w:id="1913155614">
          <w:marLeft w:val="-300"/>
          <w:marRight w:val="0"/>
          <w:marTop w:val="0"/>
          <w:marBottom w:val="150"/>
          <w:divBdr>
            <w:top w:val="none" w:sz="0" w:space="0" w:color="auto"/>
            <w:left w:val="none" w:sz="0" w:space="0" w:color="auto"/>
            <w:bottom w:val="none" w:sz="0" w:space="0" w:color="auto"/>
            <w:right w:val="none" w:sz="0" w:space="0" w:color="auto"/>
          </w:divBdr>
          <w:divsChild>
            <w:div w:id="1819767253">
              <w:marLeft w:val="0"/>
              <w:marRight w:val="0"/>
              <w:marTop w:val="0"/>
              <w:marBottom w:val="0"/>
              <w:divBdr>
                <w:top w:val="none" w:sz="0" w:space="0" w:color="auto"/>
                <w:left w:val="none" w:sz="0" w:space="0" w:color="auto"/>
                <w:bottom w:val="none" w:sz="0" w:space="0" w:color="auto"/>
                <w:right w:val="none" w:sz="0" w:space="0" w:color="auto"/>
              </w:divBdr>
              <w:divsChild>
                <w:div w:id="2144075872">
                  <w:marLeft w:val="0"/>
                  <w:marRight w:val="0"/>
                  <w:marTop w:val="0"/>
                  <w:marBottom w:val="0"/>
                  <w:divBdr>
                    <w:top w:val="none" w:sz="0" w:space="0" w:color="auto"/>
                    <w:left w:val="none" w:sz="0" w:space="0" w:color="auto"/>
                    <w:bottom w:val="none" w:sz="0" w:space="0" w:color="auto"/>
                    <w:right w:val="none" w:sz="0" w:space="0" w:color="auto"/>
                  </w:divBdr>
                  <w:divsChild>
                    <w:div w:id="33889806">
                      <w:marLeft w:val="0"/>
                      <w:marRight w:val="0"/>
                      <w:marTop w:val="0"/>
                      <w:marBottom w:val="0"/>
                      <w:divBdr>
                        <w:top w:val="none" w:sz="0" w:space="0" w:color="auto"/>
                        <w:left w:val="none" w:sz="0" w:space="0" w:color="auto"/>
                        <w:bottom w:val="none" w:sz="0" w:space="0" w:color="auto"/>
                        <w:right w:val="none" w:sz="0" w:space="0" w:color="auto"/>
                      </w:divBdr>
                      <w:divsChild>
                        <w:div w:id="2050719643">
                          <w:marLeft w:val="-150"/>
                          <w:marRight w:val="0"/>
                          <w:marTop w:val="0"/>
                          <w:marBottom w:val="0"/>
                          <w:divBdr>
                            <w:top w:val="none" w:sz="0" w:space="0" w:color="auto"/>
                            <w:left w:val="none" w:sz="0" w:space="0" w:color="auto"/>
                            <w:bottom w:val="none" w:sz="0" w:space="0" w:color="auto"/>
                            <w:right w:val="none" w:sz="0" w:space="0" w:color="auto"/>
                          </w:divBdr>
                          <w:divsChild>
                            <w:div w:id="1514495877">
                              <w:marLeft w:val="0"/>
                              <w:marRight w:val="0"/>
                              <w:marTop w:val="0"/>
                              <w:marBottom w:val="0"/>
                              <w:divBdr>
                                <w:top w:val="none" w:sz="0" w:space="0" w:color="auto"/>
                                <w:left w:val="none" w:sz="0" w:space="0" w:color="auto"/>
                                <w:bottom w:val="none" w:sz="0" w:space="0" w:color="auto"/>
                                <w:right w:val="none" w:sz="0" w:space="0" w:color="auto"/>
                              </w:divBdr>
                            </w:div>
                            <w:div w:id="486485168">
                              <w:marLeft w:val="0"/>
                              <w:marRight w:val="0"/>
                              <w:marTop w:val="0"/>
                              <w:marBottom w:val="0"/>
                              <w:divBdr>
                                <w:top w:val="none" w:sz="0" w:space="0" w:color="auto"/>
                                <w:left w:val="none" w:sz="0" w:space="0" w:color="auto"/>
                                <w:bottom w:val="none" w:sz="0" w:space="0" w:color="auto"/>
                                <w:right w:val="none" w:sz="0" w:space="0" w:color="auto"/>
                              </w:divBdr>
                              <w:divsChild>
                                <w:div w:id="1627078861">
                                  <w:marLeft w:val="0"/>
                                  <w:marRight w:val="0"/>
                                  <w:marTop w:val="0"/>
                                  <w:marBottom w:val="0"/>
                                  <w:divBdr>
                                    <w:top w:val="none" w:sz="0" w:space="0" w:color="auto"/>
                                    <w:left w:val="none" w:sz="0" w:space="0" w:color="auto"/>
                                    <w:bottom w:val="none" w:sz="0" w:space="0" w:color="auto"/>
                                    <w:right w:val="none" w:sz="0" w:space="0" w:color="auto"/>
                                  </w:divBdr>
                                  <w:divsChild>
                                    <w:div w:id="517041769">
                                      <w:marLeft w:val="0"/>
                                      <w:marRight w:val="0"/>
                                      <w:marTop w:val="0"/>
                                      <w:marBottom w:val="0"/>
                                      <w:divBdr>
                                        <w:top w:val="none" w:sz="0" w:space="0" w:color="auto"/>
                                        <w:left w:val="none" w:sz="0" w:space="0" w:color="auto"/>
                                        <w:bottom w:val="none" w:sz="0" w:space="0" w:color="auto"/>
                                        <w:right w:val="none" w:sz="0" w:space="0" w:color="auto"/>
                                      </w:divBdr>
                                      <w:divsChild>
                                        <w:div w:id="1426074040">
                                          <w:marLeft w:val="0"/>
                                          <w:marRight w:val="0"/>
                                          <w:marTop w:val="0"/>
                                          <w:marBottom w:val="0"/>
                                          <w:divBdr>
                                            <w:top w:val="none" w:sz="0" w:space="0" w:color="auto"/>
                                            <w:left w:val="none" w:sz="0" w:space="0" w:color="auto"/>
                                            <w:bottom w:val="none" w:sz="0" w:space="0" w:color="auto"/>
                                            <w:right w:val="none" w:sz="0" w:space="0" w:color="auto"/>
                                          </w:divBdr>
                                          <w:divsChild>
                                            <w:div w:id="676076141">
                                              <w:marLeft w:val="0"/>
                                              <w:marRight w:val="0"/>
                                              <w:marTop w:val="0"/>
                                              <w:marBottom w:val="0"/>
                                              <w:divBdr>
                                                <w:top w:val="none" w:sz="0" w:space="0" w:color="auto"/>
                                                <w:left w:val="none" w:sz="0" w:space="0" w:color="auto"/>
                                                <w:bottom w:val="none" w:sz="0" w:space="0" w:color="auto"/>
                                                <w:right w:val="none" w:sz="0" w:space="0" w:color="auto"/>
                                              </w:divBdr>
                                              <w:divsChild>
                                                <w:div w:id="1687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591087">
              <w:marLeft w:val="0"/>
              <w:marRight w:val="0"/>
              <w:marTop w:val="0"/>
              <w:marBottom w:val="0"/>
              <w:divBdr>
                <w:top w:val="none" w:sz="0" w:space="0" w:color="auto"/>
                <w:left w:val="none" w:sz="0" w:space="0" w:color="auto"/>
                <w:bottom w:val="none" w:sz="0" w:space="0" w:color="auto"/>
                <w:right w:val="none" w:sz="0" w:space="0" w:color="auto"/>
              </w:divBdr>
              <w:divsChild>
                <w:div w:id="1347096050">
                  <w:marLeft w:val="0"/>
                  <w:marRight w:val="0"/>
                  <w:marTop w:val="0"/>
                  <w:marBottom w:val="0"/>
                  <w:divBdr>
                    <w:top w:val="none" w:sz="0" w:space="0" w:color="auto"/>
                    <w:left w:val="none" w:sz="0" w:space="0" w:color="auto"/>
                    <w:bottom w:val="none" w:sz="0" w:space="0" w:color="auto"/>
                    <w:right w:val="none" w:sz="0" w:space="0" w:color="auto"/>
                  </w:divBdr>
                  <w:divsChild>
                    <w:div w:id="1737437887">
                      <w:marLeft w:val="0"/>
                      <w:marRight w:val="0"/>
                      <w:marTop w:val="0"/>
                      <w:marBottom w:val="0"/>
                      <w:divBdr>
                        <w:top w:val="none" w:sz="0" w:space="0" w:color="auto"/>
                        <w:left w:val="none" w:sz="0" w:space="0" w:color="auto"/>
                        <w:bottom w:val="none" w:sz="0" w:space="0" w:color="auto"/>
                        <w:right w:val="none" w:sz="0" w:space="0" w:color="auto"/>
                      </w:divBdr>
                      <w:divsChild>
                        <w:div w:id="1776485566">
                          <w:marLeft w:val="-150"/>
                          <w:marRight w:val="0"/>
                          <w:marTop w:val="0"/>
                          <w:marBottom w:val="0"/>
                          <w:divBdr>
                            <w:top w:val="none" w:sz="0" w:space="0" w:color="auto"/>
                            <w:left w:val="none" w:sz="0" w:space="0" w:color="auto"/>
                            <w:bottom w:val="none" w:sz="0" w:space="0" w:color="auto"/>
                            <w:right w:val="none" w:sz="0" w:space="0" w:color="auto"/>
                          </w:divBdr>
                          <w:divsChild>
                            <w:div w:id="443547947">
                              <w:marLeft w:val="0"/>
                              <w:marRight w:val="0"/>
                              <w:marTop w:val="0"/>
                              <w:marBottom w:val="0"/>
                              <w:divBdr>
                                <w:top w:val="none" w:sz="0" w:space="0" w:color="auto"/>
                                <w:left w:val="none" w:sz="0" w:space="0" w:color="auto"/>
                                <w:bottom w:val="none" w:sz="0" w:space="0" w:color="auto"/>
                                <w:right w:val="none" w:sz="0" w:space="0" w:color="auto"/>
                              </w:divBdr>
                            </w:div>
                            <w:div w:id="421730845">
                              <w:marLeft w:val="0"/>
                              <w:marRight w:val="0"/>
                              <w:marTop w:val="0"/>
                              <w:marBottom w:val="0"/>
                              <w:divBdr>
                                <w:top w:val="none" w:sz="0" w:space="0" w:color="auto"/>
                                <w:left w:val="none" w:sz="0" w:space="0" w:color="auto"/>
                                <w:bottom w:val="none" w:sz="0" w:space="0" w:color="auto"/>
                                <w:right w:val="none" w:sz="0" w:space="0" w:color="auto"/>
                              </w:divBdr>
                              <w:divsChild>
                                <w:div w:id="1871723254">
                                  <w:marLeft w:val="0"/>
                                  <w:marRight w:val="0"/>
                                  <w:marTop w:val="0"/>
                                  <w:marBottom w:val="0"/>
                                  <w:divBdr>
                                    <w:top w:val="none" w:sz="0" w:space="0" w:color="auto"/>
                                    <w:left w:val="none" w:sz="0" w:space="0" w:color="auto"/>
                                    <w:bottom w:val="none" w:sz="0" w:space="0" w:color="auto"/>
                                    <w:right w:val="none" w:sz="0" w:space="0" w:color="auto"/>
                                  </w:divBdr>
                                  <w:divsChild>
                                    <w:div w:id="1227493390">
                                      <w:marLeft w:val="0"/>
                                      <w:marRight w:val="0"/>
                                      <w:marTop w:val="0"/>
                                      <w:marBottom w:val="0"/>
                                      <w:divBdr>
                                        <w:top w:val="none" w:sz="0" w:space="0" w:color="auto"/>
                                        <w:left w:val="none" w:sz="0" w:space="0" w:color="auto"/>
                                        <w:bottom w:val="none" w:sz="0" w:space="0" w:color="auto"/>
                                        <w:right w:val="none" w:sz="0" w:space="0" w:color="auto"/>
                                      </w:divBdr>
                                      <w:divsChild>
                                        <w:div w:id="419376463">
                                          <w:marLeft w:val="0"/>
                                          <w:marRight w:val="0"/>
                                          <w:marTop w:val="0"/>
                                          <w:marBottom w:val="0"/>
                                          <w:divBdr>
                                            <w:top w:val="none" w:sz="0" w:space="0" w:color="auto"/>
                                            <w:left w:val="none" w:sz="0" w:space="0" w:color="auto"/>
                                            <w:bottom w:val="none" w:sz="0" w:space="0" w:color="auto"/>
                                            <w:right w:val="none" w:sz="0" w:space="0" w:color="auto"/>
                                          </w:divBdr>
                                          <w:divsChild>
                                            <w:div w:id="1516723207">
                                              <w:marLeft w:val="0"/>
                                              <w:marRight w:val="0"/>
                                              <w:marTop w:val="0"/>
                                              <w:marBottom w:val="0"/>
                                              <w:divBdr>
                                                <w:top w:val="none" w:sz="0" w:space="0" w:color="auto"/>
                                                <w:left w:val="none" w:sz="0" w:space="0" w:color="auto"/>
                                                <w:bottom w:val="none" w:sz="0" w:space="0" w:color="auto"/>
                                                <w:right w:val="none" w:sz="0" w:space="0" w:color="auto"/>
                                              </w:divBdr>
                                              <w:divsChild>
                                                <w:div w:id="14340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114474">
              <w:marLeft w:val="0"/>
              <w:marRight w:val="0"/>
              <w:marTop w:val="0"/>
              <w:marBottom w:val="0"/>
              <w:divBdr>
                <w:top w:val="none" w:sz="0" w:space="0" w:color="auto"/>
                <w:left w:val="none" w:sz="0" w:space="0" w:color="auto"/>
                <w:bottom w:val="none" w:sz="0" w:space="0" w:color="auto"/>
                <w:right w:val="none" w:sz="0" w:space="0" w:color="auto"/>
              </w:divBdr>
              <w:divsChild>
                <w:div w:id="1608349084">
                  <w:marLeft w:val="0"/>
                  <w:marRight w:val="0"/>
                  <w:marTop w:val="0"/>
                  <w:marBottom w:val="0"/>
                  <w:divBdr>
                    <w:top w:val="none" w:sz="0" w:space="0" w:color="auto"/>
                    <w:left w:val="none" w:sz="0" w:space="0" w:color="auto"/>
                    <w:bottom w:val="none" w:sz="0" w:space="0" w:color="auto"/>
                    <w:right w:val="none" w:sz="0" w:space="0" w:color="auto"/>
                  </w:divBdr>
                  <w:divsChild>
                    <w:div w:id="1168473583">
                      <w:marLeft w:val="0"/>
                      <w:marRight w:val="0"/>
                      <w:marTop w:val="0"/>
                      <w:marBottom w:val="0"/>
                      <w:divBdr>
                        <w:top w:val="none" w:sz="0" w:space="0" w:color="auto"/>
                        <w:left w:val="none" w:sz="0" w:space="0" w:color="auto"/>
                        <w:bottom w:val="none" w:sz="0" w:space="0" w:color="auto"/>
                        <w:right w:val="none" w:sz="0" w:space="0" w:color="auto"/>
                      </w:divBdr>
                      <w:divsChild>
                        <w:div w:id="1409035599">
                          <w:marLeft w:val="-150"/>
                          <w:marRight w:val="0"/>
                          <w:marTop w:val="0"/>
                          <w:marBottom w:val="0"/>
                          <w:divBdr>
                            <w:top w:val="none" w:sz="0" w:space="0" w:color="auto"/>
                            <w:left w:val="none" w:sz="0" w:space="0" w:color="auto"/>
                            <w:bottom w:val="none" w:sz="0" w:space="0" w:color="auto"/>
                            <w:right w:val="none" w:sz="0" w:space="0" w:color="auto"/>
                          </w:divBdr>
                          <w:divsChild>
                            <w:div w:id="1022971397">
                              <w:marLeft w:val="0"/>
                              <w:marRight w:val="0"/>
                              <w:marTop w:val="0"/>
                              <w:marBottom w:val="0"/>
                              <w:divBdr>
                                <w:top w:val="none" w:sz="0" w:space="0" w:color="auto"/>
                                <w:left w:val="none" w:sz="0" w:space="0" w:color="auto"/>
                                <w:bottom w:val="none" w:sz="0" w:space="0" w:color="auto"/>
                                <w:right w:val="none" w:sz="0" w:space="0" w:color="auto"/>
                              </w:divBdr>
                            </w:div>
                            <w:div w:id="435058285">
                              <w:marLeft w:val="0"/>
                              <w:marRight w:val="0"/>
                              <w:marTop w:val="0"/>
                              <w:marBottom w:val="0"/>
                              <w:divBdr>
                                <w:top w:val="none" w:sz="0" w:space="0" w:color="auto"/>
                                <w:left w:val="none" w:sz="0" w:space="0" w:color="auto"/>
                                <w:bottom w:val="none" w:sz="0" w:space="0" w:color="auto"/>
                                <w:right w:val="none" w:sz="0" w:space="0" w:color="auto"/>
                              </w:divBdr>
                              <w:divsChild>
                                <w:div w:id="1836459255">
                                  <w:marLeft w:val="0"/>
                                  <w:marRight w:val="0"/>
                                  <w:marTop w:val="0"/>
                                  <w:marBottom w:val="0"/>
                                  <w:divBdr>
                                    <w:top w:val="none" w:sz="0" w:space="0" w:color="auto"/>
                                    <w:left w:val="none" w:sz="0" w:space="0" w:color="auto"/>
                                    <w:bottom w:val="none" w:sz="0" w:space="0" w:color="auto"/>
                                    <w:right w:val="none" w:sz="0" w:space="0" w:color="auto"/>
                                  </w:divBdr>
                                  <w:divsChild>
                                    <w:div w:id="274488913">
                                      <w:marLeft w:val="0"/>
                                      <w:marRight w:val="0"/>
                                      <w:marTop w:val="0"/>
                                      <w:marBottom w:val="0"/>
                                      <w:divBdr>
                                        <w:top w:val="none" w:sz="0" w:space="0" w:color="auto"/>
                                        <w:left w:val="none" w:sz="0" w:space="0" w:color="auto"/>
                                        <w:bottom w:val="none" w:sz="0" w:space="0" w:color="auto"/>
                                        <w:right w:val="none" w:sz="0" w:space="0" w:color="auto"/>
                                      </w:divBdr>
                                      <w:divsChild>
                                        <w:div w:id="1213228006">
                                          <w:marLeft w:val="0"/>
                                          <w:marRight w:val="0"/>
                                          <w:marTop w:val="0"/>
                                          <w:marBottom w:val="0"/>
                                          <w:divBdr>
                                            <w:top w:val="none" w:sz="0" w:space="0" w:color="auto"/>
                                            <w:left w:val="none" w:sz="0" w:space="0" w:color="auto"/>
                                            <w:bottom w:val="none" w:sz="0" w:space="0" w:color="auto"/>
                                            <w:right w:val="none" w:sz="0" w:space="0" w:color="auto"/>
                                          </w:divBdr>
                                          <w:divsChild>
                                            <w:div w:id="2136486083">
                                              <w:marLeft w:val="0"/>
                                              <w:marRight w:val="0"/>
                                              <w:marTop w:val="0"/>
                                              <w:marBottom w:val="0"/>
                                              <w:divBdr>
                                                <w:top w:val="none" w:sz="0" w:space="0" w:color="auto"/>
                                                <w:left w:val="none" w:sz="0" w:space="0" w:color="auto"/>
                                                <w:bottom w:val="none" w:sz="0" w:space="0" w:color="auto"/>
                                                <w:right w:val="none" w:sz="0" w:space="0" w:color="auto"/>
                                              </w:divBdr>
                                              <w:divsChild>
                                                <w:div w:id="1122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140099">
      <w:bodyDiv w:val="1"/>
      <w:marLeft w:val="0"/>
      <w:marRight w:val="0"/>
      <w:marTop w:val="0"/>
      <w:marBottom w:val="0"/>
      <w:divBdr>
        <w:top w:val="none" w:sz="0" w:space="0" w:color="auto"/>
        <w:left w:val="none" w:sz="0" w:space="0" w:color="auto"/>
        <w:bottom w:val="none" w:sz="0" w:space="0" w:color="auto"/>
        <w:right w:val="none" w:sz="0" w:space="0" w:color="auto"/>
      </w:divBdr>
      <w:divsChild>
        <w:div w:id="335962023">
          <w:marLeft w:val="0"/>
          <w:marRight w:val="0"/>
          <w:marTop w:val="0"/>
          <w:marBottom w:val="75"/>
          <w:divBdr>
            <w:top w:val="none" w:sz="0" w:space="0" w:color="auto"/>
            <w:left w:val="none" w:sz="0" w:space="0" w:color="auto"/>
            <w:bottom w:val="none" w:sz="0" w:space="0" w:color="auto"/>
            <w:right w:val="none" w:sz="0" w:space="0" w:color="auto"/>
          </w:divBdr>
        </w:div>
        <w:div w:id="719786270">
          <w:marLeft w:val="0"/>
          <w:marRight w:val="0"/>
          <w:marTop w:val="0"/>
          <w:marBottom w:val="75"/>
          <w:divBdr>
            <w:top w:val="none" w:sz="0" w:space="0" w:color="auto"/>
            <w:left w:val="none" w:sz="0" w:space="0" w:color="auto"/>
            <w:bottom w:val="none" w:sz="0" w:space="0" w:color="auto"/>
            <w:right w:val="none" w:sz="0" w:space="0" w:color="auto"/>
          </w:divBdr>
        </w:div>
        <w:div w:id="2066100060">
          <w:marLeft w:val="0"/>
          <w:marRight w:val="0"/>
          <w:marTop w:val="0"/>
          <w:marBottom w:val="75"/>
          <w:divBdr>
            <w:top w:val="none" w:sz="0" w:space="0" w:color="auto"/>
            <w:left w:val="none" w:sz="0" w:space="0" w:color="auto"/>
            <w:bottom w:val="none" w:sz="0" w:space="0" w:color="auto"/>
            <w:right w:val="none" w:sz="0" w:space="0" w:color="auto"/>
          </w:divBdr>
        </w:div>
      </w:divsChild>
    </w:div>
    <w:div w:id="1790124563">
      <w:bodyDiv w:val="1"/>
      <w:marLeft w:val="0"/>
      <w:marRight w:val="0"/>
      <w:marTop w:val="0"/>
      <w:marBottom w:val="0"/>
      <w:divBdr>
        <w:top w:val="none" w:sz="0" w:space="0" w:color="auto"/>
        <w:left w:val="none" w:sz="0" w:space="0" w:color="auto"/>
        <w:bottom w:val="none" w:sz="0" w:space="0" w:color="auto"/>
        <w:right w:val="none" w:sz="0" w:space="0" w:color="auto"/>
      </w:divBdr>
    </w:div>
    <w:div w:id="1812793410">
      <w:bodyDiv w:val="1"/>
      <w:marLeft w:val="0"/>
      <w:marRight w:val="0"/>
      <w:marTop w:val="0"/>
      <w:marBottom w:val="0"/>
      <w:divBdr>
        <w:top w:val="none" w:sz="0" w:space="0" w:color="auto"/>
        <w:left w:val="none" w:sz="0" w:space="0" w:color="auto"/>
        <w:bottom w:val="none" w:sz="0" w:space="0" w:color="auto"/>
        <w:right w:val="none" w:sz="0" w:space="0" w:color="auto"/>
      </w:divBdr>
      <w:divsChild>
        <w:div w:id="1252859216">
          <w:marLeft w:val="0"/>
          <w:marRight w:val="0"/>
          <w:marTop w:val="0"/>
          <w:marBottom w:val="0"/>
          <w:divBdr>
            <w:top w:val="none" w:sz="0" w:space="0" w:color="auto"/>
            <w:left w:val="none" w:sz="0" w:space="0" w:color="auto"/>
            <w:bottom w:val="none" w:sz="0" w:space="0" w:color="auto"/>
            <w:right w:val="none" w:sz="0" w:space="0" w:color="auto"/>
          </w:divBdr>
          <w:divsChild>
            <w:div w:id="1248271010">
              <w:marLeft w:val="0"/>
              <w:marRight w:val="0"/>
              <w:marTop w:val="0"/>
              <w:marBottom w:val="0"/>
              <w:divBdr>
                <w:top w:val="none" w:sz="0" w:space="0" w:color="auto"/>
                <w:left w:val="none" w:sz="0" w:space="0" w:color="auto"/>
                <w:bottom w:val="none" w:sz="0" w:space="0" w:color="auto"/>
                <w:right w:val="none" w:sz="0" w:space="0" w:color="auto"/>
              </w:divBdr>
            </w:div>
          </w:divsChild>
        </w:div>
        <w:div w:id="137655944">
          <w:marLeft w:val="0"/>
          <w:marRight w:val="0"/>
          <w:marTop w:val="0"/>
          <w:marBottom w:val="0"/>
          <w:divBdr>
            <w:top w:val="none" w:sz="0" w:space="0" w:color="auto"/>
            <w:left w:val="none" w:sz="0" w:space="0" w:color="auto"/>
            <w:bottom w:val="none" w:sz="0" w:space="0" w:color="auto"/>
            <w:right w:val="none" w:sz="0" w:space="0" w:color="auto"/>
          </w:divBdr>
        </w:div>
      </w:divsChild>
    </w:div>
    <w:div w:id="1822623615">
      <w:bodyDiv w:val="1"/>
      <w:marLeft w:val="0"/>
      <w:marRight w:val="0"/>
      <w:marTop w:val="0"/>
      <w:marBottom w:val="0"/>
      <w:divBdr>
        <w:top w:val="none" w:sz="0" w:space="0" w:color="auto"/>
        <w:left w:val="none" w:sz="0" w:space="0" w:color="auto"/>
        <w:bottom w:val="none" w:sz="0" w:space="0" w:color="auto"/>
        <w:right w:val="none" w:sz="0" w:space="0" w:color="auto"/>
      </w:divBdr>
      <w:divsChild>
        <w:div w:id="1117797906">
          <w:marLeft w:val="0"/>
          <w:marRight w:val="0"/>
          <w:marTop w:val="0"/>
          <w:marBottom w:val="75"/>
          <w:divBdr>
            <w:top w:val="none" w:sz="0" w:space="0" w:color="auto"/>
            <w:left w:val="none" w:sz="0" w:space="0" w:color="auto"/>
            <w:bottom w:val="none" w:sz="0" w:space="0" w:color="auto"/>
            <w:right w:val="none" w:sz="0" w:space="0" w:color="auto"/>
          </w:divBdr>
        </w:div>
        <w:div w:id="800460672">
          <w:marLeft w:val="0"/>
          <w:marRight w:val="0"/>
          <w:marTop w:val="0"/>
          <w:marBottom w:val="75"/>
          <w:divBdr>
            <w:top w:val="none" w:sz="0" w:space="0" w:color="auto"/>
            <w:left w:val="none" w:sz="0" w:space="0" w:color="auto"/>
            <w:bottom w:val="none" w:sz="0" w:space="0" w:color="auto"/>
            <w:right w:val="none" w:sz="0" w:space="0" w:color="auto"/>
          </w:divBdr>
        </w:div>
        <w:div w:id="765272391">
          <w:marLeft w:val="0"/>
          <w:marRight w:val="0"/>
          <w:marTop w:val="0"/>
          <w:marBottom w:val="75"/>
          <w:divBdr>
            <w:top w:val="none" w:sz="0" w:space="0" w:color="auto"/>
            <w:left w:val="none" w:sz="0" w:space="0" w:color="auto"/>
            <w:bottom w:val="none" w:sz="0" w:space="0" w:color="auto"/>
            <w:right w:val="none" w:sz="0" w:space="0" w:color="auto"/>
          </w:divBdr>
        </w:div>
        <w:div w:id="1063677018">
          <w:marLeft w:val="0"/>
          <w:marRight w:val="0"/>
          <w:marTop w:val="0"/>
          <w:marBottom w:val="75"/>
          <w:divBdr>
            <w:top w:val="none" w:sz="0" w:space="0" w:color="auto"/>
            <w:left w:val="none" w:sz="0" w:space="0" w:color="auto"/>
            <w:bottom w:val="none" w:sz="0" w:space="0" w:color="auto"/>
            <w:right w:val="none" w:sz="0" w:space="0" w:color="auto"/>
          </w:divBdr>
        </w:div>
      </w:divsChild>
    </w:div>
    <w:div w:id="1923952717">
      <w:bodyDiv w:val="1"/>
      <w:marLeft w:val="0"/>
      <w:marRight w:val="0"/>
      <w:marTop w:val="0"/>
      <w:marBottom w:val="0"/>
      <w:divBdr>
        <w:top w:val="none" w:sz="0" w:space="0" w:color="auto"/>
        <w:left w:val="none" w:sz="0" w:space="0" w:color="auto"/>
        <w:bottom w:val="none" w:sz="0" w:space="0" w:color="auto"/>
        <w:right w:val="none" w:sz="0" w:space="0" w:color="auto"/>
      </w:divBdr>
    </w:div>
    <w:div w:id="1961916309">
      <w:bodyDiv w:val="1"/>
      <w:marLeft w:val="0"/>
      <w:marRight w:val="0"/>
      <w:marTop w:val="0"/>
      <w:marBottom w:val="0"/>
      <w:divBdr>
        <w:top w:val="none" w:sz="0" w:space="0" w:color="auto"/>
        <w:left w:val="none" w:sz="0" w:space="0" w:color="auto"/>
        <w:bottom w:val="none" w:sz="0" w:space="0" w:color="auto"/>
        <w:right w:val="none" w:sz="0" w:space="0" w:color="auto"/>
      </w:divBdr>
    </w:div>
    <w:div w:id="2019581891">
      <w:bodyDiv w:val="1"/>
      <w:marLeft w:val="0"/>
      <w:marRight w:val="0"/>
      <w:marTop w:val="0"/>
      <w:marBottom w:val="0"/>
      <w:divBdr>
        <w:top w:val="none" w:sz="0" w:space="0" w:color="auto"/>
        <w:left w:val="none" w:sz="0" w:space="0" w:color="auto"/>
        <w:bottom w:val="none" w:sz="0" w:space="0" w:color="auto"/>
        <w:right w:val="none" w:sz="0" w:space="0" w:color="auto"/>
      </w:divBdr>
      <w:divsChild>
        <w:div w:id="1133790141">
          <w:marLeft w:val="0"/>
          <w:marRight w:val="0"/>
          <w:marTop w:val="0"/>
          <w:marBottom w:val="0"/>
          <w:divBdr>
            <w:top w:val="none" w:sz="0" w:space="0" w:color="auto"/>
            <w:left w:val="none" w:sz="0" w:space="0" w:color="auto"/>
            <w:bottom w:val="none" w:sz="0" w:space="0" w:color="auto"/>
            <w:right w:val="none" w:sz="0" w:space="0" w:color="auto"/>
          </w:divBdr>
          <w:divsChild>
            <w:div w:id="1258053786">
              <w:marLeft w:val="0"/>
              <w:marRight w:val="0"/>
              <w:marTop w:val="0"/>
              <w:marBottom w:val="0"/>
              <w:divBdr>
                <w:top w:val="none" w:sz="0" w:space="0" w:color="auto"/>
                <w:left w:val="none" w:sz="0" w:space="0" w:color="auto"/>
                <w:bottom w:val="none" w:sz="0" w:space="0" w:color="auto"/>
                <w:right w:val="none" w:sz="0" w:space="0" w:color="auto"/>
              </w:divBdr>
            </w:div>
            <w:div w:id="336731466">
              <w:marLeft w:val="0"/>
              <w:marRight w:val="0"/>
              <w:marTop w:val="0"/>
              <w:marBottom w:val="0"/>
              <w:divBdr>
                <w:top w:val="none" w:sz="0" w:space="0" w:color="auto"/>
                <w:left w:val="none" w:sz="0" w:space="0" w:color="auto"/>
                <w:bottom w:val="none" w:sz="0" w:space="0" w:color="auto"/>
                <w:right w:val="none" w:sz="0" w:space="0" w:color="auto"/>
              </w:divBdr>
            </w:div>
            <w:div w:id="744689640">
              <w:marLeft w:val="0"/>
              <w:marRight w:val="0"/>
              <w:marTop w:val="0"/>
              <w:marBottom w:val="0"/>
              <w:divBdr>
                <w:top w:val="none" w:sz="0" w:space="0" w:color="auto"/>
                <w:left w:val="none" w:sz="0" w:space="0" w:color="auto"/>
                <w:bottom w:val="none" w:sz="0" w:space="0" w:color="auto"/>
                <w:right w:val="none" w:sz="0" w:space="0" w:color="auto"/>
              </w:divBdr>
              <w:divsChild>
                <w:div w:id="7593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2921">
          <w:marLeft w:val="0"/>
          <w:marRight w:val="0"/>
          <w:marTop w:val="0"/>
          <w:marBottom w:val="0"/>
          <w:divBdr>
            <w:top w:val="none" w:sz="0" w:space="0" w:color="auto"/>
            <w:left w:val="none" w:sz="0" w:space="0" w:color="auto"/>
            <w:bottom w:val="none" w:sz="0" w:space="0" w:color="auto"/>
            <w:right w:val="none" w:sz="0" w:space="0" w:color="auto"/>
          </w:divBdr>
          <w:divsChild>
            <w:div w:id="1124428019">
              <w:marLeft w:val="0"/>
              <w:marRight w:val="0"/>
              <w:marTop w:val="0"/>
              <w:marBottom w:val="0"/>
              <w:divBdr>
                <w:top w:val="none" w:sz="0" w:space="0" w:color="auto"/>
                <w:left w:val="none" w:sz="0" w:space="0" w:color="auto"/>
                <w:bottom w:val="none" w:sz="0" w:space="0" w:color="auto"/>
                <w:right w:val="none" w:sz="0" w:space="0" w:color="auto"/>
              </w:divBdr>
            </w:div>
            <w:div w:id="13717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2467">
      <w:bodyDiv w:val="1"/>
      <w:marLeft w:val="0"/>
      <w:marRight w:val="0"/>
      <w:marTop w:val="0"/>
      <w:marBottom w:val="0"/>
      <w:divBdr>
        <w:top w:val="none" w:sz="0" w:space="0" w:color="auto"/>
        <w:left w:val="none" w:sz="0" w:space="0" w:color="auto"/>
        <w:bottom w:val="none" w:sz="0" w:space="0" w:color="auto"/>
        <w:right w:val="none" w:sz="0" w:space="0" w:color="auto"/>
      </w:divBdr>
    </w:div>
    <w:div w:id="2071345836">
      <w:bodyDiv w:val="1"/>
      <w:marLeft w:val="0"/>
      <w:marRight w:val="0"/>
      <w:marTop w:val="0"/>
      <w:marBottom w:val="0"/>
      <w:divBdr>
        <w:top w:val="none" w:sz="0" w:space="0" w:color="auto"/>
        <w:left w:val="none" w:sz="0" w:space="0" w:color="auto"/>
        <w:bottom w:val="none" w:sz="0" w:space="0" w:color="auto"/>
        <w:right w:val="none" w:sz="0" w:space="0" w:color="auto"/>
      </w:divBdr>
      <w:divsChild>
        <w:div w:id="30494590">
          <w:marLeft w:val="0"/>
          <w:marRight w:val="0"/>
          <w:marTop w:val="0"/>
          <w:marBottom w:val="0"/>
          <w:divBdr>
            <w:top w:val="none" w:sz="0" w:space="0" w:color="auto"/>
            <w:left w:val="none" w:sz="0" w:space="0" w:color="auto"/>
            <w:bottom w:val="none" w:sz="0" w:space="0" w:color="auto"/>
            <w:right w:val="none" w:sz="0" w:space="0" w:color="auto"/>
          </w:divBdr>
          <w:divsChild>
            <w:div w:id="859516321">
              <w:marLeft w:val="0"/>
              <w:marRight w:val="0"/>
              <w:marTop w:val="0"/>
              <w:marBottom w:val="75"/>
              <w:divBdr>
                <w:top w:val="none" w:sz="0" w:space="0" w:color="auto"/>
                <w:left w:val="none" w:sz="0" w:space="0" w:color="auto"/>
                <w:bottom w:val="none" w:sz="0" w:space="0" w:color="auto"/>
                <w:right w:val="none" w:sz="0" w:space="0" w:color="auto"/>
              </w:divBdr>
            </w:div>
          </w:divsChild>
        </w:div>
        <w:div w:id="599799428">
          <w:marLeft w:val="0"/>
          <w:marRight w:val="0"/>
          <w:marTop w:val="150"/>
          <w:marBottom w:val="150"/>
          <w:divBdr>
            <w:top w:val="none" w:sz="0" w:space="0" w:color="auto"/>
            <w:left w:val="none" w:sz="0" w:space="0" w:color="auto"/>
            <w:bottom w:val="none" w:sz="0" w:space="0" w:color="auto"/>
            <w:right w:val="none" w:sz="0" w:space="0" w:color="auto"/>
          </w:divBdr>
        </w:div>
        <w:div w:id="835923289">
          <w:marLeft w:val="-300"/>
          <w:marRight w:val="0"/>
          <w:marTop w:val="0"/>
          <w:marBottom w:val="150"/>
          <w:divBdr>
            <w:top w:val="none" w:sz="0" w:space="0" w:color="auto"/>
            <w:left w:val="none" w:sz="0" w:space="0" w:color="auto"/>
            <w:bottom w:val="none" w:sz="0" w:space="0" w:color="auto"/>
            <w:right w:val="none" w:sz="0" w:space="0" w:color="auto"/>
          </w:divBdr>
          <w:divsChild>
            <w:div w:id="118374957">
              <w:marLeft w:val="0"/>
              <w:marRight w:val="0"/>
              <w:marTop w:val="0"/>
              <w:marBottom w:val="0"/>
              <w:divBdr>
                <w:top w:val="none" w:sz="0" w:space="0" w:color="auto"/>
                <w:left w:val="none" w:sz="0" w:space="0" w:color="auto"/>
                <w:bottom w:val="none" w:sz="0" w:space="0" w:color="auto"/>
                <w:right w:val="none" w:sz="0" w:space="0" w:color="auto"/>
              </w:divBdr>
              <w:divsChild>
                <w:div w:id="520315044">
                  <w:marLeft w:val="0"/>
                  <w:marRight w:val="0"/>
                  <w:marTop w:val="0"/>
                  <w:marBottom w:val="0"/>
                  <w:divBdr>
                    <w:top w:val="none" w:sz="0" w:space="0" w:color="auto"/>
                    <w:left w:val="none" w:sz="0" w:space="0" w:color="auto"/>
                    <w:bottom w:val="none" w:sz="0" w:space="0" w:color="auto"/>
                    <w:right w:val="none" w:sz="0" w:space="0" w:color="auto"/>
                  </w:divBdr>
                  <w:divsChild>
                    <w:div w:id="990525812">
                      <w:marLeft w:val="0"/>
                      <w:marRight w:val="0"/>
                      <w:marTop w:val="0"/>
                      <w:marBottom w:val="0"/>
                      <w:divBdr>
                        <w:top w:val="none" w:sz="0" w:space="0" w:color="auto"/>
                        <w:left w:val="none" w:sz="0" w:space="0" w:color="auto"/>
                        <w:bottom w:val="none" w:sz="0" w:space="0" w:color="auto"/>
                        <w:right w:val="none" w:sz="0" w:space="0" w:color="auto"/>
                      </w:divBdr>
                      <w:divsChild>
                        <w:div w:id="1860582135">
                          <w:marLeft w:val="-150"/>
                          <w:marRight w:val="0"/>
                          <w:marTop w:val="0"/>
                          <w:marBottom w:val="0"/>
                          <w:divBdr>
                            <w:top w:val="none" w:sz="0" w:space="0" w:color="auto"/>
                            <w:left w:val="none" w:sz="0" w:space="0" w:color="auto"/>
                            <w:bottom w:val="none" w:sz="0" w:space="0" w:color="auto"/>
                            <w:right w:val="none" w:sz="0" w:space="0" w:color="auto"/>
                          </w:divBdr>
                          <w:divsChild>
                            <w:div w:id="2001693931">
                              <w:marLeft w:val="0"/>
                              <w:marRight w:val="0"/>
                              <w:marTop w:val="0"/>
                              <w:marBottom w:val="0"/>
                              <w:divBdr>
                                <w:top w:val="none" w:sz="0" w:space="0" w:color="auto"/>
                                <w:left w:val="none" w:sz="0" w:space="0" w:color="auto"/>
                                <w:bottom w:val="none" w:sz="0" w:space="0" w:color="auto"/>
                                <w:right w:val="none" w:sz="0" w:space="0" w:color="auto"/>
                              </w:divBdr>
                            </w:div>
                            <w:div w:id="1526938798">
                              <w:marLeft w:val="0"/>
                              <w:marRight w:val="0"/>
                              <w:marTop w:val="0"/>
                              <w:marBottom w:val="0"/>
                              <w:divBdr>
                                <w:top w:val="none" w:sz="0" w:space="0" w:color="auto"/>
                                <w:left w:val="none" w:sz="0" w:space="0" w:color="auto"/>
                                <w:bottom w:val="none" w:sz="0" w:space="0" w:color="auto"/>
                                <w:right w:val="none" w:sz="0" w:space="0" w:color="auto"/>
                              </w:divBdr>
                              <w:divsChild>
                                <w:div w:id="817499626">
                                  <w:marLeft w:val="0"/>
                                  <w:marRight w:val="0"/>
                                  <w:marTop w:val="0"/>
                                  <w:marBottom w:val="0"/>
                                  <w:divBdr>
                                    <w:top w:val="none" w:sz="0" w:space="0" w:color="auto"/>
                                    <w:left w:val="none" w:sz="0" w:space="0" w:color="auto"/>
                                    <w:bottom w:val="none" w:sz="0" w:space="0" w:color="auto"/>
                                    <w:right w:val="none" w:sz="0" w:space="0" w:color="auto"/>
                                  </w:divBdr>
                                  <w:divsChild>
                                    <w:div w:id="2065714813">
                                      <w:marLeft w:val="0"/>
                                      <w:marRight w:val="0"/>
                                      <w:marTop w:val="0"/>
                                      <w:marBottom w:val="0"/>
                                      <w:divBdr>
                                        <w:top w:val="none" w:sz="0" w:space="0" w:color="auto"/>
                                        <w:left w:val="none" w:sz="0" w:space="0" w:color="auto"/>
                                        <w:bottom w:val="none" w:sz="0" w:space="0" w:color="auto"/>
                                        <w:right w:val="none" w:sz="0" w:space="0" w:color="auto"/>
                                      </w:divBdr>
                                      <w:divsChild>
                                        <w:div w:id="1981615261">
                                          <w:marLeft w:val="0"/>
                                          <w:marRight w:val="0"/>
                                          <w:marTop w:val="0"/>
                                          <w:marBottom w:val="0"/>
                                          <w:divBdr>
                                            <w:top w:val="none" w:sz="0" w:space="0" w:color="auto"/>
                                            <w:left w:val="none" w:sz="0" w:space="0" w:color="auto"/>
                                            <w:bottom w:val="none" w:sz="0" w:space="0" w:color="auto"/>
                                            <w:right w:val="none" w:sz="0" w:space="0" w:color="auto"/>
                                          </w:divBdr>
                                          <w:divsChild>
                                            <w:div w:id="244338146">
                                              <w:marLeft w:val="0"/>
                                              <w:marRight w:val="0"/>
                                              <w:marTop w:val="0"/>
                                              <w:marBottom w:val="0"/>
                                              <w:divBdr>
                                                <w:top w:val="none" w:sz="0" w:space="0" w:color="auto"/>
                                                <w:left w:val="none" w:sz="0" w:space="0" w:color="auto"/>
                                                <w:bottom w:val="none" w:sz="0" w:space="0" w:color="auto"/>
                                                <w:right w:val="none" w:sz="0" w:space="0" w:color="auto"/>
                                              </w:divBdr>
                                              <w:divsChild>
                                                <w:div w:id="1751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21068">
              <w:marLeft w:val="0"/>
              <w:marRight w:val="0"/>
              <w:marTop w:val="0"/>
              <w:marBottom w:val="0"/>
              <w:divBdr>
                <w:top w:val="none" w:sz="0" w:space="0" w:color="auto"/>
                <w:left w:val="none" w:sz="0" w:space="0" w:color="auto"/>
                <w:bottom w:val="none" w:sz="0" w:space="0" w:color="auto"/>
                <w:right w:val="none" w:sz="0" w:space="0" w:color="auto"/>
              </w:divBdr>
              <w:divsChild>
                <w:div w:id="96490892">
                  <w:marLeft w:val="0"/>
                  <w:marRight w:val="0"/>
                  <w:marTop w:val="0"/>
                  <w:marBottom w:val="0"/>
                  <w:divBdr>
                    <w:top w:val="none" w:sz="0" w:space="0" w:color="auto"/>
                    <w:left w:val="none" w:sz="0" w:space="0" w:color="auto"/>
                    <w:bottom w:val="none" w:sz="0" w:space="0" w:color="auto"/>
                    <w:right w:val="none" w:sz="0" w:space="0" w:color="auto"/>
                  </w:divBdr>
                  <w:divsChild>
                    <w:div w:id="673070842">
                      <w:marLeft w:val="0"/>
                      <w:marRight w:val="0"/>
                      <w:marTop w:val="0"/>
                      <w:marBottom w:val="0"/>
                      <w:divBdr>
                        <w:top w:val="none" w:sz="0" w:space="0" w:color="auto"/>
                        <w:left w:val="none" w:sz="0" w:space="0" w:color="auto"/>
                        <w:bottom w:val="none" w:sz="0" w:space="0" w:color="auto"/>
                        <w:right w:val="none" w:sz="0" w:space="0" w:color="auto"/>
                      </w:divBdr>
                      <w:divsChild>
                        <w:div w:id="301738378">
                          <w:marLeft w:val="-150"/>
                          <w:marRight w:val="0"/>
                          <w:marTop w:val="0"/>
                          <w:marBottom w:val="0"/>
                          <w:divBdr>
                            <w:top w:val="none" w:sz="0" w:space="0" w:color="auto"/>
                            <w:left w:val="none" w:sz="0" w:space="0" w:color="auto"/>
                            <w:bottom w:val="none" w:sz="0" w:space="0" w:color="auto"/>
                            <w:right w:val="none" w:sz="0" w:space="0" w:color="auto"/>
                          </w:divBdr>
                          <w:divsChild>
                            <w:div w:id="1515651302">
                              <w:marLeft w:val="0"/>
                              <w:marRight w:val="0"/>
                              <w:marTop w:val="0"/>
                              <w:marBottom w:val="0"/>
                              <w:divBdr>
                                <w:top w:val="none" w:sz="0" w:space="0" w:color="auto"/>
                                <w:left w:val="none" w:sz="0" w:space="0" w:color="auto"/>
                                <w:bottom w:val="none" w:sz="0" w:space="0" w:color="auto"/>
                                <w:right w:val="none" w:sz="0" w:space="0" w:color="auto"/>
                              </w:divBdr>
                            </w:div>
                            <w:div w:id="717045888">
                              <w:marLeft w:val="0"/>
                              <w:marRight w:val="0"/>
                              <w:marTop w:val="0"/>
                              <w:marBottom w:val="0"/>
                              <w:divBdr>
                                <w:top w:val="none" w:sz="0" w:space="0" w:color="auto"/>
                                <w:left w:val="none" w:sz="0" w:space="0" w:color="auto"/>
                                <w:bottom w:val="none" w:sz="0" w:space="0" w:color="auto"/>
                                <w:right w:val="none" w:sz="0" w:space="0" w:color="auto"/>
                              </w:divBdr>
                              <w:divsChild>
                                <w:div w:id="1528058813">
                                  <w:marLeft w:val="0"/>
                                  <w:marRight w:val="0"/>
                                  <w:marTop w:val="0"/>
                                  <w:marBottom w:val="0"/>
                                  <w:divBdr>
                                    <w:top w:val="none" w:sz="0" w:space="0" w:color="auto"/>
                                    <w:left w:val="none" w:sz="0" w:space="0" w:color="auto"/>
                                    <w:bottom w:val="none" w:sz="0" w:space="0" w:color="auto"/>
                                    <w:right w:val="none" w:sz="0" w:space="0" w:color="auto"/>
                                  </w:divBdr>
                                  <w:divsChild>
                                    <w:div w:id="1263148366">
                                      <w:marLeft w:val="0"/>
                                      <w:marRight w:val="0"/>
                                      <w:marTop w:val="0"/>
                                      <w:marBottom w:val="0"/>
                                      <w:divBdr>
                                        <w:top w:val="none" w:sz="0" w:space="0" w:color="auto"/>
                                        <w:left w:val="none" w:sz="0" w:space="0" w:color="auto"/>
                                        <w:bottom w:val="none" w:sz="0" w:space="0" w:color="auto"/>
                                        <w:right w:val="none" w:sz="0" w:space="0" w:color="auto"/>
                                      </w:divBdr>
                                      <w:divsChild>
                                        <w:div w:id="675687622">
                                          <w:marLeft w:val="0"/>
                                          <w:marRight w:val="0"/>
                                          <w:marTop w:val="0"/>
                                          <w:marBottom w:val="0"/>
                                          <w:divBdr>
                                            <w:top w:val="none" w:sz="0" w:space="0" w:color="auto"/>
                                            <w:left w:val="none" w:sz="0" w:space="0" w:color="auto"/>
                                            <w:bottom w:val="none" w:sz="0" w:space="0" w:color="auto"/>
                                            <w:right w:val="none" w:sz="0" w:space="0" w:color="auto"/>
                                          </w:divBdr>
                                          <w:divsChild>
                                            <w:div w:id="1939019825">
                                              <w:marLeft w:val="0"/>
                                              <w:marRight w:val="0"/>
                                              <w:marTop w:val="0"/>
                                              <w:marBottom w:val="0"/>
                                              <w:divBdr>
                                                <w:top w:val="none" w:sz="0" w:space="0" w:color="auto"/>
                                                <w:left w:val="none" w:sz="0" w:space="0" w:color="auto"/>
                                                <w:bottom w:val="none" w:sz="0" w:space="0" w:color="auto"/>
                                                <w:right w:val="none" w:sz="0" w:space="0" w:color="auto"/>
                                              </w:divBdr>
                                              <w:divsChild>
                                                <w:div w:id="20533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23A25C-4A2D-41C4-8127-870D72949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2318</TotalTime>
  <Pages>17</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Kshitij Koul</cp:lastModifiedBy>
  <cp:revision>821</cp:revision>
  <dcterms:created xsi:type="dcterms:W3CDTF">2023-07-20T10:47:00Z</dcterms:created>
  <dcterms:modified xsi:type="dcterms:W3CDTF">2024-07-05T06:19:00Z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